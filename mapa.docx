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6FA" w:rsidRDefault="00D51B7D">
      <w:r>
        <w:rPr>
          <w:noProof/>
          <w:lang w:eastAsia="pt-BR"/>
        </w:rPr>
        <w:drawing>
          <wp:inline distT="0" distB="0" distL="0" distR="0">
            <wp:extent cx="8761863" cy="6094720"/>
            <wp:effectExtent l="0" t="0" r="0" b="209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F946FA">
        <w:br w:type="page"/>
      </w:r>
    </w:p>
    <w:p w:rsidR="00A22C3B" w:rsidRDefault="00F946FA">
      <w:r>
        <w:rPr>
          <w:noProof/>
          <w:lang w:eastAsia="pt-BR"/>
        </w:rPr>
        <w:lastRenderedPageBreak/>
        <w:drawing>
          <wp:inline distT="0" distB="0" distL="0" distR="0" wp14:anchorId="08B5A072" wp14:editId="3AD8E452">
            <wp:extent cx="8732520" cy="5052060"/>
            <wp:effectExtent l="0" t="0" r="0" b="1524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A22C3B" w:rsidRDefault="00A22C3B">
      <w:r>
        <w:br w:type="page"/>
      </w:r>
    </w:p>
    <w:p w:rsidR="00772EEF" w:rsidRDefault="00A22C3B">
      <w:r>
        <w:rPr>
          <w:noProof/>
          <w:lang w:eastAsia="pt-BR"/>
        </w:rPr>
        <w:lastRenderedPageBreak/>
        <w:drawing>
          <wp:inline distT="0" distB="0" distL="0" distR="0">
            <wp:extent cx="8952932" cy="5964072"/>
            <wp:effectExtent l="0" t="0" r="0" b="1778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bookmarkStart w:id="0" w:name="_GoBack"/>
      <w:bookmarkEnd w:id="0"/>
    </w:p>
    <w:sectPr w:rsidR="00772EEF" w:rsidSect="00F946F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80C" w:rsidRDefault="00D6480C" w:rsidP="00F946FA">
      <w:pPr>
        <w:spacing w:after="0" w:line="240" w:lineRule="auto"/>
      </w:pPr>
      <w:r>
        <w:separator/>
      </w:r>
    </w:p>
  </w:endnote>
  <w:endnote w:type="continuationSeparator" w:id="0">
    <w:p w:rsidR="00D6480C" w:rsidRDefault="00D6480C" w:rsidP="00F9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80C" w:rsidRDefault="00D6480C" w:rsidP="00F946FA">
      <w:pPr>
        <w:spacing w:after="0" w:line="240" w:lineRule="auto"/>
      </w:pPr>
      <w:r>
        <w:separator/>
      </w:r>
    </w:p>
  </w:footnote>
  <w:footnote w:type="continuationSeparator" w:id="0">
    <w:p w:rsidR="00D6480C" w:rsidRDefault="00D6480C" w:rsidP="00F946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B7D"/>
    <w:rsid w:val="00215025"/>
    <w:rsid w:val="00356C42"/>
    <w:rsid w:val="003F7605"/>
    <w:rsid w:val="00772EEF"/>
    <w:rsid w:val="00A22C3B"/>
    <w:rsid w:val="00D51B7D"/>
    <w:rsid w:val="00D6480C"/>
    <w:rsid w:val="00DF04A2"/>
    <w:rsid w:val="00EC585A"/>
    <w:rsid w:val="00F439B9"/>
    <w:rsid w:val="00F55538"/>
    <w:rsid w:val="00F9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6DC18"/>
  <w15:chartTrackingRefBased/>
  <w15:docId w15:val="{486E0E9B-C139-47BC-8956-79369267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6FA"/>
  </w:style>
  <w:style w:type="paragraph" w:styleId="Footer">
    <w:name w:val="footer"/>
    <w:basedOn w:val="Normal"/>
    <w:link w:val="FooterChar"/>
    <w:uiPriority w:val="99"/>
    <w:unhideWhenUsed/>
    <w:rsid w:val="00F94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6FA"/>
  </w:style>
  <w:style w:type="paragraph" w:styleId="BalloonText">
    <w:name w:val="Balloon Text"/>
    <w:basedOn w:val="Normal"/>
    <w:link w:val="BalloonTextChar"/>
    <w:uiPriority w:val="99"/>
    <w:semiHidden/>
    <w:unhideWhenUsed/>
    <w:rsid w:val="00F43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9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AA0CB4-8590-4152-A7DE-73B034BCCEF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0A72BEB-172C-4AFC-9DFA-DCFD7EC66223}">
      <dgm:prSet phldrT="[Text]"/>
      <dgm:spPr/>
      <dgm:t>
        <a:bodyPr/>
        <a:lstStyle/>
        <a:p>
          <a:r>
            <a:rPr lang="pt-BR"/>
            <a:t>usuarios</a:t>
          </a:r>
        </a:p>
      </dgm:t>
    </dgm:pt>
    <dgm:pt modelId="{BEC763D4-4C2D-49A6-BE6C-9C585D9260BC}" type="parTrans" cxnId="{6275C905-3014-4A35-A953-E0046A3E9111}">
      <dgm:prSet/>
      <dgm:spPr/>
      <dgm:t>
        <a:bodyPr/>
        <a:lstStyle/>
        <a:p>
          <a:endParaRPr lang="pt-BR"/>
        </a:p>
      </dgm:t>
    </dgm:pt>
    <dgm:pt modelId="{69704FB7-E55B-4EE7-BD28-9A2DBAFD5CA8}" type="sibTrans" cxnId="{6275C905-3014-4A35-A953-E0046A3E9111}">
      <dgm:prSet/>
      <dgm:spPr/>
      <dgm:t>
        <a:bodyPr/>
        <a:lstStyle/>
        <a:p>
          <a:endParaRPr lang="pt-BR"/>
        </a:p>
      </dgm:t>
    </dgm:pt>
    <dgm:pt modelId="{DB31D670-AC59-4906-BAB5-904DBA3DB626}">
      <dgm:prSet phldrT="[Text]"/>
      <dgm:spPr/>
      <dgm:t>
        <a:bodyPr/>
        <a:lstStyle/>
        <a:p>
          <a:r>
            <a:rPr lang="pt-BR"/>
            <a:t>logistica</a:t>
          </a:r>
        </a:p>
      </dgm:t>
    </dgm:pt>
    <dgm:pt modelId="{7AFD3CF3-42EB-4B34-AB8F-6947E368477B}" type="parTrans" cxnId="{FC5269A4-1668-4F3C-9D96-AE4B35D7B532}">
      <dgm:prSet/>
      <dgm:spPr/>
      <dgm:t>
        <a:bodyPr/>
        <a:lstStyle/>
        <a:p>
          <a:endParaRPr lang="pt-BR"/>
        </a:p>
      </dgm:t>
    </dgm:pt>
    <dgm:pt modelId="{14BDDCDC-415B-49EF-9EE4-89890AE800E9}" type="sibTrans" cxnId="{FC5269A4-1668-4F3C-9D96-AE4B35D7B532}">
      <dgm:prSet/>
      <dgm:spPr/>
      <dgm:t>
        <a:bodyPr/>
        <a:lstStyle/>
        <a:p>
          <a:endParaRPr lang="pt-BR"/>
        </a:p>
      </dgm:t>
    </dgm:pt>
    <dgm:pt modelId="{828EE09A-FDDF-40CB-A296-B87D2E126EB4}">
      <dgm:prSet phldrT="[Text]"/>
      <dgm:spPr/>
      <dgm:t>
        <a:bodyPr/>
        <a:lstStyle/>
        <a:p>
          <a:r>
            <a:rPr lang="pt-BR"/>
            <a:t>Faturamento</a:t>
          </a:r>
        </a:p>
      </dgm:t>
    </dgm:pt>
    <dgm:pt modelId="{CE59FD0F-D93A-4825-A9D8-D203EAE85856}" type="parTrans" cxnId="{04EC5F07-8FDB-4965-B25A-DFFD36F073D5}">
      <dgm:prSet/>
      <dgm:spPr/>
      <dgm:t>
        <a:bodyPr/>
        <a:lstStyle/>
        <a:p>
          <a:endParaRPr lang="pt-BR"/>
        </a:p>
      </dgm:t>
    </dgm:pt>
    <dgm:pt modelId="{99F0C54B-9E6A-43E4-9D02-6D1D6B0A367A}" type="sibTrans" cxnId="{04EC5F07-8FDB-4965-B25A-DFFD36F073D5}">
      <dgm:prSet/>
      <dgm:spPr/>
      <dgm:t>
        <a:bodyPr/>
        <a:lstStyle/>
        <a:p>
          <a:endParaRPr lang="pt-BR"/>
        </a:p>
      </dgm:t>
    </dgm:pt>
    <dgm:pt modelId="{991D0118-1128-4CF1-966E-9E5456557F17}">
      <dgm:prSet phldrT="[Text]"/>
      <dgm:spPr/>
      <dgm:t>
        <a:bodyPr/>
        <a:lstStyle/>
        <a:p>
          <a:r>
            <a:rPr lang="pt-BR"/>
            <a:t>Financeiro</a:t>
          </a:r>
        </a:p>
      </dgm:t>
    </dgm:pt>
    <dgm:pt modelId="{6D267826-39B0-4B98-B7C4-18D1A448CAB6}" type="parTrans" cxnId="{9A645517-02DB-43DA-96E2-9BE0C79DF62C}">
      <dgm:prSet/>
      <dgm:spPr/>
      <dgm:t>
        <a:bodyPr/>
        <a:lstStyle/>
        <a:p>
          <a:endParaRPr lang="pt-BR"/>
        </a:p>
      </dgm:t>
    </dgm:pt>
    <dgm:pt modelId="{FA870486-F9C1-41D3-B685-D9BC975897BF}" type="sibTrans" cxnId="{9A645517-02DB-43DA-96E2-9BE0C79DF62C}">
      <dgm:prSet/>
      <dgm:spPr/>
      <dgm:t>
        <a:bodyPr/>
        <a:lstStyle/>
        <a:p>
          <a:endParaRPr lang="pt-BR"/>
        </a:p>
      </dgm:t>
    </dgm:pt>
    <dgm:pt modelId="{5AF3C310-8461-4109-8192-9576965CF84B}">
      <dgm:prSet phldrT="[Text]"/>
      <dgm:spPr/>
      <dgm:t>
        <a:bodyPr/>
        <a:lstStyle/>
        <a:p>
          <a:r>
            <a:rPr lang="pt-BR"/>
            <a:t>Gerencia</a:t>
          </a:r>
        </a:p>
      </dgm:t>
    </dgm:pt>
    <dgm:pt modelId="{A85C421C-D9B8-4F4E-84DE-D5D3A455C741}" type="parTrans" cxnId="{C326B9FB-60F4-4DBE-BF7C-CF43A3D2080A}">
      <dgm:prSet/>
      <dgm:spPr/>
      <dgm:t>
        <a:bodyPr/>
        <a:lstStyle/>
        <a:p>
          <a:endParaRPr lang="pt-BR"/>
        </a:p>
      </dgm:t>
    </dgm:pt>
    <dgm:pt modelId="{5E9DCC12-20AE-487A-AEDE-4BD8316948DC}" type="sibTrans" cxnId="{C326B9FB-60F4-4DBE-BF7C-CF43A3D2080A}">
      <dgm:prSet/>
      <dgm:spPr/>
      <dgm:t>
        <a:bodyPr/>
        <a:lstStyle/>
        <a:p>
          <a:endParaRPr lang="pt-BR"/>
        </a:p>
      </dgm:t>
    </dgm:pt>
    <dgm:pt modelId="{ACF08056-C51F-4D9F-ADE0-1B857D549771}">
      <dgm:prSet phldrT="[Text]"/>
      <dgm:spPr/>
      <dgm:t>
        <a:bodyPr/>
        <a:lstStyle/>
        <a:p>
          <a:r>
            <a:rPr lang="pt-BR"/>
            <a:t>atendimento</a:t>
          </a:r>
        </a:p>
      </dgm:t>
    </dgm:pt>
    <dgm:pt modelId="{C36CC11C-629B-4418-942E-48E38233DC69}" type="sibTrans" cxnId="{7917E129-B2DE-4964-A060-2B28974E9CB8}">
      <dgm:prSet/>
      <dgm:spPr/>
      <dgm:t>
        <a:bodyPr/>
        <a:lstStyle/>
        <a:p>
          <a:endParaRPr lang="pt-BR"/>
        </a:p>
      </dgm:t>
    </dgm:pt>
    <dgm:pt modelId="{704EFD27-356E-44DF-BEBA-1A4B6197EAB5}" type="parTrans" cxnId="{7917E129-B2DE-4964-A060-2B28974E9CB8}">
      <dgm:prSet/>
      <dgm:spPr/>
      <dgm:t>
        <a:bodyPr/>
        <a:lstStyle/>
        <a:p>
          <a:endParaRPr lang="pt-BR"/>
        </a:p>
      </dgm:t>
    </dgm:pt>
    <dgm:pt modelId="{3A0608D0-C173-4C7D-8409-FF1028218150}">
      <dgm:prSet phldrT="[Text]"/>
      <dgm:spPr/>
      <dgm:t>
        <a:bodyPr/>
        <a:lstStyle/>
        <a:p>
          <a:r>
            <a:rPr lang="pt-BR"/>
            <a:t>Agenda</a:t>
          </a:r>
        </a:p>
      </dgm:t>
    </dgm:pt>
    <dgm:pt modelId="{68B0A4F8-D457-494A-806E-B5EA1EF4EF17}" type="parTrans" cxnId="{F6C2D15B-33F4-4604-A913-97EE437A3EDD}">
      <dgm:prSet/>
      <dgm:spPr/>
      <dgm:t>
        <a:bodyPr/>
        <a:lstStyle/>
        <a:p>
          <a:endParaRPr lang="pt-BR"/>
        </a:p>
      </dgm:t>
    </dgm:pt>
    <dgm:pt modelId="{C0B29929-46D0-4F7B-A602-2E733224483E}" type="sibTrans" cxnId="{F6C2D15B-33F4-4604-A913-97EE437A3EDD}">
      <dgm:prSet/>
      <dgm:spPr/>
      <dgm:t>
        <a:bodyPr/>
        <a:lstStyle/>
        <a:p>
          <a:endParaRPr lang="pt-BR"/>
        </a:p>
      </dgm:t>
    </dgm:pt>
    <dgm:pt modelId="{A15A15E8-836F-48C4-ADEA-F8144E6E243C}">
      <dgm:prSet phldrT="[Text]"/>
      <dgm:spPr/>
      <dgm:t>
        <a:bodyPr/>
        <a:lstStyle/>
        <a:p>
          <a:r>
            <a:rPr lang="pt-BR"/>
            <a:t>Solicitação de caçamba</a:t>
          </a:r>
        </a:p>
      </dgm:t>
    </dgm:pt>
    <dgm:pt modelId="{1576D0FB-9474-4965-991A-D3DEF372EDB8}" type="parTrans" cxnId="{FC869A92-89D3-479B-8C4A-8B4F3257CD59}">
      <dgm:prSet/>
      <dgm:spPr/>
      <dgm:t>
        <a:bodyPr/>
        <a:lstStyle/>
        <a:p>
          <a:endParaRPr lang="pt-BR"/>
        </a:p>
      </dgm:t>
    </dgm:pt>
    <dgm:pt modelId="{D0A0919D-DE9A-44FB-901B-897140458158}" type="sibTrans" cxnId="{FC869A92-89D3-479B-8C4A-8B4F3257CD59}">
      <dgm:prSet/>
      <dgm:spPr/>
      <dgm:t>
        <a:bodyPr/>
        <a:lstStyle/>
        <a:p>
          <a:endParaRPr lang="pt-BR"/>
        </a:p>
      </dgm:t>
    </dgm:pt>
    <dgm:pt modelId="{1CE8FA34-8A75-43F4-92EA-BA39D9DC7429}">
      <dgm:prSet phldrT="[Text]"/>
      <dgm:spPr/>
      <dgm:t>
        <a:bodyPr/>
        <a:lstStyle/>
        <a:p>
          <a:r>
            <a:rPr lang="pt-BR"/>
            <a:t>Cadastro de clientes</a:t>
          </a:r>
        </a:p>
      </dgm:t>
    </dgm:pt>
    <dgm:pt modelId="{1BF51DFC-36E4-4B03-8E9D-4E156BB890E8}" type="parTrans" cxnId="{AF612455-3325-45B4-B8CB-F212013DFB8D}">
      <dgm:prSet/>
      <dgm:spPr/>
      <dgm:t>
        <a:bodyPr/>
        <a:lstStyle/>
        <a:p>
          <a:endParaRPr lang="pt-BR"/>
        </a:p>
      </dgm:t>
    </dgm:pt>
    <dgm:pt modelId="{8D509F52-9183-4EDF-A86C-9EBB538F6CB9}" type="sibTrans" cxnId="{AF612455-3325-45B4-B8CB-F212013DFB8D}">
      <dgm:prSet/>
      <dgm:spPr/>
      <dgm:t>
        <a:bodyPr/>
        <a:lstStyle/>
        <a:p>
          <a:endParaRPr lang="pt-BR"/>
        </a:p>
      </dgm:t>
    </dgm:pt>
    <dgm:pt modelId="{1CC2CEE3-03BE-41B0-A29A-965C26C51955}">
      <dgm:prSet phldrT="[Text]"/>
      <dgm:spPr/>
      <dgm:t>
        <a:bodyPr/>
        <a:lstStyle/>
        <a:p>
          <a:r>
            <a:rPr lang="pt-BR"/>
            <a:t>Roteiros</a:t>
          </a:r>
        </a:p>
      </dgm:t>
    </dgm:pt>
    <dgm:pt modelId="{FA768580-1FE0-48C9-81C4-B1D2CD6B5077}" type="parTrans" cxnId="{4B6DEACD-A566-4BB5-A7D0-4AADE8BA116E}">
      <dgm:prSet/>
      <dgm:spPr/>
      <dgm:t>
        <a:bodyPr/>
        <a:lstStyle/>
        <a:p>
          <a:endParaRPr lang="pt-BR"/>
        </a:p>
      </dgm:t>
    </dgm:pt>
    <dgm:pt modelId="{C75DCEB7-93C6-46E5-A562-06ABD515A62E}" type="sibTrans" cxnId="{4B6DEACD-A566-4BB5-A7D0-4AADE8BA116E}">
      <dgm:prSet/>
      <dgm:spPr/>
      <dgm:t>
        <a:bodyPr/>
        <a:lstStyle/>
        <a:p>
          <a:endParaRPr lang="pt-BR"/>
        </a:p>
      </dgm:t>
    </dgm:pt>
    <dgm:pt modelId="{6938664A-4FD0-4EB7-B816-78F4D1219B3E}">
      <dgm:prSet phldrT="[Text]"/>
      <dgm:spPr/>
      <dgm:t>
        <a:bodyPr/>
        <a:lstStyle/>
        <a:p>
          <a:r>
            <a:rPr lang="pt-BR"/>
            <a:t>Cep</a:t>
          </a:r>
        </a:p>
      </dgm:t>
    </dgm:pt>
    <dgm:pt modelId="{CDA56070-305A-44E9-9EC8-EDEE378159C0}" type="parTrans" cxnId="{5493D9B2-A587-4388-8BA1-B6AE9E4289CB}">
      <dgm:prSet/>
      <dgm:spPr/>
      <dgm:t>
        <a:bodyPr/>
        <a:lstStyle/>
        <a:p>
          <a:endParaRPr lang="pt-BR"/>
        </a:p>
      </dgm:t>
    </dgm:pt>
    <dgm:pt modelId="{0943D167-E9FC-453E-B58F-16CFDC361E72}" type="sibTrans" cxnId="{5493D9B2-A587-4388-8BA1-B6AE9E4289CB}">
      <dgm:prSet/>
      <dgm:spPr/>
      <dgm:t>
        <a:bodyPr/>
        <a:lstStyle/>
        <a:p>
          <a:endParaRPr lang="pt-BR"/>
        </a:p>
      </dgm:t>
    </dgm:pt>
    <dgm:pt modelId="{86E519CF-7FF0-4DFE-8767-690F6989A494}">
      <dgm:prSet phldrT="[Text]"/>
      <dgm:spPr/>
      <dgm:t>
        <a:bodyPr/>
        <a:lstStyle/>
        <a:p>
          <a:r>
            <a:rPr lang="pt-BR"/>
            <a:t>Links</a:t>
          </a:r>
        </a:p>
      </dgm:t>
    </dgm:pt>
    <dgm:pt modelId="{71D83A5A-0258-470B-BE02-19CCE458831F}" type="parTrans" cxnId="{B46BED87-BC5F-43D4-9700-3FE7C7494CEB}">
      <dgm:prSet/>
      <dgm:spPr/>
      <dgm:t>
        <a:bodyPr/>
        <a:lstStyle/>
        <a:p>
          <a:endParaRPr lang="pt-BR"/>
        </a:p>
      </dgm:t>
    </dgm:pt>
    <dgm:pt modelId="{9C71DF72-5D13-44B0-AA39-DB62B810C9DA}" type="sibTrans" cxnId="{B46BED87-BC5F-43D4-9700-3FE7C7494CEB}">
      <dgm:prSet/>
      <dgm:spPr/>
      <dgm:t>
        <a:bodyPr/>
        <a:lstStyle/>
        <a:p>
          <a:endParaRPr lang="pt-BR"/>
        </a:p>
      </dgm:t>
    </dgm:pt>
    <dgm:pt modelId="{CF776177-8B6E-4329-B229-70D692483C0B}">
      <dgm:prSet phldrT="[Text]"/>
      <dgm:spPr/>
      <dgm:t>
        <a:bodyPr/>
        <a:lstStyle/>
        <a:p>
          <a:r>
            <a:rPr lang="pt-BR"/>
            <a:t>Telefones</a:t>
          </a:r>
        </a:p>
      </dgm:t>
    </dgm:pt>
    <dgm:pt modelId="{2003A392-ACA8-4F4A-AA7F-96D57C9F2CEE}" type="parTrans" cxnId="{266DB40D-7197-40A1-B8F0-895756AAA3B5}">
      <dgm:prSet/>
      <dgm:spPr/>
      <dgm:t>
        <a:bodyPr/>
        <a:lstStyle/>
        <a:p>
          <a:endParaRPr lang="pt-BR"/>
        </a:p>
      </dgm:t>
    </dgm:pt>
    <dgm:pt modelId="{E0C05885-9FE4-492B-A806-69381FE5D243}" type="sibTrans" cxnId="{266DB40D-7197-40A1-B8F0-895756AAA3B5}">
      <dgm:prSet/>
      <dgm:spPr/>
      <dgm:t>
        <a:bodyPr/>
        <a:lstStyle/>
        <a:p>
          <a:endParaRPr lang="pt-BR"/>
        </a:p>
      </dgm:t>
    </dgm:pt>
    <dgm:pt modelId="{46CC3A79-5C57-4FD8-9ECB-0B55945422C2}">
      <dgm:prSet phldrT="[Text]"/>
      <dgm:spPr/>
      <dgm:t>
        <a:bodyPr/>
        <a:lstStyle/>
        <a:p>
          <a:r>
            <a:rPr lang="pt-BR"/>
            <a:t>Propagandas</a:t>
          </a:r>
        </a:p>
      </dgm:t>
    </dgm:pt>
    <dgm:pt modelId="{CFF02876-5EB3-4EE3-992C-29EEA7F1ACFC}" type="parTrans" cxnId="{711E4256-3BF1-4E39-B581-02DBBA1E277D}">
      <dgm:prSet/>
      <dgm:spPr/>
      <dgm:t>
        <a:bodyPr/>
        <a:lstStyle/>
        <a:p>
          <a:endParaRPr lang="pt-BR"/>
        </a:p>
      </dgm:t>
    </dgm:pt>
    <dgm:pt modelId="{B28C0FAC-C59F-466A-9A79-4759564AC564}" type="sibTrans" cxnId="{711E4256-3BF1-4E39-B581-02DBBA1E277D}">
      <dgm:prSet/>
      <dgm:spPr/>
      <dgm:t>
        <a:bodyPr/>
        <a:lstStyle/>
        <a:p>
          <a:endParaRPr lang="pt-BR"/>
        </a:p>
      </dgm:t>
    </dgm:pt>
    <dgm:pt modelId="{3E7A89D8-1542-4B39-A897-7791F946B358}">
      <dgm:prSet phldrT="[Text]"/>
      <dgm:spPr/>
      <dgm:t>
        <a:bodyPr/>
        <a:lstStyle/>
        <a:p>
          <a:r>
            <a:rPr lang="pt-BR"/>
            <a:t>Materiais</a:t>
          </a:r>
        </a:p>
      </dgm:t>
    </dgm:pt>
    <dgm:pt modelId="{F348FF99-ED74-44F6-8361-989C5BAA5DDC}" type="parTrans" cxnId="{300F9C67-4D41-42BD-B1BF-6A736D0C7DBA}">
      <dgm:prSet/>
      <dgm:spPr/>
      <dgm:t>
        <a:bodyPr/>
        <a:lstStyle/>
        <a:p>
          <a:endParaRPr lang="pt-BR"/>
        </a:p>
      </dgm:t>
    </dgm:pt>
    <dgm:pt modelId="{013F47F1-311C-481C-AABD-02247BFD361F}" type="sibTrans" cxnId="{300F9C67-4D41-42BD-B1BF-6A736D0C7DBA}">
      <dgm:prSet/>
      <dgm:spPr/>
      <dgm:t>
        <a:bodyPr/>
        <a:lstStyle/>
        <a:p>
          <a:endParaRPr lang="pt-BR"/>
        </a:p>
      </dgm:t>
    </dgm:pt>
    <dgm:pt modelId="{C42A3CE8-EF31-4795-AC57-88D7E8E3C01A}">
      <dgm:prSet phldrT="[Text]"/>
      <dgm:spPr/>
      <dgm:t>
        <a:bodyPr/>
        <a:lstStyle/>
        <a:p>
          <a:r>
            <a:rPr lang="pt-BR"/>
            <a:t>Controle de viagens</a:t>
          </a:r>
        </a:p>
      </dgm:t>
    </dgm:pt>
    <dgm:pt modelId="{612FF2AD-C3BB-4FBA-9AAC-37FB9AD20407}" type="parTrans" cxnId="{DE16FFB2-CE4E-4688-A966-44950749AD70}">
      <dgm:prSet/>
      <dgm:spPr/>
      <dgm:t>
        <a:bodyPr/>
        <a:lstStyle/>
        <a:p>
          <a:endParaRPr lang="pt-BR"/>
        </a:p>
      </dgm:t>
    </dgm:pt>
    <dgm:pt modelId="{476C626B-51FD-450F-82C3-669FFC078B1D}" type="sibTrans" cxnId="{DE16FFB2-CE4E-4688-A966-44950749AD70}">
      <dgm:prSet/>
      <dgm:spPr/>
      <dgm:t>
        <a:bodyPr/>
        <a:lstStyle/>
        <a:p>
          <a:endParaRPr lang="pt-BR"/>
        </a:p>
      </dgm:t>
    </dgm:pt>
    <dgm:pt modelId="{AD643B57-DC8A-4D9B-91C8-29CA66391749}">
      <dgm:prSet phldrT="[Text]"/>
      <dgm:spPr/>
      <dgm:t>
        <a:bodyPr/>
        <a:lstStyle/>
        <a:p>
          <a:r>
            <a:rPr lang="pt-BR"/>
            <a:t>Onde estão as caçambas</a:t>
          </a:r>
        </a:p>
      </dgm:t>
    </dgm:pt>
    <dgm:pt modelId="{BBB1C724-FD94-415B-B672-7309358F984E}" type="parTrans" cxnId="{E154F504-3ED5-4C6E-B2CE-68F4C95DC007}">
      <dgm:prSet/>
      <dgm:spPr/>
      <dgm:t>
        <a:bodyPr/>
        <a:lstStyle/>
        <a:p>
          <a:endParaRPr lang="pt-BR"/>
        </a:p>
      </dgm:t>
    </dgm:pt>
    <dgm:pt modelId="{4A974338-2E2E-40BA-B872-214965F12C29}" type="sibTrans" cxnId="{E154F504-3ED5-4C6E-B2CE-68F4C95DC007}">
      <dgm:prSet/>
      <dgm:spPr/>
      <dgm:t>
        <a:bodyPr/>
        <a:lstStyle/>
        <a:p>
          <a:endParaRPr lang="pt-BR"/>
        </a:p>
      </dgm:t>
    </dgm:pt>
    <dgm:pt modelId="{C148CF0F-5F98-4E0F-A434-AE0B7DF061CF}">
      <dgm:prSet phldrT="[Text]"/>
      <dgm:spPr/>
      <dgm:t>
        <a:bodyPr/>
        <a:lstStyle/>
        <a:p>
          <a:r>
            <a:rPr lang="pt-BR"/>
            <a:t>Faturamento</a:t>
          </a:r>
        </a:p>
      </dgm:t>
    </dgm:pt>
    <dgm:pt modelId="{27776EB2-8E13-4677-AE66-9A2B4EF73222}" type="parTrans" cxnId="{27D21DBC-1C57-4547-AB44-C82475382122}">
      <dgm:prSet/>
      <dgm:spPr/>
      <dgm:t>
        <a:bodyPr/>
        <a:lstStyle/>
        <a:p>
          <a:endParaRPr lang="pt-BR"/>
        </a:p>
      </dgm:t>
    </dgm:pt>
    <dgm:pt modelId="{599EAB61-BA5D-458E-9EA4-35F730634666}" type="sibTrans" cxnId="{27D21DBC-1C57-4547-AB44-C82475382122}">
      <dgm:prSet/>
      <dgm:spPr/>
      <dgm:t>
        <a:bodyPr/>
        <a:lstStyle/>
        <a:p>
          <a:endParaRPr lang="pt-BR"/>
        </a:p>
      </dgm:t>
    </dgm:pt>
    <dgm:pt modelId="{B0147B27-E45B-4D5B-9E33-BEBB67EB2C82}">
      <dgm:prSet phldrT="[Text]"/>
      <dgm:spPr/>
      <dgm:t>
        <a:bodyPr/>
        <a:lstStyle/>
        <a:p>
          <a:r>
            <a:rPr lang="pt-BR"/>
            <a:t>Emissão de boletos</a:t>
          </a:r>
        </a:p>
      </dgm:t>
    </dgm:pt>
    <dgm:pt modelId="{47A6B0BF-5485-4A7E-9499-41F1A3CB6FE0}" type="parTrans" cxnId="{261CCFB3-E6CC-49D9-B6FF-0891EE04E252}">
      <dgm:prSet/>
      <dgm:spPr/>
      <dgm:t>
        <a:bodyPr/>
        <a:lstStyle/>
        <a:p>
          <a:endParaRPr lang="pt-BR"/>
        </a:p>
      </dgm:t>
    </dgm:pt>
    <dgm:pt modelId="{5E44EE85-6C55-4A52-A70A-65D6A0247143}" type="sibTrans" cxnId="{261CCFB3-E6CC-49D9-B6FF-0891EE04E252}">
      <dgm:prSet/>
      <dgm:spPr/>
      <dgm:t>
        <a:bodyPr/>
        <a:lstStyle/>
        <a:p>
          <a:endParaRPr lang="pt-BR"/>
        </a:p>
      </dgm:t>
    </dgm:pt>
    <dgm:pt modelId="{1B61A685-F291-4AF0-BED7-134DA78EC667}">
      <dgm:prSet phldrT="[Text]"/>
      <dgm:spPr/>
      <dgm:t>
        <a:bodyPr/>
        <a:lstStyle/>
        <a:p>
          <a:r>
            <a:rPr lang="pt-BR"/>
            <a:t>Remessa / Retorno</a:t>
          </a:r>
        </a:p>
      </dgm:t>
    </dgm:pt>
    <dgm:pt modelId="{193C0BB2-263E-46A8-BE18-27FE1E90C307}" type="parTrans" cxnId="{C3EEDEF9-89AB-456C-BA60-B68183CB66E3}">
      <dgm:prSet/>
      <dgm:spPr/>
      <dgm:t>
        <a:bodyPr/>
        <a:lstStyle/>
        <a:p>
          <a:endParaRPr lang="pt-BR"/>
        </a:p>
      </dgm:t>
    </dgm:pt>
    <dgm:pt modelId="{9C86D9BF-5791-4F25-A735-88FAD48079C2}" type="sibTrans" cxnId="{C3EEDEF9-89AB-456C-BA60-B68183CB66E3}">
      <dgm:prSet/>
      <dgm:spPr/>
      <dgm:t>
        <a:bodyPr/>
        <a:lstStyle/>
        <a:p>
          <a:endParaRPr lang="pt-BR"/>
        </a:p>
      </dgm:t>
    </dgm:pt>
    <dgm:pt modelId="{03598EA7-3DC6-4F0A-93C1-96F809E7ED70}">
      <dgm:prSet phldrT="[Text]"/>
      <dgm:spPr/>
      <dgm:t>
        <a:bodyPr/>
        <a:lstStyle/>
        <a:p>
          <a:r>
            <a:rPr lang="pt-BR"/>
            <a:t>Movimento</a:t>
          </a:r>
        </a:p>
      </dgm:t>
    </dgm:pt>
    <dgm:pt modelId="{CB9B4B33-8483-4ADE-8B38-27EEBC796580}" type="parTrans" cxnId="{DE3A5840-59C0-4943-8F59-5D2F95841DD8}">
      <dgm:prSet/>
      <dgm:spPr/>
      <dgm:t>
        <a:bodyPr/>
        <a:lstStyle/>
        <a:p>
          <a:endParaRPr lang="pt-BR"/>
        </a:p>
      </dgm:t>
    </dgm:pt>
    <dgm:pt modelId="{A3A008EF-F906-4FE4-9FFC-CE467E573CEF}" type="sibTrans" cxnId="{DE3A5840-59C0-4943-8F59-5D2F95841DD8}">
      <dgm:prSet/>
      <dgm:spPr/>
      <dgm:t>
        <a:bodyPr/>
        <a:lstStyle/>
        <a:p>
          <a:endParaRPr lang="pt-BR"/>
        </a:p>
      </dgm:t>
    </dgm:pt>
    <dgm:pt modelId="{289D279D-74E1-4E1A-BE84-9BB1581951F6}">
      <dgm:prSet phldrT="[Text]"/>
      <dgm:spPr/>
      <dgm:t>
        <a:bodyPr/>
        <a:lstStyle/>
        <a:p>
          <a:r>
            <a:rPr lang="pt-BR"/>
            <a:t>Plano de contas</a:t>
          </a:r>
        </a:p>
      </dgm:t>
    </dgm:pt>
    <dgm:pt modelId="{255778A3-8CF2-45E2-A4CC-11F54CCC062C}" type="parTrans" cxnId="{9E11ED5F-76D3-4644-8F56-6A3A08DD3FF8}">
      <dgm:prSet/>
      <dgm:spPr/>
      <dgm:t>
        <a:bodyPr/>
        <a:lstStyle/>
        <a:p>
          <a:endParaRPr lang="pt-BR"/>
        </a:p>
      </dgm:t>
    </dgm:pt>
    <dgm:pt modelId="{D5BE026D-585C-4CFE-B1A0-C800F45019FE}" type="sibTrans" cxnId="{9E11ED5F-76D3-4644-8F56-6A3A08DD3FF8}">
      <dgm:prSet/>
      <dgm:spPr/>
      <dgm:t>
        <a:bodyPr/>
        <a:lstStyle/>
        <a:p>
          <a:endParaRPr lang="pt-BR"/>
        </a:p>
      </dgm:t>
    </dgm:pt>
    <dgm:pt modelId="{28B74168-BC9B-4BDB-80FF-61AB0EDF5D51}">
      <dgm:prSet phldrT="[Text]"/>
      <dgm:spPr/>
      <dgm:t>
        <a:bodyPr/>
        <a:lstStyle/>
        <a:p>
          <a:r>
            <a:rPr lang="pt-BR"/>
            <a:t>Receitas</a:t>
          </a:r>
        </a:p>
      </dgm:t>
    </dgm:pt>
    <dgm:pt modelId="{DF80501D-055C-4B4B-8D9A-B564A0F2E1F4}" type="parTrans" cxnId="{788DCC47-8F84-4BE3-AF9C-5BB094383F46}">
      <dgm:prSet/>
      <dgm:spPr/>
      <dgm:t>
        <a:bodyPr/>
        <a:lstStyle/>
        <a:p>
          <a:endParaRPr lang="pt-BR"/>
        </a:p>
      </dgm:t>
    </dgm:pt>
    <dgm:pt modelId="{7E4A03C1-876D-4B1B-A763-FE72DF01C5A4}" type="sibTrans" cxnId="{788DCC47-8F84-4BE3-AF9C-5BB094383F46}">
      <dgm:prSet/>
      <dgm:spPr/>
      <dgm:t>
        <a:bodyPr/>
        <a:lstStyle/>
        <a:p>
          <a:endParaRPr lang="pt-BR"/>
        </a:p>
      </dgm:t>
    </dgm:pt>
    <dgm:pt modelId="{656FAB0F-BCFE-4363-84AB-17EB118ACAF6}">
      <dgm:prSet phldrT="[Text]"/>
      <dgm:spPr/>
      <dgm:t>
        <a:bodyPr/>
        <a:lstStyle/>
        <a:p>
          <a:r>
            <a:rPr lang="pt-BR"/>
            <a:t>Despesas</a:t>
          </a:r>
        </a:p>
      </dgm:t>
    </dgm:pt>
    <dgm:pt modelId="{62605B62-0265-41FC-8FC1-B41D0FDA643F}" type="parTrans" cxnId="{4E501564-9D1F-4664-883F-29298C56D954}">
      <dgm:prSet/>
      <dgm:spPr/>
      <dgm:t>
        <a:bodyPr/>
        <a:lstStyle/>
        <a:p>
          <a:endParaRPr lang="pt-BR"/>
        </a:p>
      </dgm:t>
    </dgm:pt>
    <dgm:pt modelId="{E3A38E78-8FBF-460A-9499-9241776AB6D6}" type="sibTrans" cxnId="{4E501564-9D1F-4664-883F-29298C56D954}">
      <dgm:prSet/>
      <dgm:spPr/>
      <dgm:t>
        <a:bodyPr/>
        <a:lstStyle/>
        <a:p>
          <a:endParaRPr lang="pt-BR"/>
        </a:p>
      </dgm:t>
    </dgm:pt>
    <dgm:pt modelId="{234D266C-6FD9-420D-9CA0-5783CBF0847C}">
      <dgm:prSet phldrT="[Text]"/>
      <dgm:spPr/>
      <dgm:t>
        <a:bodyPr/>
        <a:lstStyle/>
        <a:p>
          <a:r>
            <a:rPr lang="pt-BR"/>
            <a:t>Relatorios</a:t>
          </a:r>
        </a:p>
      </dgm:t>
    </dgm:pt>
    <dgm:pt modelId="{3A4E8A84-E66B-4802-BEC2-7DED881D782E}" type="parTrans" cxnId="{CC28BDB3-2B52-4904-A99E-73A03F280F49}">
      <dgm:prSet/>
      <dgm:spPr/>
      <dgm:t>
        <a:bodyPr/>
        <a:lstStyle/>
        <a:p>
          <a:endParaRPr lang="pt-BR"/>
        </a:p>
      </dgm:t>
    </dgm:pt>
    <dgm:pt modelId="{4D3CDC42-3DB5-468F-B35D-2A6B7D25F03E}" type="sibTrans" cxnId="{CC28BDB3-2B52-4904-A99E-73A03F280F49}">
      <dgm:prSet/>
      <dgm:spPr/>
      <dgm:t>
        <a:bodyPr/>
        <a:lstStyle/>
        <a:p>
          <a:endParaRPr lang="pt-BR"/>
        </a:p>
      </dgm:t>
    </dgm:pt>
    <dgm:pt modelId="{CE783C98-5E42-4494-9B75-3A1C42D205BC}">
      <dgm:prSet phldrT="[Text]"/>
      <dgm:spPr/>
      <dgm:t>
        <a:bodyPr/>
        <a:lstStyle/>
        <a:p>
          <a:r>
            <a:rPr lang="pt-BR"/>
            <a:t>Transportador</a:t>
          </a:r>
        </a:p>
      </dgm:t>
    </dgm:pt>
    <dgm:pt modelId="{B451BABD-7CFC-4ACE-88A3-9A3A9B461E98}" type="parTrans" cxnId="{0D95F57C-53B1-4235-B4B5-E7BD0ABA5F48}">
      <dgm:prSet/>
      <dgm:spPr/>
      <dgm:t>
        <a:bodyPr/>
        <a:lstStyle/>
        <a:p>
          <a:endParaRPr lang="pt-BR"/>
        </a:p>
      </dgm:t>
    </dgm:pt>
    <dgm:pt modelId="{C708874D-1614-45C1-9A35-C4F352412E8B}" type="sibTrans" cxnId="{0D95F57C-53B1-4235-B4B5-E7BD0ABA5F48}">
      <dgm:prSet/>
      <dgm:spPr/>
      <dgm:t>
        <a:bodyPr/>
        <a:lstStyle/>
        <a:p>
          <a:endParaRPr lang="pt-BR"/>
        </a:p>
      </dgm:t>
    </dgm:pt>
    <dgm:pt modelId="{230B848F-0254-44F7-AFBB-8A1239624CEC}">
      <dgm:prSet phldrT="[Text]"/>
      <dgm:spPr/>
      <dgm:t>
        <a:bodyPr/>
        <a:lstStyle/>
        <a:p>
          <a:r>
            <a:rPr lang="pt-BR"/>
            <a:t>Veiculos</a:t>
          </a:r>
        </a:p>
      </dgm:t>
    </dgm:pt>
    <dgm:pt modelId="{371F365D-2C0D-4E9E-BBBD-2F31344970FC}" type="parTrans" cxnId="{CA3B760A-1019-461F-AE93-E0C6502AA449}">
      <dgm:prSet/>
      <dgm:spPr/>
      <dgm:t>
        <a:bodyPr/>
        <a:lstStyle/>
        <a:p>
          <a:endParaRPr lang="pt-BR"/>
        </a:p>
      </dgm:t>
    </dgm:pt>
    <dgm:pt modelId="{8F4997B9-04BC-4E01-B74A-963D8938C181}" type="sibTrans" cxnId="{CA3B760A-1019-461F-AE93-E0C6502AA449}">
      <dgm:prSet/>
      <dgm:spPr/>
      <dgm:t>
        <a:bodyPr/>
        <a:lstStyle/>
        <a:p>
          <a:endParaRPr lang="pt-BR"/>
        </a:p>
      </dgm:t>
    </dgm:pt>
    <dgm:pt modelId="{A2EF6E2C-354E-474F-AAE9-AC62E84C02EA}">
      <dgm:prSet phldrT="[Text]"/>
      <dgm:spPr/>
      <dgm:t>
        <a:bodyPr/>
        <a:lstStyle/>
        <a:p>
          <a:r>
            <a:rPr lang="pt-BR"/>
            <a:t>Aterros</a:t>
          </a:r>
        </a:p>
      </dgm:t>
    </dgm:pt>
    <dgm:pt modelId="{10BA4A13-8818-486F-AAF5-78DE85B05157}" type="parTrans" cxnId="{0A89EF08-4828-4524-9458-CC9596051C1C}">
      <dgm:prSet/>
      <dgm:spPr/>
      <dgm:t>
        <a:bodyPr/>
        <a:lstStyle/>
        <a:p>
          <a:endParaRPr lang="pt-BR"/>
        </a:p>
      </dgm:t>
    </dgm:pt>
    <dgm:pt modelId="{A29782D3-A7D6-495A-9731-E09A7A532862}" type="sibTrans" cxnId="{0A89EF08-4828-4524-9458-CC9596051C1C}">
      <dgm:prSet/>
      <dgm:spPr/>
      <dgm:t>
        <a:bodyPr/>
        <a:lstStyle/>
        <a:p>
          <a:endParaRPr lang="pt-BR"/>
        </a:p>
      </dgm:t>
    </dgm:pt>
    <dgm:pt modelId="{6F1E66C0-0ECC-49A6-91F5-DB0E0A421868}">
      <dgm:prSet phldrT="[Text]"/>
      <dgm:spPr/>
      <dgm:t>
        <a:bodyPr/>
        <a:lstStyle/>
        <a:p>
          <a:r>
            <a:rPr lang="pt-BR"/>
            <a:t>Funcionários</a:t>
          </a:r>
        </a:p>
      </dgm:t>
    </dgm:pt>
    <dgm:pt modelId="{D7EC1236-A86D-46DE-AB7A-29B6AEAA09A0}" type="parTrans" cxnId="{3DDB2132-B98F-47E8-8D5C-45B11F88618C}">
      <dgm:prSet/>
      <dgm:spPr/>
      <dgm:t>
        <a:bodyPr/>
        <a:lstStyle/>
        <a:p>
          <a:endParaRPr lang="pt-BR"/>
        </a:p>
      </dgm:t>
    </dgm:pt>
    <dgm:pt modelId="{63D4B77A-BB50-4E6C-931A-E809B6A05BC8}" type="sibTrans" cxnId="{3DDB2132-B98F-47E8-8D5C-45B11F88618C}">
      <dgm:prSet/>
      <dgm:spPr/>
      <dgm:t>
        <a:bodyPr/>
        <a:lstStyle/>
        <a:p>
          <a:endParaRPr lang="pt-BR"/>
        </a:p>
      </dgm:t>
    </dgm:pt>
    <dgm:pt modelId="{60CFDA39-464C-4271-8074-6225B3CC8D35}">
      <dgm:prSet phldrT="[Text]"/>
      <dgm:spPr/>
      <dgm:t>
        <a:bodyPr/>
        <a:lstStyle/>
        <a:p>
          <a:r>
            <a:rPr lang="pt-BR"/>
            <a:t>Usuários</a:t>
          </a:r>
        </a:p>
      </dgm:t>
    </dgm:pt>
    <dgm:pt modelId="{9E4826CD-EBEE-4872-A82F-4A144D6E52D5}" type="parTrans" cxnId="{77E683E8-25DD-4486-A7AC-17CBD4B809AB}">
      <dgm:prSet/>
      <dgm:spPr/>
      <dgm:t>
        <a:bodyPr/>
        <a:lstStyle/>
        <a:p>
          <a:endParaRPr lang="pt-BR"/>
        </a:p>
      </dgm:t>
    </dgm:pt>
    <dgm:pt modelId="{FE337157-36DA-4B5C-9B5F-70AC7DFE77A0}" type="sibTrans" cxnId="{77E683E8-25DD-4486-A7AC-17CBD4B809AB}">
      <dgm:prSet/>
      <dgm:spPr/>
      <dgm:t>
        <a:bodyPr/>
        <a:lstStyle/>
        <a:p>
          <a:endParaRPr lang="pt-BR"/>
        </a:p>
      </dgm:t>
    </dgm:pt>
    <dgm:pt modelId="{BC3E6CFE-1B78-431E-9524-7F3060B29FFF}">
      <dgm:prSet phldrT="[Text]"/>
      <dgm:spPr/>
      <dgm:t>
        <a:bodyPr/>
        <a:lstStyle/>
        <a:p>
          <a:r>
            <a:rPr lang="pt-BR"/>
            <a:t>Controles</a:t>
          </a:r>
        </a:p>
      </dgm:t>
    </dgm:pt>
    <dgm:pt modelId="{5B10A12B-FDE4-4D46-A176-E4AE200D3F9A}" type="parTrans" cxnId="{CF863E40-35F1-4FFB-9A56-F51CD9E25426}">
      <dgm:prSet/>
      <dgm:spPr/>
      <dgm:t>
        <a:bodyPr/>
        <a:lstStyle/>
        <a:p>
          <a:endParaRPr lang="pt-BR"/>
        </a:p>
      </dgm:t>
    </dgm:pt>
    <dgm:pt modelId="{167C3C17-C88B-4753-9C07-DC1735215400}" type="sibTrans" cxnId="{CF863E40-35F1-4FFB-9A56-F51CD9E25426}">
      <dgm:prSet/>
      <dgm:spPr/>
      <dgm:t>
        <a:bodyPr/>
        <a:lstStyle/>
        <a:p>
          <a:endParaRPr lang="pt-BR"/>
        </a:p>
      </dgm:t>
    </dgm:pt>
    <dgm:pt modelId="{BC059C96-A795-4FC3-941E-A1A9D24617E1}">
      <dgm:prSet phldrT="[Text]"/>
      <dgm:spPr/>
      <dgm:t>
        <a:bodyPr/>
        <a:lstStyle/>
        <a:p>
          <a:r>
            <a:rPr lang="pt-BR"/>
            <a:t>Transações</a:t>
          </a:r>
        </a:p>
      </dgm:t>
    </dgm:pt>
    <dgm:pt modelId="{02D5F3E6-F97C-4ABE-9F1E-BA6630539F26}" type="parTrans" cxnId="{6FCBF98A-1E3A-46DC-AE10-7CA5630C4828}">
      <dgm:prSet/>
      <dgm:spPr/>
      <dgm:t>
        <a:bodyPr/>
        <a:lstStyle/>
        <a:p>
          <a:endParaRPr lang="pt-BR"/>
        </a:p>
      </dgm:t>
    </dgm:pt>
    <dgm:pt modelId="{08A47EC3-36F1-4673-8D26-E5EED2AE8797}" type="sibTrans" cxnId="{6FCBF98A-1E3A-46DC-AE10-7CA5630C4828}">
      <dgm:prSet/>
      <dgm:spPr/>
      <dgm:t>
        <a:bodyPr/>
        <a:lstStyle/>
        <a:p>
          <a:endParaRPr lang="pt-BR"/>
        </a:p>
      </dgm:t>
    </dgm:pt>
    <dgm:pt modelId="{BD1A915D-460D-4BB9-99A6-64051A7CF7FB}">
      <dgm:prSet phldrT="[Text]"/>
      <dgm:spPr/>
      <dgm:t>
        <a:bodyPr/>
        <a:lstStyle/>
        <a:p>
          <a:r>
            <a:rPr lang="pt-BR"/>
            <a:t>Condições</a:t>
          </a:r>
        </a:p>
      </dgm:t>
    </dgm:pt>
    <dgm:pt modelId="{B6CAEC97-6C06-42DA-BEEE-2A5A1638404F}" type="parTrans" cxnId="{88F49D55-DA80-4234-A429-343D4704452E}">
      <dgm:prSet/>
      <dgm:spPr/>
      <dgm:t>
        <a:bodyPr/>
        <a:lstStyle/>
        <a:p>
          <a:endParaRPr lang="pt-BR"/>
        </a:p>
      </dgm:t>
    </dgm:pt>
    <dgm:pt modelId="{F83483C8-A3F7-4283-924B-B7E52A5377AF}" type="sibTrans" cxnId="{88F49D55-DA80-4234-A429-343D4704452E}">
      <dgm:prSet/>
      <dgm:spPr/>
      <dgm:t>
        <a:bodyPr/>
        <a:lstStyle/>
        <a:p>
          <a:endParaRPr lang="pt-BR"/>
        </a:p>
      </dgm:t>
    </dgm:pt>
    <dgm:pt modelId="{15866973-8390-4CD5-B981-29C5AA4C92AD}">
      <dgm:prSet phldrT="[Text]"/>
      <dgm:spPr/>
      <dgm:t>
        <a:bodyPr/>
        <a:lstStyle/>
        <a:p>
          <a:r>
            <a:rPr lang="pt-BR"/>
            <a:t>Observações</a:t>
          </a:r>
        </a:p>
      </dgm:t>
    </dgm:pt>
    <dgm:pt modelId="{71EFAD5E-3EE5-4656-8DB5-001C9A65FEEC}" type="parTrans" cxnId="{4FD52757-E71F-40AB-9B7F-2C91964A7381}">
      <dgm:prSet/>
      <dgm:spPr/>
      <dgm:t>
        <a:bodyPr/>
        <a:lstStyle/>
        <a:p>
          <a:endParaRPr lang="pt-BR"/>
        </a:p>
      </dgm:t>
    </dgm:pt>
    <dgm:pt modelId="{9A0C2406-C7B8-4CC9-B5F2-402CD5BACD1C}" type="sibTrans" cxnId="{4FD52757-E71F-40AB-9B7F-2C91964A7381}">
      <dgm:prSet/>
      <dgm:spPr/>
      <dgm:t>
        <a:bodyPr/>
        <a:lstStyle/>
        <a:p>
          <a:endParaRPr lang="pt-BR"/>
        </a:p>
      </dgm:t>
    </dgm:pt>
    <dgm:pt modelId="{1C3BC1FB-EC2B-4180-97BA-7C79DCDB00A9}">
      <dgm:prSet phldrT="[Text]"/>
      <dgm:spPr/>
      <dgm:t>
        <a:bodyPr/>
        <a:lstStyle/>
        <a:p>
          <a:r>
            <a:rPr lang="pt-BR"/>
            <a:t>Status de Precificação</a:t>
          </a:r>
        </a:p>
      </dgm:t>
    </dgm:pt>
    <dgm:pt modelId="{F0C0C3B5-E517-4635-8F25-6BC6662F35A9}" type="parTrans" cxnId="{D2D1180C-B772-4DD2-BD29-640517101BBB}">
      <dgm:prSet/>
      <dgm:spPr/>
      <dgm:t>
        <a:bodyPr/>
        <a:lstStyle/>
        <a:p>
          <a:endParaRPr lang="pt-BR"/>
        </a:p>
      </dgm:t>
    </dgm:pt>
    <dgm:pt modelId="{5F2F81CE-6996-4A47-ADE3-4E90B7F05473}" type="sibTrans" cxnId="{D2D1180C-B772-4DD2-BD29-640517101BBB}">
      <dgm:prSet/>
      <dgm:spPr/>
      <dgm:t>
        <a:bodyPr/>
        <a:lstStyle/>
        <a:p>
          <a:endParaRPr lang="pt-BR"/>
        </a:p>
      </dgm:t>
    </dgm:pt>
    <dgm:pt modelId="{58B23146-37C8-460D-914E-1E79FC9DC770}">
      <dgm:prSet phldrT="[Text]"/>
      <dgm:spPr/>
      <dgm:t>
        <a:bodyPr/>
        <a:lstStyle/>
        <a:p>
          <a:r>
            <a:rPr lang="pt-BR"/>
            <a:t>Status de Serviços</a:t>
          </a:r>
        </a:p>
      </dgm:t>
    </dgm:pt>
    <dgm:pt modelId="{8089E239-CF8A-429D-BB50-277F8E1ACDB6}" type="parTrans" cxnId="{ABA4C8BD-BC49-4C47-A1D0-AA7BCFD02677}">
      <dgm:prSet/>
      <dgm:spPr/>
      <dgm:t>
        <a:bodyPr/>
        <a:lstStyle/>
        <a:p>
          <a:endParaRPr lang="pt-BR"/>
        </a:p>
      </dgm:t>
    </dgm:pt>
    <dgm:pt modelId="{A080D9B2-7533-4718-8666-1F86C624CA6C}" type="sibTrans" cxnId="{ABA4C8BD-BC49-4C47-A1D0-AA7BCFD02677}">
      <dgm:prSet/>
      <dgm:spPr/>
      <dgm:t>
        <a:bodyPr/>
        <a:lstStyle/>
        <a:p>
          <a:endParaRPr lang="pt-BR"/>
        </a:p>
      </dgm:t>
    </dgm:pt>
    <dgm:pt modelId="{EC24F691-2E4D-4B68-B748-198BF22A5E34}">
      <dgm:prSet phldrT="[Text]"/>
      <dgm:spPr/>
      <dgm:t>
        <a:bodyPr/>
        <a:lstStyle/>
        <a:p>
          <a:r>
            <a:rPr lang="pt-BR"/>
            <a:t>Cargos</a:t>
          </a:r>
        </a:p>
      </dgm:t>
    </dgm:pt>
    <dgm:pt modelId="{D9E547F3-F649-4577-B1CE-4F2A56AA484A}" type="parTrans" cxnId="{D7CAAC6C-FD00-47CE-8DC3-6DE120ECB0E1}">
      <dgm:prSet/>
      <dgm:spPr/>
      <dgm:t>
        <a:bodyPr/>
        <a:lstStyle/>
        <a:p>
          <a:endParaRPr lang="pt-BR"/>
        </a:p>
      </dgm:t>
    </dgm:pt>
    <dgm:pt modelId="{8E7D4CA6-115A-46D0-AA25-535E01D009E3}" type="sibTrans" cxnId="{D7CAAC6C-FD00-47CE-8DC3-6DE120ECB0E1}">
      <dgm:prSet/>
      <dgm:spPr/>
      <dgm:t>
        <a:bodyPr/>
        <a:lstStyle/>
        <a:p>
          <a:endParaRPr lang="pt-BR"/>
        </a:p>
      </dgm:t>
    </dgm:pt>
    <dgm:pt modelId="{54BCF944-DB17-4844-B271-F9ACD96B7442}" type="pres">
      <dgm:prSet presAssocID="{DAAA0CB4-8590-4152-A7DE-73B034BCCE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AB640C9-E5B0-4F33-89ED-16854D4DFEF8}" type="pres">
      <dgm:prSet presAssocID="{70A72BEB-172C-4AFC-9DFA-DCFD7EC66223}" presName="hierRoot1" presStyleCnt="0">
        <dgm:presLayoutVars>
          <dgm:hierBranch val="init"/>
        </dgm:presLayoutVars>
      </dgm:prSet>
      <dgm:spPr/>
    </dgm:pt>
    <dgm:pt modelId="{6CACA5DF-80F5-4C0D-9F3E-D28161CCBE5E}" type="pres">
      <dgm:prSet presAssocID="{70A72BEB-172C-4AFC-9DFA-DCFD7EC66223}" presName="rootComposite1" presStyleCnt="0"/>
      <dgm:spPr/>
    </dgm:pt>
    <dgm:pt modelId="{B3AFACC2-1E43-4D73-A156-4BD21745619D}" type="pres">
      <dgm:prSet presAssocID="{70A72BEB-172C-4AFC-9DFA-DCFD7EC66223}" presName="rootText1" presStyleLbl="node0" presStyleIdx="0" presStyleCnt="1">
        <dgm:presLayoutVars>
          <dgm:chPref val="3"/>
        </dgm:presLayoutVars>
      </dgm:prSet>
      <dgm:spPr/>
    </dgm:pt>
    <dgm:pt modelId="{F167B442-4A6F-4551-BE4D-F9CE6F9C7FD2}" type="pres">
      <dgm:prSet presAssocID="{70A72BEB-172C-4AFC-9DFA-DCFD7EC66223}" presName="rootConnector1" presStyleLbl="node1" presStyleIdx="0" presStyleCnt="0"/>
      <dgm:spPr/>
    </dgm:pt>
    <dgm:pt modelId="{A4A2FA74-0B3E-4E14-A76A-A00FC3FEE7AA}" type="pres">
      <dgm:prSet presAssocID="{70A72BEB-172C-4AFC-9DFA-DCFD7EC66223}" presName="hierChild2" presStyleCnt="0"/>
      <dgm:spPr/>
    </dgm:pt>
    <dgm:pt modelId="{F33AF803-7F75-4D6D-883F-EFA746BCB3B3}" type="pres">
      <dgm:prSet presAssocID="{704EFD27-356E-44DF-BEBA-1A4B6197EAB5}" presName="Name37" presStyleLbl="parChTrans1D2" presStyleIdx="0" presStyleCnt="6"/>
      <dgm:spPr/>
    </dgm:pt>
    <dgm:pt modelId="{5DA942A3-E9ED-4B8F-B9D8-3471994C2274}" type="pres">
      <dgm:prSet presAssocID="{ACF08056-C51F-4D9F-ADE0-1B857D549771}" presName="hierRoot2" presStyleCnt="0">
        <dgm:presLayoutVars>
          <dgm:hierBranch val="init"/>
        </dgm:presLayoutVars>
      </dgm:prSet>
      <dgm:spPr/>
    </dgm:pt>
    <dgm:pt modelId="{D7831678-A80E-4B6A-9AFE-24CC5B2D973F}" type="pres">
      <dgm:prSet presAssocID="{ACF08056-C51F-4D9F-ADE0-1B857D549771}" presName="rootComposite" presStyleCnt="0"/>
      <dgm:spPr/>
    </dgm:pt>
    <dgm:pt modelId="{D5D0D84A-912B-4C98-A834-BF36A69D70A7}" type="pres">
      <dgm:prSet presAssocID="{ACF08056-C51F-4D9F-ADE0-1B857D549771}" presName="rootText" presStyleLbl="node2" presStyleIdx="0" presStyleCnt="6">
        <dgm:presLayoutVars>
          <dgm:chPref val="3"/>
        </dgm:presLayoutVars>
      </dgm:prSet>
      <dgm:spPr/>
    </dgm:pt>
    <dgm:pt modelId="{69F3A3E0-F399-4F0F-8651-4C5E9E8FB677}" type="pres">
      <dgm:prSet presAssocID="{ACF08056-C51F-4D9F-ADE0-1B857D549771}" presName="rootConnector" presStyleLbl="node2" presStyleIdx="0" presStyleCnt="6"/>
      <dgm:spPr/>
    </dgm:pt>
    <dgm:pt modelId="{77967FC7-E83E-4AFD-8230-BEE7043E5133}" type="pres">
      <dgm:prSet presAssocID="{ACF08056-C51F-4D9F-ADE0-1B857D549771}" presName="hierChild4" presStyleCnt="0"/>
      <dgm:spPr/>
    </dgm:pt>
    <dgm:pt modelId="{189D872D-93C9-4756-9523-82781972EC3B}" type="pres">
      <dgm:prSet presAssocID="{68B0A4F8-D457-494A-806E-B5EA1EF4EF17}" presName="Name37" presStyleLbl="parChTrans1D3" presStyleIdx="0" presStyleCnt="30"/>
      <dgm:spPr/>
    </dgm:pt>
    <dgm:pt modelId="{2F70F781-5AA2-45C9-82DF-9748AB4C5696}" type="pres">
      <dgm:prSet presAssocID="{3A0608D0-C173-4C7D-8409-FF1028218150}" presName="hierRoot2" presStyleCnt="0">
        <dgm:presLayoutVars>
          <dgm:hierBranch val="init"/>
        </dgm:presLayoutVars>
      </dgm:prSet>
      <dgm:spPr/>
    </dgm:pt>
    <dgm:pt modelId="{4DA70878-E48F-49B8-8372-0A2BD62AEAF8}" type="pres">
      <dgm:prSet presAssocID="{3A0608D0-C173-4C7D-8409-FF1028218150}" presName="rootComposite" presStyleCnt="0"/>
      <dgm:spPr/>
    </dgm:pt>
    <dgm:pt modelId="{551E973A-D8AF-4F5F-BC7C-FCB4685E2061}" type="pres">
      <dgm:prSet presAssocID="{3A0608D0-C173-4C7D-8409-FF1028218150}" presName="rootText" presStyleLbl="node3" presStyleIdx="0" presStyleCnt="30">
        <dgm:presLayoutVars>
          <dgm:chPref val="3"/>
        </dgm:presLayoutVars>
      </dgm:prSet>
      <dgm:spPr/>
    </dgm:pt>
    <dgm:pt modelId="{AC70BB9A-44E1-4B07-ABBA-BAD4616863DA}" type="pres">
      <dgm:prSet presAssocID="{3A0608D0-C173-4C7D-8409-FF1028218150}" presName="rootConnector" presStyleLbl="node3" presStyleIdx="0" presStyleCnt="30"/>
      <dgm:spPr/>
    </dgm:pt>
    <dgm:pt modelId="{1CD7376F-7393-4C07-822F-B9CC9400EC3F}" type="pres">
      <dgm:prSet presAssocID="{3A0608D0-C173-4C7D-8409-FF1028218150}" presName="hierChild4" presStyleCnt="0"/>
      <dgm:spPr/>
    </dgm:pt>
    <dgm:pt modelId="{61D2E6C5-CAE3-4F37-821F-2F0F65603B3C}" type="pres">
      <dgm:prSet presAssocID="{3A0608D0-C173-4C7D-8409-FF1028218150}" presName="hierChild5" presStyleCnt="0"/>
      <dgm:spPr/>
    </dgm:pt>
    <dgm:pt modelId="{E31B758D-EA7F-43F1-B02B-55C743764062}" type="pres">
      <dgm:prSet presAssocID="{1576D0FB-9474-4965-991A-D3DEF372EDB8}" presName="Name37" presStyleLbl="parChTrans1D3" presStyleIdx="1" presStyleCnt="30"/>
      <dgm:spPr/>
    </dgm:pt>
    <dgm:pt modelId="{CE052FB2-7E9B-4C69-9657-00BFDE8D7EE8}" type="pres">
      <dgm:prSet presAssocID="{A15A15E8-836F-48C4-ADEA-F8144E6E243C}" presName="hierRoot2" presStyleCnt="0">
        <dgm:presLayoutVars>
          <dgm:hierBranch val="init"/>
        </dgm:presLayoutVars>
      </dgm:prSet>
      <dgm:spPr/>
    </dgm:pt>
    <dgm:pt modelId="{16D0661F-ABBA-4FCF-B0B4-DE19598F5F16}" type="pres">
      <dgm:prSet presAssocID="{A15A15E8-836F-48C4-ADEA-F8144E6E243C}" presName="rootComposite" presStyleCnt="0"/>
      <dgm:spPr/>
    </dgm:pt>
    <dgm:pt modelId="{0A1C70E5-05B0-4C6E-ACCF-5C463519DDF2}" type="pres">
      <dgm:prSet presAssocID="{A15A15E8-836F-48C4-ADEA-F8144E6E243C}" presName="rootText" presStyleLbl="node3" presStyleIdx="1" presStyleCnt="30">
        <dgm:presLayoutVars>
          <dgm:chPref val="3"/>
        </dgm:presLayoutVars>
      </dgm:prSet>
      <dgm:spPr/>
    </dgm:pt>
    <dgm:pt modelId="{4809BB3E-445E-42D5-AD59-07020319F9DF}" type="pres">
      <dgm:prSet presAssocID="{A15A15E8-836F-48C4-ADEA-F8144E6E243C}" presName="rootConnector" presStyleLbl="node3" presStyleIdx="1" presStyleCnt="30"/>
      <dgm:spPr/>
    </dgm:pt>
    <dgm:pt modelId="{BF74A053-55C8-48CB-8ECE-E52D2A2C2596}" type="pres">
      <dgm:prSet presAssocID="{A15A15E8-836F-48C4-ADEA-F8144E6E243C}" presName="hierChild4" presStyleCnt="0"/>
      <dgm:spPr/>
    </dgm:pt>
    <dgm:pt modelId="{E1B534EA-A10B-42FB-8515-DA82AA91CCF9}" type="pres">
      <dgm:prSet presAssocID="{A15A15E8-836F-48C4-ADEA-F8144E6E243C}" presName="hierChild5" presStyleCnt="0"/>
      <dgm:spPr/>
    </dgm:pt>
    <dgm:pt modelId="{928F0233-CD6D-4934-9C03-60B888951643}" type="pres">
      <dgm:prSet presAssocID="{1BF51DFC-36E4-4B03-8E9D-4E156BB890E8}" presName="Name37" presStyleLbl="parChTrans1D3" presStyleIdx="2" presStyleCnt="30"/>
      <dgm:spPr/>
    </dgm:pt>
    <dgm:pt modelId="{4AA49C4F-FF18-4EC6-AEB8-08CE4009162C}" type="pres">
      <dgm:prSet presAssocID="{1CE8FA34-8A75-43F4-92EA-BA39D9DC7429}" presName="hierRoot2" presStyleCnt="0">
        <dgm:presLayoutVars>
          <dgm:hierBranch val="init"/>
        </dgm:presLayoutVars>
      </dgm:prSet>
      <dgm:spPr/>
    </dgm:pt>
    <dgm:pt modelId="{D9797EEA-6ECE-40BF-8904-CDB7C193D02F}" type="pres">
      <dgm:prSet presAssocID="{1CE8FA34-8A75-43F4-92EA-BA39D9DC7429}" presName="rootComposite" presStyleCnt="0"/>
      <dgm:spPr/>
    </dgm:pt>
    <dgm:pt modelId="{C11230A0-C890-4764-8040-8BD1ABC97986}" type="pres">
      <dgm:prSet presAssocID="{1CE8FA34-8A75-43F4-92EA-BA39D9DC7429}" presName="rootText" presStyleLbl="node3" presStyleIdx="2" presStyleCnt="30">
        <dgm:presLayoutVars>
          <dgm:chPref val="3"/>
        </dgm:presLayoutVars>
      </dgm:prSet>
      <dgm:spPr/>
    </dgm:pt>
    <dgm:pt modelId="{A1E7E2FB-824D-4B45-AA9E-EACA7E8915ED}" type="pres">
      <dgm:prSet presAssocID="{1CE8FA34-8A75-43F4-92EA-BA39D9DC7429}" presName="rootConnector" presStyleLbl="node3" presStyleIdx="2" presStyleCnt="30"/>
      <dgm:spPr/>
    </dgm:pt>
    <dgm:pt modelId="{A18751F2-3CE7-47CE-BDB0-8B64C7E713D6}" type="pres">
      <dgm:prSet presAssocID="{1CE8FA34-8A75-43F4-92EA-BA39D9DC7429}" presName="hierChild4" presStyleCnt="0"/>
      <dgm:spPr/>
    </dgm:pt>
    <dgm:pt modelId="{2730A95B-79CF-417C-9025-ED95ABA27483}" type="pres">
      <dgm:prSet presAssocID="{1CE8FA34-8A75-43F4-92EA-BA39D9DC7429}" presName="hierChild5" presStyleCnt="0"/>
      <dgm:spPr/>
    </dgm:pt>
    <dgm:pt modelId="{6C834538-37BE-4634-854C-D954E7D20E43}" type="pres">
      <dgm:prSet presAssocID="{CDA56070-305A-44E9-9EC8-EDEE378159C0}" presName="Name37" presStyleLbl="parChTrans1D3" presStyleIdx="3" presStyleCnt="30"/>
      <dgm:spPr/>
    </dgm:pt>
    <dgm:pt modelId="{BA2E3CD4-7EFF-4188-B33E-99B87D5DE5BC}" type="pres">
      <dgm:prSet presAssocID="{6938664A-4FD0-4EB7-B816-78F4D1219B3E}" presName="hierRoot2" presStyleCnt="0">
        <dgm:presLayoutVars>
          <dgm:hierBranch val="init"/>
        </dgm:presLayoutVars>
      </dgm:prSet>
      <dgm:spPr/>
    </dgm:pt>
    <dgm:pt modelId="{BE46CAFC-26B3-4842-9395-6CAD420A1C20}" type="pres">
      <dgm:prSet presAssocID="{6938664A-4FD0-4EB7-B816-78F4D1219B3E}" presName="rootComposite" presStyleCnt="0"/>
      <dgm:spPr/>
    </dgm:pt>
    <dgm:pt modelId="{0051D78D-B452-4184-8BDE-DE1EC08E6E50}" type="pres">
      <dgm:prSet presAssocID="{6938664A-4FD0-4EB7-B816-78F4D1219B3E}" presName="rootText" presStyleLbl="node3" presStyleIdx="3" presStyleCnt="30">
        <dgm:presLayoutVars>
          <dgm:chPref val="3"/>
        </dgm:presLayoutVars>
      </dgm:prSet>
      <dgm:spPr/>
    </dgm:pt>
    <dgm:pt modelId="{4B09B5F2-C1A4-4A52-A48F-98B5BA418BC1}" type="pres">
      <dgm:prSet presAssocID="{6938664A-4FD0-4EB7-B816-78F4D1219B3E}" presName="rootConnector" presStyleLbl="node3" presStyleIdx="3" presStyleCnt="30"/>
      <dgm:spPr/>
    </dgm:pt>
    <dgm:pt modelId="{A79802AF-F9B4-4337-8137-C044335C4667}" type="pres">
      <dgm:prSet presAssocID="{6938664A-4FD0-4EB7-B816-78F4D1219B3E}" presName="hierChild4" presStyleCnt="0"/>
      <dgm:spPr/>
    </dgm:pt>
    <dgm:pt modelId="{D3184BE4-1A7F-4B52-93A1-CEB5494656E8}" type="pres">
      <dgm:prSet presAssocID="{6938664A-4FD0-4EB7-B816-78F4D1219B3E}" presName="hierChild5" presStyleCnt="0"/>
      <dgm:spPr/>
    </dgm:pt>
    <dgm:pt modelId="{7969636F-464D-4155-91EB-C456618C3F93}" type="pres">
      <dgm:prSet presAssocID="{71D83A5A-0258-470B-BE02-19CCE458831F}" presName="Name37" presStyleLbl="parChTrans1D3" presStyleIdx="4" presStyleCnt="30"/>
      <dgm:spPr/>
    </dgm:pt>
    <dgm:pt modelId="{78F3C608-B971-4311-99AC-ADC867BC5CB2}" type="pres">
      <dgm:prSet presAssocID="{86E519CF-7FF0-4DFE-8767-690F6989A494}" presName="hierRoot2" presStyleCnt="0">
        <dgm:presLayoutVars>
          <dgm:hierBranch val="init"/>
        </dgm:presLayoutVars>
      </dgm:prSet>
      <dgm:spPr/>
    </dgm:pt>
    <dgm:pt modelId="{ED253A2F-5888-4F84-BDCE-3779B9F35C67}" type="pres">
      <dgm:prSet presAssocID="{86E519CF-7FF0-4DFE-8767-690F6989A494}" presName="rootComposite" presStyleCnt="0"/>
      <dgm:spPr/>
    </dgm:pt>
    <dgm:pt modelId="{C1B2F183-3FEF-4DE5-94AD-5051186F7CB5}" type="pres">
      <dgm:prSet presAssocID="{86E519CF-7FF0-4DFE-8767-690F6989A494}" presName="rootText" presStyleLbl="node3" presStyleIdx="4" presStyleCnt="30">
        <dgm:presLayoutVars>
          <dgm:chPref val="3"/>
        </dgm:presLayoutVars>
      </dgm:prSet>
      <dgm:spPr/>
    </dgm:pt>
    <dgm:pt modelId="{C3B96936-D2C5-481B-A291-26CA8173C528}" type="pres">
      <dgm:prSet presAssocID="{86E519CF-7FF0-4DFE-8767-690F6989A494}" presName="rootConnector" presStyleLbl="node3" presStyleIdx="4" presStyleCnt="30"/>
      <dgm:spPr/>
    </dgm:pt>
    <dgm:pt modelId="{FF228579-ECA3-44CB-A9FF-803E1751A4E3}" type="pres">
      <dgm:prSet presAssocID="{86E519CF-7FF0-4DFE-8767-690F6989A494}" presName="hierChild4" presStyleCnt="0"/>
      <dgm:spPr/>
    </dgm:pt>
    <dgm:pt modelId="{1CE9D640-8437-4179-975E-20A88EB69699}" type="pres">
      <dgm:prSet presAssocID="{86E519CF-7FF0-4DFE-8767-690F6989A494}" presName="hierChild5" presStyleCnt="0"/>
      <dgm:spPr/>
    </dgm:pt>
    <dgm:pt modelId="{BB42A74A-4652-45FC-962E-13BCF0F18A87}" type="pres">
      <dgm:prSet presAssocID="{2003A392-ACA8-4F4A-AA7F-96D57C9F2CEE}" presName="Name37" presStyleLbl="parChTrans1D3" presStyleIdx="5" presStyleCnt="30"/>
      <dgm:spPr/>
    </dgm:pt>
    <dgm:pt modelId="{1B9446B0-BA7F-49B9-8CE5-1E551377B225}" type="pres">
      <dgm:prSet presAssocID="{CF776177-8B6E-4329-B229-70D692483C0B}" presName="hierRoot2" presStyleCnt="0">
        <dgm:presLayoutVars>
          <dgm:hierBranch val="init"/>
        </dgm:presLayoutVars>
      </dgm:prSet>
      <dgm:spPr/>
    </dgm:pt>
    <dgm:pt modelId="{E92E6B5B-7B5A-4431-95AE-4838F58998F3}" type="pres">
      <dgm:prSet presAssocID="{CF776177-8B6E-4329-B229-70D692483C0B}" presName="rootComposite" presStyleCnt="0"/>
      <dgm:spPr/>
    </dgm:pt>
    <dgm:pt modelId="{593ED79C-F56B-4EB3-BFB8-80973EB73B52}" type="pres">
      <dgm:prSet presAssocID="{CF776177-8B6E-4329-B229-70D692483C0B}" presName="rootText" presStyleLbl="node3" presStyleIdx="5" presStyleCnt="30">
        <dgm:presLayoutVars>
          <dgm:chPref val="3"/>
        </dgm:presLayoutVars>
      </dgm:prSet>
      <dgm:spPr/>
    </dgm:pt>
    <dgm:pt modelId="{57E2848C-1566-4B1E-B3C3-109AD2C7D9DB}" type="pres">
      <dgm:prSet presAssocID="{CF776177-8B6E-4329-B229-70D692483C0B}" presName="rootConnector" presStyleLbl="node3" presStyleIdx="5" presStyleCnt="30"/>
      <dgm:spPr/>
    </dgm:pt>
    <dgm:pt modelId="{403071B2-18EF-46B9-A7B2-20B0CE12D024}" type="pres">
      <dgm:prSet presAssocID="{CF776177-8B6E-4329-B229-70D692483C0B}" presName="hierChild4" presStyleCnt="0"/>
      <dgm:spPr/>
    </dgm:pt>
    <dgm:pt modelId="{EF093CD2-DDDC-4A9E-86CA-C4C1A6C7A45E}" type="pres">
      <dgm:prSet presAssocID="{CF776177-8B6E-4329-B229-70D692483C0B}" presName="hierChild5" presStyleCnt="0"/>
      <dgm:spPr/>
    </dgm:pt>
    <dgm:pt modelId="{264DBA9A-72CC-4B67-B5DA-CC60050202C5}" type="pres">
      <dgm:prSet presAssocID="{CFF02876-5EB3-4EE3-992C-29EEA7F1ACFC}" presName="Name37" presStyleLbl="parChTrans1D3" presStyleIdx="6" presStyleCnt="30"/>
      <dgm:spPr/>
    </dgm:pt>
    <dgm:pt modelId="{08A3A72B-3142-4D2B-82CF-8E7A53CB24F0}" type="pres">
      <dgm:prSet presAssocID="{46CC3A79-5C57-4FD8-9ECB-0B55945422C2}" presName="hierRoot2" presStyleCnt="0">
        <dgm:presLayoutVars>
          <dgm:hierBranch val="init"/>
        </dgm:presLayoutVars>
      </dgm:prSet>
      <dgm:spPr/>
    </dgm:pt>
    <dgm:pt modelId="{13EE1885-F227-4E2C-A98C-69DA65E10E6E}" type="pres">
      <dgm:prSet presAssocID="{46CC3A79-5C57-4FD8-9ECB-0B55945422C2}" presName="rootComposite" presStyleCnt="0"/>
      <dgm:spPr/>
    </dgm:pt>
    <dgm:pt modelId="{DF2BD91C-BB74-4D0C-B614-502CCC3D4AD5}" type="pres">
      <dgm:prSet presAssocID="{46CC3A79-5C57-4FD8-9ECB-0B55945422C2}" presName="rootText" presStyleLbl="node3" presStyleIdx="6" presStyleCnt="30">
        <dgm:presLayoutVars>
          <dgm:chPref val="3"/>
        </dgm:presLayoutVars>
      </dgm:prSet>
      <dgm:spPr/>
    </dgm:pt>
    <dgm:pt modelId="{2CEDF01C-01DF-4DED-99E2-57F20DDDA5E1}" type="pres">
      <dgm:prSet presAssocID="{46CC3A79-5C57-4FD8-9ECB-0B55945422C2}" presName="rootConnector" presStyleLbl="node3" presStyleIdx="6" presStyleCnt="30"/>
      <dgm:spPr/>
    </dgm:pt>
    <dgm:pt modelId="{E25C1EB7-E150-413A-BAAB-9055297DF040}" type="pres">
      <dgm:prSet presAssocID="{46CC3A79-5C57-4FD8-9ECB-0B55945422C2}" presName="hierChild4" presStyleCnt="0"/>
      <dgm:spPr/>
    </dgm:pt>
    <dgm:pt modelId="{2A33F081-AA28-4129-B664-59061347E962}" type="pres">
      <dgm:prSet presAssocID="{46CC3A79-5C57-4FD8-9ECB-0B55945422C2}" presName="hierChild5" presStyleCnt="0"/>
      <dgm:spPr/>
    </dgm:pt>
    <dgm:pt modelId="{C428B69B-6656-4684-9D8E-326E0A4B20CF}" type="pres">
      <dgm:prSet presAssocID="{F348FF99-ED74-44F6-8361-989C5BAA5DDC}" presName="Name37" presStyleLbl="parChTrans1D3" presStyleIdx="7" presStyleCnt="30"/>
      <dgm:spPr/>
    </dgm:pt>
    <dgm:pt modelId="{CC511A56-3D57-49F6-8862-67233ACE67B6}" type="pres">
      <dgm:prSet presAssocID="{3E7A89D8-1542-4B39-A897-7791F946B358}" presName="hierRoot2" presStyleCnt="0">
        <dgm:presLayoutVars>
          <dgm:hierBranch val="init"/>
        </dgm:presLayoutVars>
      </dgm:prSet>
      <dgm:spPr/>
    </dgm:pt>
    <dgm:pt modelId="{FD404476-538A-43DF-AA37-BFAE6D7F97D8}" type="pres">
      <dgm:prSet presAssocID="{3E7A89D8-1542-4B39-A897-7791F946B358}" presName="rootComposite" presStyleCnt="0"/>
      <dgm:spPr/>
    </dgm:pt>
    <dgm:pt modelId="{984F6DD2-8283-44FA-925F-4859A5B101B7}" type="pres">
      <dgm:prSet presAssocID="{3E7A89D8-1542-4B39-A897-7791F946B358}" presName="rootText" presStyleLbl="node3" presStyleIdx="7" presStyleCnt="30">
        <dgm:presLayoutVars>
          <dgm:chPref val="3"/>
        </dgm:presLayoutVars>
      </dgm:prSet>
      <dgm:spPr/>
    </dgm:pt>
    <dgm:pt modelId="{35BEE966-B01D-4952-A20D-5C78D76E695B}" type="pres">
      <dgm:prSet presAssocID="{3E7A89D8-1542-4B39-A897-7791F946B358}" presName="rootConnector" presStyleLbl="node3" presStyleIdx="7" presStyleCnt="30"/>
      <dgm:spPr/>
    </dgm:pt>
    <dgm:pt modelId="{5D02680C-AFB5-4572-A7F6-80C0E4912A00}" type="pres">
      <dgm:prSet presAssocID="{3E7A89D8-1542-4B39-A897-7791F946B358}" presName="hierChild4" presStyleCnt="0"/>
      <dgm:spPr/>
    </dgm:pt>
    <dgm:pt modelId="{91540636-443B-4DE4-85FE-6EF6E2DB0098}" type="pres">
      <dgm:prSet presAssocID="{3E7A89D8-1542-4B39-A897-7791F946B358}" presName="hierChild5" presStyleCnt="0"/>
      <dgm:spPr/>
    </dgm:pt>
    <dgm:pt modelId="{B082BABD-48A5-4962-9685-A0C2DEDFC985}" type="pres">
      <dgm:prSet presAssocID="{ACF08056-C51F-4D9F-ADE0-1B857D549771}" presName="hierChild5" presStyleCnt="0"/>
      <dgm:spPr/>
    </dgm:pt>
    <dgm:pt modelId="{DC81F021-FD41-4D99-BE8B-833B330787B4}" type="pres">
      <dgm:prSet presAssocID="{7AFD3CF3-42EB-4B34-AB8F-6947E368477B}" presName="Name37" presStyleLbl="parChTrans1D2" presStyleIdx="1" presStyleCnt="6"/>
      <dgm:spPr/>
    </dgm:pt>
    <dgm:pt modelId="{2915AB5B-70A0-4D39-B7D7-FDBE23BF178F}" type="pres">
      <dgm:prSet presAssocID="{DB31D670-AC59-4906-BAB5-904DBA3DB626}" presName="hierRoot2" presStyleCnt="0">
        <dgm:presLayoutVars>
          <dgm:hierBranch val="init"/>
        </dgm:presLayoutVars>
      </dgm:prSet>
      <dgm:spPr/>
    </dgm:pt>
    <dgm:pt modelId="{E0C84D58-1BFE-4766-B22F-4290CB9AC40C}" type="pres">
      <dgm:prSet presAssocID="{DB31D670-AC59-4906-BAB5-904DBA3DB626}" presName="rootComposite" presStyleCnt="0"/>
      <dgm:spPr/>
    </dgm:pt>
    <dgm:pt modelId="{00457035-E6C6-44BB-AE4A-F19FE2D98DDD}" type="pres">
      <dgm:prSet presAssocID="{DB31D670-AC59-4906-BAB5-904DBA3DB626}" presName="rootText" presStyleLbl="node2" presStyleIdx="1" presStyleCnt="6">
        <dgm:presLayoutVars>
          <dgm:chPref val="3"/>
        </dgm:presLayoutVars>
      </dgm:prSet>
      <dgm:spPr/>
    </dgm:pt>
    <dgm:pt modelId="{040F4359-7627-41BF-89D3-47D7DD10CE26}" type="pres">
      <dgm:prSet presAssocID="{DB31D670-AC59-4906-BAB5-904DBA3DB626}" presName="rootConnector" presStyleLbl="node2" presStyleIdx="1" presStyleCnt="6"/>
      <dgm:spPr/>
    </dgm:pt>
    <dgm:pt modelId="{481E7459-02B6-46D7-A63C-E62F042349CB}" type="pres">
      <dgm:prSet presAssocID="{DB31D670-AC59-4906-BAB5-904DBA3DB626}" presName="hierChild4" presStyleCnt="0"/>
      <dgm:spPr/>
    </dgm:pt>
    <dgm:pt modelId="{F1E2AFCF-067F-4548-A9DD-23B15793AC92}" type="pres">
      <dgm:prSet presAssocID="{FA768580-1FE0-48C9-81C4-B1D2CD6B5077}" presName="Name37" presStyleLbl="parChTrans1D3" presStyleIdx="8" presStyleCnt="30"/>
      <dgm:spPr/>
    </dgm:pt>
    <dgm:pt modelId="{265C5A53-817C-4075-90F8-0504DF96D4B8}" type="pres">
      <dgm:prSet presAssocID="{1CC2CEE3-03BE-41B0-A29A-965C26C51955}" presName="hierRoot2" presStyleCnt="0">
        <dgm:presLayoutVars>
          <dgm:hierBranch val="init"/>
        </dgm:presLayoutVars>
      </dgm:prSet>
      <dgm:spPr/>
    </dgm:pt>
    <dgm:pt modelId="{06442CCA-876A-4AA9-B413-80679E77E2A2}" type="pres">
      <dgm:prSet presAssocID="{1CC2CEE3-03BE-41B0-A29A-965C26C51955}" presName="rootComposite" presStyleCnt="0"/>
      <dgm:spPr/>
    </dgm:pt>
    <dgm:pt modelId="{3CE66580-7A84-465A-9690-A7BD8B87B6C2}" type="pres">
      <dgm:prSet presAssocID="{1CC2CEE3-03BE-41B0-A29A-965C26C51955}" presName="rootText" presStyleLbl="node3" presStyleIdx="8" presStyleCnt="30">
        <dgm:presLayoutVars>
          <dgm:chPref val="3"/>
        </dgm:presLayoutVars>
      </dgm:prSet>
      <dgm:spPr/>
    </dgm:pt>
    <dgm:pt modelId="{958E9A95-1AD5-45FC-8B91-A2BD63833C1F}" type="pres">
      <dgm:prSet presAssocID="{1CC2CEE3-03BE-41B0-A29A-965C26C51955}" presName="rootConnector" presStyleLbl="node3" presStyleIdx="8" presStyleCnt="30"/>
      <dgm:spPr/>
    </dgm:pt>
    <dgm:pt modelId="{D80A8F93-049D-4CBA-B613-D68234EC8CAE}" type="pres">
      <dgm:prSet presAssocID="{1CC2CEE3-03BE-41B0-A29A-965C26C51955}" presName="hierChild4" presStyleCnt="0"/>
      <dgm:spPr/>
    </dgm:pt>
    <dgm:pt modelId="{19610514-2598-40F1-BC1A-8616A493BE9F}" type="pres">
      <dgm:prSet presAssocID="{1CC2CEE3-03BE-41B0-A29A-965C26C51955}" presName="hierChild5" presStyleCnt="0"/>
      <dgm:spPr/>
    </dgm:pt>
    <dgm:pt modelId="{A44EF57A-1BD5-442C-BF06-98DA5C2C65AD}" type="pres">
      <dgm:prSet presAssocID="{612FF2AD-C3BB-4FBA-9AAC-37FB9AD20407}" presName="Name37" presStyleLbl="parChTrans1D3" presStyleIdx="9" presStyleCnt="30"/>
      <dgm:spPr/>
    </dgm:pt>
    <dgm:pt modelId="{18AE9F32-6894-4472-B484-CD184468BB20}" type="pres">
      <dgm:prSet presAssocID="{C42A3CE8-EF31-4795-AC57-88D7E8E3C01A}" presName="hierRoot2" presStyleCnt="0">
        <dgm:presLayoutVars>
          <dgm:hierBranch val="init"/>
        </dgm:presLayoutVars>
      </dgm:prSet>
      <dgm:spPr/>
    </dgm:pt>
    <dgm:pt modelId="{800F6F31-88A7-400E-BF6A-4F220B70F96A}" type="pres">
      <dgm:prSet presAssocID="{C42A3CE8-EF31-4795-AC57-88D7E8E3C01A}" presName="rootComposite" presStyleCnt="0"/>
      <dgm:spPr/>
    </dgm:pt>
    <dgm:pt modelId="{6DB31DE7-D0F9-4FBA-AA7D-60551B443519}" type="pres">
      <dgm:prSet presAssocID="{C42A3CE8-EF31-4795-AC57-88D7E8E3C01A}" presName="rootText" presStyleLbl="node3" presStyleIdx="9" presStyleCnt="30">
        <dgm:presLayoutVars>
          <dgm:chPref val="3"/>
        </dgm:presLayoutVars>
      </dgm:prSet>
      <dgm:spPr/>
    </dgm:pt>
    <dgm:pt modelId="{76D123BA-88AE-4155-B490-D4109FEA0AD9}" type="pres">
      <dgm:prSet presAssocID="{C42A3CE8-EF31-4795-AC57-88D7E8E3C01A}" presName="rootConnector" presStyleLbl="node3" presStyleIdx="9" presStyleCnt="30"/>
      <dgm:spPr/>
    </dgm:pt>
    <dgm:pt modelId="{FD12A166-0399-48A9-A0D2-269D43FE214E}" type="pres">
      <dgm:prSet presAssocID="{C42A3CE8-EF31-4795-AC57-88D7E8E3C01A}" presName="hierChild4" presStyleCnt="0"/>
      <dgm:spPr/>
    </dgm:pt>
    <dgm:pt modelId="{354164D7-47F9-4D8E-B5D0-B15FA8838ECE}" type="pres">
      <dgm:prSet presAssocID="{C42A3CE8-EF31-4795-AC57-88D7E8E3C01A}" presName="hierChild5" presStyleCnt="0"/>
      <dgm:spPr/>
    </dgm:pt>
    <dgm:pt modelId="{A73B1C03-9909-4E13-B980-8C893E1DCA51}" type="pres">
      <dgm:prSet presAssocID="{BBB1C724-FD94-415B-B672-7309358F984E}" presName="Name37" presStyleLbl="parChTrans1D3" presStyleIdx="10" presStyleCnt="30"/>
      <dgm:spPr/>
    </dgm:pt>
    <dgm:pt modelId="{2D6C0CA1-EF6A-4362-99E2-C6DED32D3376}" type="pres">
      <dgm:prSet presAssocID="{AD643B57-DC8A-4D9B-91C8-29CA66391749}" presName="hierRoot2" presStyleCnt="0">
        <dgm:presLayoutVars>
          <dgm:hierBranch val="init"/>
        </dgm:presLayoutVars>
      </dgm:prSet>
      <dgm:spPr/>
    </dgm:pt>
    <dgm:pt modelId="{DAE6C95A-1039-4639-8A93-F3AE011EB9E1}" type="pres">
      <dgm:prSet presAssocID="{AD643B57-DC8A-4D9B-91C8-29CA66391749}" presName="rootComposite" presStyleCnt="0"/>
      <dgm:spPr/>
    </dgm:pt>
    <dgm:pt modelId="{B57AA8FC-AB59-47E7-ACCB-2221E1345C7C}" type="pres">
      <dgm:prSet presAssocID="{AD643B57-DC8A-4D9B-91C8-29CA66391749}" presName="rootText" presStyleLbl="node3" presStyleIdx="10" presStyleCnt="30">
        <dgm:presLayoutVars>
          <dgm:chPref val="3"/>
        </dgm:presLayoutVars>
      </dgm:prSet>
      <dgm:spPr/>
    </dgm:pt>
    <dgm:pt modelId="{159193B7-B736-4C8E-8F37-40657DC551C2}" type="pres">
      <dgm:prSet presAssocID="{AD643B57-DC8A-4D9B-91C8-29CA66391749}" presName="rootConnector" presStyleLbl="node3" presStyleIdx="10" presStyleCnt="30"/>
      <dgm:spPr/>
    </dgm:pt>
    <dgm:pt modelId="{387B96DC-4401-44F1-8655-2DCE2200EAB9}" type="pres">
      <dgm:prSet presAssocID="{AD643B57-DC8A-4D9B-91C8-29CA66391749}" presName="hierChild4" presStyleCnt="0"/>
      <dgm:spPr/>
    </dgm:pt>
    <dgm:pt modelId="{50571B89-A03F-440E-B602-A199094C5D9F}" type="pres">
      <dgm:prSet presAssocID="{AD643B57-DC8A-4D9B-91C8-29CA66391749}" presName="hierChild5" presStyleCnt="0"/>
      <dgm:spPr/>
    </dgm:pt>
    <dgm:pt modelId="{42FE5540-3828-47D4-9D57-F2BA7606AED9}" type="pres">
      <dgm:prSet presAssocID="{DB31D670-AC59-4906-BAB5-904DBA3DB626}" presName="hierChild5" presStyleCnt="0"/>
      <dgm:spPr/>
    </dgm:pt>
    <dgm:pt modelId="{43B646AD-B0B5-4D8D-9291-B363024B8C1B}" type="pres">
      <dgm:prSet presAssocID="{CE59FD0F-D93A-4825-A9D8-D203EAE85856}" presName="Name37" presStyleLbl="parChTrans1D2" presStyleIdx="2" presStyleCnt="6"/>
      <dgm:spPr/>
    </dgm:pt>
    <dgm:pt modelId="{1101456E-7DFD-40BA-A4C6-20B68811A5B6}" type="pres">
      <dgm:prSet presAssocID="{828EE09A-FDDF-40CB-A296-B87D2E126EB4}" presName="hierRoot2" presStyleCnt="0">
        <dgm:presLayoutVars>
          <dgm:hierBranch val="init"/>
        </dgm:presLayoutVars>
      </dgm:prSet>
      <dgm:spPr/>
    </dgm:pt>
    <dgm:pt modelId="{24C1440C-6288-416E-A985-845CFE883D34}" type="pres">
      <dgm:prSet presAssocID="{828EE09A-FDDF-40CB-A296-B87D2E126EB4}" presName="rootComposite" presStyleCnt="0"/>
      <dgm:spPr/>
    </dgm:pt>
    <dgm:pt modelId="{69ACA2CF-7973-4A3F-B195-12B32B1EB206}" type="pres">
      <dgm:prSet presAssocID="{828EE09A-FDDF-40CB-A296-B87D2E126EB4}" presName="rootText" presStyleLbl="node2" presStyleIdx="2" presStyleCnt="6">
        <dgm:presLayoutVars>
          <dgm:chPref val="3"/>
        </dgm:presLayoutVars>
      </dgm:prSet>
      <dgm:spPr/>
    </dgm:pt>
    <dgm:pt modelId="{79D8C7A2-5D01-48DB-BD35-8E533C387E4B}" type="pres">
      <dgm:prSet presAssocID="{828EE09A-FDDF-40CB-A296-B87D2E126EB4}" presName="rootConnector" presStyleLbl="node2" presStyleIdx="2" presStyleCnt="6"/>
      <dgm:spPr/>
    </dgm:pt>
    <dgm:pt modelId="{93D1E5BD-87B3-49EC-9500-8799B219A66B}" type="pres">
      <dgm:prSet presAssocID="{828EE09A-FDDF-40CB-A296-B87D2E126EB4}" presName="hierChild4" presStyleCnt="0"/>
      <dgm:spPr/>
    </dgm:pt>
    <dgm:pt modelId="{1FE1F47D-FA72-40DC-9A6D-5C2D98AE70B2}" type="pres">
      <dgm:prSet presAssocID="{27776EB2-8E13-4677-AE66-9A2B4EF73222}" presName="Name37" presStyleLbl="parChTrans1D3" presStyleIdx="11" presStyleCnt="30"/>
      <dgm:spPr/>
    </dgm:pt>
    <dgm:pt modelId="{8F19CEEF-0088-41AE-A9B6-47A6ABEF09CD}" type="pres">
      <dgm:prSet presAssocID="{C148CF0F-5F98-4E0F-A434-AE0B7DF061CF}" presName="hierRoot2" presStyleCnt="0">
        <dgm:presLayoutVars>
          <dgm:hierBranch val="init"/>
        </dgm:presLayoutVars>
      </dgm:prSet>
      <dgm:spPr/>
    </dgm:pt>
    <dgm:pt modelId="{FC202CE7-AFFC-40C0-AD2F-94D0141CAD99}" type="pres">
      <dgm:prSet presAssocID="{C148CF0F-5F98-4E0F-A434-AE0B7DF061CF}" presName="rootComposite" presStyleCnt="0"/>
      <dgm:spPr/>
    </dgm:pt>
    <dgm:pt modelId="{D728994C-6E7A-4D67-82FF-771D4F90ABCE}" type="pres">
      <dgm:prSet presAssocID="{C148CF0F-5F98-4E0F-A434-AE0B7DF061CF}" presName="rootText" presStyleLbl="node3" presStyleIdx="11" presStyleCnt="30">
        <dgm:presLayoutVars>
          <dgm:chPref val="3"/>
        </dgm:presLayoutVars>
      </dgm:prSet>
      <dgm:spPr/>
    </dgm:pt>
    <dgm:pt modelId="{8A3B27CE-6239-4887-BDF1-7D8A28842A07}" type="pres">
      <dgm:prSet presAssocID="{C148CF0F-5F98-4E0F-A434-AE0B7DF061CF}" presName="rootConnector" presStyleLbl="node3" presStyleIdx="11" presStyleCnt="30"/>
      <dgm:spPr/>
    </dgm:pt>
    <dgm:pt modelId="{EF9028CF-47C3-47B0-A9BF-0C90AB877CCA}" type="pres">
      <dgm:prSet presAssocID="{C148CF0F-5F98-4E0F-A434-AE0B7DF061CF}" presName="hierChild4" presStyleCnt="0"/>
      <dgm:spPr/>
    </dgm:pt>
    <dgm:pt modelId="{B65D7CBE-FBEA-4EE6-8797-C40A09BD4A0D}" type="pres">
      <dgm:prSet presAssocID="{C148CF0F-5F98-4E0F-A434-AE0B7DF061CF}" presName="hierChild5" presStyleCnt="0"/>
      <dgm:spPr/>
    </dgm:pt>
    <dgm:pt modelId="{91A8EF60-A83F-4F59-B876-8994434F5C9E}" type="pres">
      <dgm:prSet presAssocID="{47A6B0BF-5485-4A7E-9499-41F1A3CB6FE0}" presName="Name37" presStyleLbl="parChTrans1D3" presStyleIdx="12" presStyleCnt="30"/>
      <dgm:spPr/>
    </dgm:pt>
    <dgm:pt modelId="{6F6C8714-6994-46FE-A6A9-0413105AD5BB}" type="pres">
      <dgm:prSet presAssocID="{B0147B27-E45B-4D5B-9E33-BEBB67EB2C82}" presName="hierRoot2" presStyleCnt="0">
        <dgm:presLayoutVars>
          <dgm:hierBranch val="init"/>
        </dgm:presLayoutVars>
      </dgm:prSet>
      <dgm:spPr/>
    </dgm:pt>
    <dgm:pt modelId="{2906E618-FCA8-42E8-BBEB-0D7D82C237A1}" type="pres">
      <dgm:prSet presAssocID="{B0147B27-E45B-4D5B-9E33-BEBB67EB2C82}" presName="rootComposite" presStyleCnt="0"/>
      <dgm:spPr/>
    </dgm:pt>
    <dgm:pt modelId="{4114E11B-8BFD-4525-94D9-58642B3B17E8}" type="pres">
      <dgm:prSet presAssocID="{B0147B27-E45B-4D5B-9E33-BEBB67EB2C82}" presName="rootText" presStyleLbl="node3" presStyleIdx="12" presStyleCnt="30">
        <dgm:presLayoutVars>
          <dgm:chPref val="3"/>
        </dgm:presLayoutVars>
      </dgm:prSet>
      <dgm:spPr/>
    </dgm:pt>
    <dgm:pt modelId="{A53AD4F7-1269-44E8-8161-3CD917FB0A7E}" type="pres">
      <dgm:prSet presAssocID="{B0147B27-E45B-4D5B-9E33-BEBB67EB2C82}" presName="rootConnector" presStyleLbl="node3" presStyleIdx="12" presStyleCnt="30"/>
      <dgm:spPr/>
    </dgm:pt>
    <dgm:pt modelId="{BA4961E3-E2F3-4DE3-A0E7-014B2C2C3903}" type="pres">
      <dgm:prSet presAssocID="{B0147B27-E45B-4D5B-9E33-BEBB67EB2C82}" presName="hierChild4" presStyleCnt="0"/>
      <dgm:spPr/>
    </dgm:pt>
    <dgm:pt modelId="{DF09918A-ADA8-4DE7-A1C3-7A51F96D420F}" type="pres">
      <dgm:prSet presAssocID="{B0147B27-E45B-4D5B-9E33-BEBB67EB2C82}" presName="hierChild5" presStyleCnt="0"/>
      <dgm:spPr/>
    </dgm:pt>
    <dgm:pt modelId="{4586CFEF-DC28-4D78-9D73-2B1FEEDB64EE}" type="pres">
      <dgm:prSet presAssocID="{193C0BB2-263E-46A8-BE18-27FE1E90C307}" presName="Name37" presStyleLbl="parChTrans1D3" presStyleIdx="13" presStyleCnt="30"/>
      <dgm:spPr/>
    </dgm:pt>
    <dgm:pt modelId="{BCE3D56A-3A11-4044-864C-5E8011FDCDB0}" type="pres">
      <dgm:prSet presAssocID="{1B61A685-F291-4AF0-BED7-134DA78EC667}" presName="hierRoot2" presStyleCnt="0">
        <dgm:presLayoutVars>
          <dgm:hierBranch val="init"/>
        </dgm:presLayoutVars>
      </dgm:prSet>
      <dgm:spPr/>
    </dgm:pt>
    <dgm:pt modelId="{BC1C959C-328F-4CA1-8CCA-C6163E5E7AB9}" type="pres">
      <dgm:prSet presAssocID="{1B61A685-F291-4AF0-BED7-134DA78EC667}" presName="rootComposite" presStyleCnt="0"/>
      <dgm:spPr/>
    </dgm:pt>
    <dgm:pt modelId="{FAC16357-7014-4246-8108-632463F4377E}" type="pres">
      <dgm:prSet presAssocID="{1B61A685-F291-4AF0-BED7-134DA78EC667}" presName="rootText" presStyleLbl="node3" presStyleIdx="13" presStyleCnt="30">
        <dgm:presLayoutVars>
          <dgm:chPref val="3"/>
        </dgm:presLayoutVars>
      </dgm:prSet>
      <dgm:spPr/>
    </dgm:pt>
    <dgm:pt modelId="{DFAA2D2B-8F9A-463B-9FB6-3B6F88825478}" type="pres">
      <dgm:prSet presAssocID="{1B61A685-F291-4AF0-BED7-134DA78EC667}" presName="rootConnector" presStyleLbl="node3" presStyleIdx="13" presStyleCnt="30"/>
      <dgm:spPr/>
    </dgm:pt>
    <dgm:pt modelId="{CCD0E15C-B087-48D1-8F6A-73B851C9B0C4}" type="pres">
      <dgm:prSet presAssocID="{1B61A685-F291-4AF0-BED7-134DA78EC667}" presName="hierChild4" presStyleCnt="0"/>
      <dgm:spPr/>
    </dgm:pt>
    <dgm:pt modelId="{08CD5347-2473-4B15-BAE9-5B5D096720A0}" type="pres">
      <dgm:prSet presAssocID="{1B61A685-F291-4AF0-BED7-134DA78EC667}" presName="hierChild5" presStyleCnt="0"/>
      <dgm:spPr/>
    </dgm:pt>
    <dgm:pt modelId="{015CF9E6-1B5C-4E51-B148-8F08C037B814}" type="pres">
      <dgm:prSet presAssocID="{828EE09A-FDDF-40CB-A296-B87D2E126EB4}" presName="hierChild5" presStyleCnt="0"/>
      <dgm:spPr/>
    </dgm:pt>
    <dgm:pt modelId="{AD68E1BF-A12B-4B2C-8AF1-5FF92F40EA5A}" type="pres">
      <dgm:prSet presAssocID="{6D267826-39B0-4B98-B7C4-18D1A448CAB6}" presName="Name37" presStyleLbl="parChTrans1D2" presStyleIdx="3" presStyleCnt="6"/>
      <dgm:spPr/>
    </dgm:pt>
    <dgm:pt modelId="{555744AC-EE81-4E2E-8236-BEB618C227C2}" type="pres">
      <dgm:prSet presAssocID="{991D0118-1128-4CF1-966E-9E5456557F17}" presName="hierRoot2" presStyleCnt="0">
        <dgm:presLayoutVars>
          <dgm:hierBranch val="init"/>
        </dgm:presLayoutVars>
      </dgm:prSet>
      <dgm:spPr/>
    </dgm:pt>
    <dgm:pt modelId="{0CBD96E9-CE4D-4DB1-8D62-C993FC1D9141}" type="pres">
      <dgm:prSet presAssocID="{991D0118-1128-4CF1-966E-9E5456557F17}" presName="rootComposite" presStyleCnt="0"/>
      <dgm:spPr/>
    </dgm:pt>
    <dgm:pt modelId="{752D41C0-3B2B-475F-9B50-A9DEF70F94B0}" type="pres">
      <dgm:prSet presAssocID="{991D0118-1128-4CF1-966E-9E5456557F17}" presName="rootText" presStyleLbl="node2" presStyleIdx="3" presStyleCnt="6">
        <dgm:presLayoutVars>
          <dgm:chPref val="3"/>
        </dgm:presLayoutVars>
      </dgm:prSet>
      <dgm:spPr/>
    </dgm:pt>
    <dgm:pt modelId="{DB5504C8-6972-40FF-BDBF-759BFC6966A5}" type="pres">
      <dgm:prSet presAssocID="{991D0118-1128-4CF1-966E-9E5456557F17}" presName="rootConnector" presStyleLbl="node2" presStyleIdx="3" presStyleCnt="6"/>
      <dgm:spPr/>
    </dgm:pt>
    <dgm:pt modelId="{8F368484-CADF-4571-A717-2662C87BABD3}" type="pres">
      <dgm:prSet presAssocID="{991D0118-1128-4CF1-966E-9E5456557F17}" presName="hierChild4" presStyleCnt="0"/>
      <dgm:spPr/>
    </dgm:pt>
    <dgm:pt modelId="{072A9718-BA4E-4562-9876-3D5947E6F59C}" type="pres">
      <dgm:prSet presAssocID="{CB9B4B33-8483-4ADE-8B38-27EEBC796580}" presName="Name37" presStyleLbl="parChTrans1D3" presStyleIdx="14" presStyleCnt="30"/>
      <dgm:spPr/>
    </dgm:pt>
    <dgm:pt modelId="{8CA2AD65-DE81-4C8D-A875-EFAC9FD5BBCF}" type="pres">
      <dgm:prSet presAssocID="{03598EA7-3DC6-4F0A-93C1-96F809E7ED70}" presName="hierRoot2" presStyleCnt="0">
        <dgm:presLayoutVars>
          <dgm:hierBranch val="init"/>
        </dgm:presLayoutVars>
      </dgm:prSet>
      <dgm:spPr/>
    </dgm:pt>
    <dgm:pt modelId="{6294235D-632F-42E4-9CFC-F6B124C5DF9B}" type="pres">
      <dgm:prSet presAssocID="{03598EA7-3DC6-4F0A-93C1-96F809E7ED70}" presName="rootComposite" presStyleCnt="0"/>
      <dgm:spPr/>
    </dgm:pt>
    <dgm:pt modelId="{8ED6D932-1976-42C7-8DC6-68506D0F7DBB}" type="pres">
      <dgm:prSet presAssocID="{03598EA7-3DC6-4F0A-93C1-96F809E7ED70}" presName="rootText" presStyleLbl="node3" presStyleIdx="14" presStyleCnt="30">
        <dgm:presLayoutVars>
          <dgm:chPref val="3"/>
        </dgm:presLayoutVars>
      </dgm:prSet>
      <dgm:spPr/>
    </dgm:pt>
    <dgm:pt modelId="{A8461A71-5F7F-457B-962A-166BCC982CBC}" type="pres">
      <dgm:prSet presAssocID="{03598EA7-3DC6-4F0A-93C1-96F809E7ED70}" presName="rootConnector" presStyleLbl="node3" presStyleIdx="14" presStyleCnt="30"/>
      <dgm:spPr/>
    </dgm:pt>
    <dgm:pt modelId="{99BAFE06-1739-494E-B297-05A1F5C06F4D}" type="pres">
      <dgm:prSet presAssocID="{03598EA7-3DC6-4F0A-93C1-96F809E7ED70}" presName="hierChild4" presStyleCnt="0"/>
      <dgm:spPr/>
    </dgm:pt>
    <dgm:pt modelId="{FF8B9D82-F6EB-4E44-9AE3-087D5B636B94}" type="pres">
      <dgm:prSet presAssocID="{03598EA7-3DC6-4F0A-93C1-96F809E7ED70}" presName="hierChild5" presStyleCnt="0"/>
      <dgm:spPr/>
    </dgm:pt>
    <dgm:pt modelId="{D62526D9-2EF0-44CD-9637-16BBB060BAD4}" type="pres">
      <dgm:prSet presAssocID="{255778A3-8CF2-45E2-A4CC-11F54CCC062C}" presName="Name37" presStyleLbl="parChTrans1D3" presStyleIdx="15" presStyleCnt="30"/>
      <dgm:spPr/>
    </dgm:pt>
    <dgm:pt modelId="{A96B40D0-069F-4FC3-A822-71A91B7A512E}" type="pres">
      <dgm:prSet presAssocID="{289D279D-74E1-4E1A-BE84-9BB1581951F6}" presName="hierRoot2" presStyleCnt="0">
        <dgm:presLayoutVars>
          <dgm:hierBranch val="init"/>
        </dgm:presLayoutVars>
      </dgm:prSet>
      <dgm:spPr/>
    </dgm:pt>
    <dgm:pt modelId="{6E87F2BA-A04E-4E29-9410-8B8E80FF2984}" type="pres">
      <dgm:prSet presAssocID="{289D279D-74E1-4E1A-BE84-9BB1581951F6}" presName="rootComposite" presStyleCnt="0"/>
      <dgm:spPr/>
    </dgm:pt>
    <dgm:pt modelId="{1F2D8521-DD9F-40D3-BEBA-A0E61FAA695E}" type="pres">
      <dgm:prSet presAssocID="{289D279D-74E1-4E1A-BE84-9BB1581951F6}" presName="rootText" presStyleLbl="node3" presStyleIdx="15" presStyleCnt="30">
        <dgm:presLayoutVars>
          <dgm:chPref val="3"/>
        </dgm:presLayoutVars>
      </dgm:prSet>
      <dgm:spPr/>
    </dgm:pt>
    <dgm:pt modelId="{0138497D-B5B7-44EC-91A4-9966FF739769}" type="pres">
      <dgm:prSet presAssocID="{289D279D-74E1-4E1A-BE84-9BB1581951F6}" presName="rootConnector" presStyleLbl="node3" presStyleIdx="15" presStyleCnt="30"/>
      <dgm:spPr/>
    </dgm:pt>
    <dgm:pt modelId="{64CD0537-8B98-4C9D-8D96-FF1CD50E7089}" type="pres">
      <dgm:prSet presAssocID="{289D279D-74E1-4E1A-BE84-9BB1581951F6}" presName="hierChild4" presStyleCnt="0"/>
      <dgm:spPr/>
    </dgm:pt>
    <dgm:pt modelId="{2236FCB9-D5F5-4D31-8604-8B7CC4DE16E4}" type="pres">
      <dgm:prSet presAssocID="{289D279D-74E1-4E1A-BE84-9BB1581951F6}" presName="hierChild5" presStyleCnt="0"/>
      <dgm:spPr/>
    </dgm:pt>
    <dgm:pt modelId="{1F7E20A8-2106-4E12-9822-B3AA01E1616A}" type="pres">
      <dgm:prSet presAssocID="{DF80501D-055C-4B4B-8D9A-B564A0F2E1F4}" presName="Name37" presStyleLbl="parChTrans1D3" presStyleIdx="16" presStyleCnt="30"/>
      <dgm:spPr/>
    </dgm:pt>
    <dgm:pt modelId="{A19AE409-2442-43FC-9B9A-7476AA1E0297}" type="pres">
      <dgm:prSet presAssocID="{28B74168-BC9B-4BDB-80FF-61AB0EDF5D51}" presName="hierRoot2" presStyleCnt="0">
        <dgm:presLayoutVars>
          <dgm:hierBranch val="init"/>
        </dgm:presLayoutVars>
      </dgm:prSet>
      <dgm:spPr/>
    </dgm:pt>
    <dgm:pt modelId="{12684017-7E0E-4FDE-83B3-B08B0F67F986}" type="pres">
      <dgm:prSet presAssocID="{28B74168-BC9B-4BDB-80FF-61AB0EDF5D51}" presName="rootComposite" presStyleCnt="0"/>
      <dgm:spPr/>
    </dgm:pt>
    <dgm:pt modelId="{AFAD1948-E573-4CB9-BDC3-CEDC667683FC}" type="pres">
      <dgm:prSet presAssocID="{28B74168-BC9B-4BDB-80FF-61AB0EDF5D51}" presName="rootText" presStyleLbl="node3" presStyleIdx="16" presStyleCnt="30">
        <dgm:presLayoutVars>
          <dgm:chPref val="3"/>
        </dgm:presLayoutVars>
      </dgm:prSet>
      <dgm:spPr/>
    </dgm:pt>
    <dgm:pt modelId="{77DF401E-54C0-4254-BE67-3643E3A8DA7A}" type="pres">
      <dgm:prSet presAssocID="{28B74168-BC9B-4BDB-80FF-61AB0EDF5D51}" presName="rootConnector" presStyleLbl="node3" presStyleIdx="16" presStyleCnt="30"/>
      <dgm:spPr/>
    </dgm:pt>
    <dgm:pt modelId="{661FB259-0F37-4CFF-AFD4-15708DB7BC18}" type="pres">
      <dgm:prSet presAssocID="{28B74168-BC9B-4BDB-80FF-61AB0EDF5D51}" presName="hierChild4" presStyleCnt="0"/>
      <dgm:spPr/>
    </dgm:pt>
    <dgm:pt modelId="{592482FB-77F3-4003-9185-8130B8A2C5AB}" type="pres">
      <dgm:prSet presAssocID="{28B74168-BC9B-4BDB-80FF-61AB0EDF5D51}" presName="hierChild5" presStyleCnt="0"/>
      <dgm:spPr/>
    </dgm:pt>
    <dgm:pt modelId="{CA7F26F7-EFCC-4359-9BED-D5D3A1DC82E8}" type="pres">
      <dgm:prSet presAssocID="{62605B62-0265-41FC-8FC1-B41D0FDA643F}" presName="Name37" presStyleLbl="parChTrans1D3" presStyleIdx="17" presStyleCnt="30"/>
      <dgm:spPr/>
    </dgm:pt>
    <dgm:pt modelId="{47CAE932-3120-4DB8-A74F-709CCA066F8A}" type="pres">
      <dgm:prSet presAssocID="{656FAB0F-BCFE-4363-84AB-17EB118ACAF6}" presName="hierRoot2" presStyleCnt="0">
        <dgm:presLayoutVars>
          <dgm:hierBranch val="init"/>
        </dgm:presLayoutVars>
      </dgm:prSet>
      <dgm:spPr/>
    </dgm:pt>
    <dgm:pt modelId="{99D98CEF-AC85-48D6-A0BD-6749E6A5A491}" type="pres">
      <dgm:prSet presAssocID="{656FAB0F-BCFE-4363-84AB-17EB118ACAF6}" presName="rootComposite" presStyleCnt="0"/>
      <dgm:spPr/>
    </dgm:pt>
    <dgm:pt modelId="{C7E452C7-BD18-4CE6-8688-879287112DBE}" type="pres">
      <dgm:prSet presAssocID="{656FAB0F-BCFE-4363-84AB-17EB118ACAF6}" presName="rootText" presStyleLbl="node3" presStyleIdx="17" presStyleCnt="30">
        <dgm:presLayoutVars>
          <dgm:chPref val="3"/>
        </dgm:presLayoutVars>
      </dgm:prSet>
      <dgm:spPr/>
    </dgm:pt>
    <dgm:pt modelId="{CC226F9F-50C6-4AAC-A1D9-15BF9E3D81F4}" type="pres">
      <dgm:prSet presAssocID="{656FAB0F-BCFE-4363-84AB-17EB118ACAF6}" presName="rootConnector" presStyleLbl="node3" presStyleIdx="17" presStyleCnt="30"/>
      <dgm:spPr/>
    </dgm:pt>
    <dgm:pt modelId="{DC85183F-6F71-4F0B-951B-D00736384CE9}" type="pres">
      <dgm:prSet presAssocID="{656FAB0F-BCFE-4363-84AB-17EB118ACAF6}" presName="hierChild4" presStyleCnt="0"/>
      <dgm:spPr/>
    </dgm:pt>
    <dgm:pt modelId="{8C08A014-331E-4D3D-989B-9BBAF711B2AE}" type="pres">
      <dgm:prSet presAssocID="{656FAB0F-BCFE-4363-84AB-17EB118ACAF6}" presName="hierChild5" presStyleCnt="0"/>
      <dgm:spPr/>
    </dgm:pt>
    <dgm:pt modelId="{4B46325F-DB6A-4A80-A977-34574C919422}" type="pres">
      <dgm:prSet presAssocID="{3A4E8A84-E66B-4802-BEC2-7DED881D782E}" presName="Name37" presStyleLbl="parChTrans1D3" presStyleIdx="18" presStyleCnt="30"/>
      <dgm:spPr/>
    </dgm:pt>
    <dgm:pt modelId="{0AE4DAA2-573C-4AAF-A1A2-143A7EDDF014}" type="pres">
      <dgm:prSet presAssocID="{234D266C-6FD9-420D-9CA0-5783CBF0847C}" presName="hierRoot2" presStyleCnt="0">
        <dgm:presLayoutVars>
          <dgm:hierBranch val="init"/>
        </dgm:presLayoutVars>
      </dgm:prSet>
      <dgm:spPr/>
    </dgm:pt>
    <dgm:pt modelId="{DF245F19-EBFD-4A52-8B45-5432B8C6B1F5}" type="pres">
      <dgm:prSet presAssocID="{234D266C-6FD9-420D-9CA0-5783CBF0847C}" presName="rootComposite" presStyleCnt="0"/>
      <dgm:spPr/>
    </dgm:pt>
    <dgm:pt modelId="{523EE9D8-FA78-43E7-A05D-9D292CC33D67}" type="pres">
      <dgm:prSet presAssocID="{234D266C-6FD9-420D-9CA0-5783CBF0847C}" presName="rootText" presStyleLbl="node3" presStyleIdx="18" presStyleCnt="30">
        <dgm:presLayoutVars>
          <dgm:chPref val="3"/>
        </dgm:presLayoutVars>
      </dgm:prSet>
      <dgm:spPr/>
    </dgm:pt>
    <dgm:pt modelId="{CB07B58C-C8E2-4DAD-A204-948F32F7A2FF}" type="pres">
      <dgm:prSet presAssocID="{234D266C-6FD9-420D-9CA0-5783CBF0847C}" presName="rootConnector" presStyleLbl="node3" presStyleIdx="18" presStyleCnt="30"/>
      <dgm:spPr/>
    </dgm:pt>
    <dgm:pt modelId="{67FAFE82-B8E5-4E35-8792-802EFA629E9B}" type="pres">
      <dgm:prSet presAssocID="{234D266C-6FD9-420D-9CA0-5783CBF0847C}" presName="hierChild4" presStyleCnt="0"/>
      <dgm:spPr/>
    </dgm:pt>
    <dgm:pt modelId="{F30421C5-EBCD-431B-94C8-9503A43EF610}" type="pres">
      <dgm:prSet presAssocID="{234D266C-6FD9-420D-9CA0-5783CBF0847C}" presName="hierChild5" presStyleCnt="0"/>
      <dgm:spPr/>
    </dgm:pt>
    <dgm:pt modelId="{8473E3D0-A46D-44E9-AB87-73E1732269ED}" type="pres">
      <dgm:prSet presAssocID="{991D0118-1128-4CF1-966E-9E5456557F17}" presName="hierChild5" presStyleCnt="0"/>
      <dgm:spPr/>
    </dgm:pt>
    <dgm:pt modelId="{6BF3305E-5632-49DA-95D5-369D4E52EB62}" type="pres">
      <dgm:prSet presAssocID="{A85C421C-D9B8-4F4E-84DE-D5D3A455C741}" presName="Name37" presStyleLbl="parChTrans1D2" presStyleIdx="4" presStyleCnt="6"/>
      <dgm:spPr/>
    </dgm:pt>
    <dgm:pt modelId="{7710D9DA-959C-4703-93BA-4DA20EC398DF}" type="pres">
      <dgm:prSet presAssocID="{5AF3C310-8461-4109-8192-9576965CF84B}" presName="hierRoot2" presStyleCnt="0">
        <dgm:presLayoutVars>
          <dgm:hierBranch val="init"/>
        </dgm:presLayoutVars>
      </dgm:prSet>
      <dgm:spPr/>
    </dgm:pt>
    <dgm:pt modelId="{82E30AAE-3F80-4178-9F54-45949EF39F2E}" type="pres">
      <dgm:prSet presAssocID="{5AF3C310-8461-4109-8192-9576965CF84B}" presName="rootComposite" presStyleCnt="0"/>
      <dgm:spPr/>
    </dgm:pt>
    <dgm:pt modelId="{5762FCB0-FA6F-4CAC-B314-6A8C291EC184}" type="pres">
      <dgm:prSet presAssocID="{5AF3C310-8461-4109-8192-9576965CF84B}" presName="rootText" presStyleLbl="node2" presStyleIdx="4" presStyleCnt="6">
        <dgm:presLayoutVars>
          <dgm:chPref val="3"/>
        </dgm:presLayoutVars>
      </dgm:prSet>
      <dgm:spPr/>
    </dgm:pt>
    <dgm:pt modelId="{32C42C47-638B-4AFF-B910-2B5325277CF7}" type="pres">
      <dgm:prSet presAssocID="{5AF3C310-8461-4109-8192-9576965CF84B}" presName="rootConnector" presStyleLbl="node2" presStyleIdx="4" presStyleCnt="6"/>
      <dgm:spPr/>
    </dgm:pt>
    <dgm:pt modelId="{4339A1EF-0FAE-442D-ACB9-120E2BABC653}" type="pres">
      <dgm:prSet presAssocID="{5AF3C310-8461-4109-8192-9576965CF84B}" presName="hierChild4" presStyleCnt="0"/>
      <dgm:spPr/>
    </dgm:pt>
    <dgm:pt modelId="{A5DAD326-15DA-40D4-94F8-A3E84DB31E5E}" type="pres">
      <dgm:prSet presAssocID="{B451BABD-7CFC-4ACE-88A3-9A3A9B461E98}" presName="Name37" presStyleLbl="parChTrans1D3" presStyleIdx="19" presStyleCnt="30"/>
      <dgm:spPr/>
    </dgm:pt>
    <dgm:pt modelId="{A3A773A2-009B-4FCC-BFF2-9FCA6C9D7E0F}" type="pres">
      <dgm:prSet presAssocID="{CE783C98-5E42-4494-9B75-3A1C42D205BC}" presName="hierRoot2" presStyleCnt="0">
        <dgm:presLayoutVars>
          <dgm:hierBranch val="init"/>
        </dgm:presLayoutVars>
      </dgm:prSet>
      <dgm:spPr/>
    </dgm:pt>
    <dgm:pt modelId="{02F565AB-63FA-4ACF-AE21-F8F3464366A2}" type="pres">
      <dgm:prSet presAssocID="{CE783C98-5E42-4494-9B75-3A1C42D205BC}" presName="rootComposite" presStyleCnt="0"/>
      <dgm:spPr/>
    </dgm:pt>
    <dgm:pt modelId="{8F3B4123-A714-4735-A83E-B3F3F10A15AD}" type="pres">
      <dgm:prSet presAssocID="{CE783C98-5E42-4494-9B75-3A1C42D205BC}" presName="rootText" presStyleLbl="node3" presStyleIdx="19" presStyleCnt="30">
        <dgm:presLayoutVars>
          <dgm:chPref val="3"/>
        </dgm:presLayoutVars>
      </dgm:prSet>
      <dgm:spPr/>
    </dgm:pt>
    <dgm:pt modelId="{0FA7F44D-27BC-4434-B060-2F047832920A}" type="pres">
      <dgm:prSet presAssocID="{CE783C98-5E42-4494-9B75-3A1C42D205BC}" presName="rootConnector" presStyleLbl="node3" presStyleIdx="19" presStyleCnt="30"/>
      <dgm:spPr/>
    </dgm:pt>
    <dgm:pt modelId="{5CEAA51F-A567-4E14-A7F5-4948FE268770}" type="pres">
      <dgm:prSet presAssocID="{CE783C98-5E42-4494-9B75-3A1C42D205BC}" presName="hierChild4" presStyleCnt="0"/>
      <dgm:spPr/>
    </dgm:pt>
    <dgm:pt modelId="{AD3E64BE-EBAC-49E1-8F25-88D5E58B7E9F}" type="pres">
      <dgm:prSet presAssocID="{CE783C98-5E42-4494-9B75-3A1C42D205BC}" presName="hierChild5" presStyleCnt="0"/>
      <dgm:spPr/>
    </dgm:pt>
    <dgm:pt modelId="{2C60DAE0-42D9-40BA-89C3-A9871DE20A93}" type="pres">
      <dgm:prSet presAssocID="{371F365D-2C0D-4E9E-BBBD-2F31344970FC}" presName="Name37" presStyleLbl="parChTrans1D3" presStyleIdx="20" presStyleCnt="30"/>
      <dgm:spPr/>
    </dgm:pt>
    <dgm:pt modelId="{141D9EBF-C5A5-43F8-A7BB-3943030D4A12}" type="pres">
      <dgm:prSet presAssocID="{230B848F-0254-44F7-AFBB-8A1239624CEC}" presName="hierRoot2" presStyleCnt="0">
        <dgm:presLayoutVars>
          <dgm:hierBranch val="init"/>
        </dgm:presLayoutVars>
      </dgm:prSet>
      <dgm:spPr/>
    </dgm:pt>
    <dgm:pt modelId="{6A04B2B7-9783-40B8-A371-1461DA3243B3}" type="pres">
      <dgm:prSet presAssocID="{230B848F-0254-44F7-AFBB-8A1239624CEC}" presName="rootComposite" presStyleCnt="0"/>
      <dgm:spPr/>
    </dgm:pt>
    <dgm:pt modelId="{03C512C0-CAC9-4FE3-B539-B79E4C195380}" type="pres">
      <dgm:prSet presAssocID="{230B848F-0254-44F7-AFBB-8A1239624CEC}" presName="rootText" presStyleLbl="node3" presStyleIdx="20" presStyleCnt="30">
        <dgm:presLayoutVars>
          <dgm:chPref val="3"/>
        </dgm:presLayoutVars>
      </dgm:prSet>
      <dgm:spPr/>
    </dgm:pt>
    <dgm:pt modelId="{653745AC-327A-40DC-8D7E-E6AE93B9DA8B}" type="pres">
      <dgm:prSet presAssocID="{230B848F-0254-44F7-AFBB-8A1239624CEC}" presName="rootConnector" presStyleLbl="node3" presStyleIdx="20" presStyleCnt="30"/>
      <dgm:spPr/>
    </dgm:pt>
    <dgm:pt modelId="{48F60282-5188-4916-8008-580C90D92610}" type="pres">
      <dgm:prSet presAssocID="{230B848F-0254-44F7-AFBB-8A1239624CEC}" presName="hierChild4" presStyleCnt="0"/>
      <dgm:spPr/>
    </dgm:pt>
    <dgm:pt modelId="{CC2259B1-63B2-415B-A22F-88121B1C4004}" type="pres">
      <dgm:prSet presAssocID="{230B848F-0254-44F7-AFBB-8A1239624CEC}" presName="hierChild5" presStyleCnt="0"/>
      <dgm:spPr/>
    </dgm:pt>
    <dgm:pt modelId="{0A2119D2-6A96-4847-89C2-82085BB36164}" type="pres">
      <dgm:prSet presAssocID="{10BA4A13-8818-486F-AAF5-78DE85B05157}" presName="Name37" presStyleLbl="parChTrans1D3" presStyleIdx="21" presStyleCnt="30"/>
      <dgm:spPr/>
    </dgm:pt>
    <dgm:pt modelId="{415CBE71-C39D-4729-A9D9-FADF4CBE46D3}" type="pres">
      <dgm:prSet presAssocID="{A2EF6E2C-354E-474F-AAE9-AC62E84C02EA}" presName="hierRoot2" presStyleCnt="0">
        <dgm:presLayoutVars>
          <dgm:hierBranch val="init"/>
        </dgm:presLayoutVars>
      </dgm:prSet>
      <dgm:spPr/>
    </dgm:pt>
    <dgm:pt modelId="{B5641E84-47F9-4FDE-AD67-F8D6F05F1059}" type="pres">
      <dgm:prSet presAssocID="{A2EF6E2C-354E-474F-AAE9-AC62E84C02EA}" presName="rootComposite" presStyleCnt="0"/>
      <dgm:spPr/>
    </dgm:pt>
    <dgm:pt modelId="{9EB9CDE0-FDDF-4F48-986D-1487F4DDB17D}" type="pres">
      <dgm:prSet presAssocID="{A2EF6E2C-354E-474F-AAE9-AC62E84C02EA}" presName="rootText" presStyleLbl="node3" presStyleIdx="21" presStyleCnt="30">
        <dgm:presLayoutVars>
          <dgm:chPref val="3"/>
        </dgm:presLayoutVars>
      </dgm:prSet>
      <dgm:spPr/>
    </dgm:pt>
    <dgm:pt modelId="{1CD46023-3883-4B24-AB65-62C7832EA043}" type="pres">
      <dgm:prSet presAssocID="{A2EF6E2C-354E-474F-AAE9-AC62E84C02EA}" presName="rootConnector" presStyleLbl="node3" presStyleIdx="21" presStyleCnt="30"/>
      <dgm:spPr/>
    </dgm:pt>
    <dgm:pt modelId="{8D00E452-A150-4F28-BAD9-BB5465E5424A}" type="pres">
      <dgm:prSet presAssocID="{A2EF6E2C-354E-474F-AAE9-AC62E84C02EA}" presName="hierChild4" presStyleCnt="0"/>
      <dgm:spPr/>
    </dgm:pt>
    <dgm:pt modelId="{1C25AE63-BF48-40C7-8BBC-748C82EC448D}" type="pres">
      <dgm:prSet presAssocID="{A2EF6E2C-354E-474F-AAE9-AC62E84C02EA}" presName="hierChild5" presStyleCnt="0"/>
      <dgm:spPr/>
    </dgm:pt>
    <dgm:pt modelId="{67349A17-E6C5-4DC2-97B2-1116485D8DC6}" type="pres">
      <dgm:prSet presAssocID="{D7EC1236-A86D-46DE-AB7A-29B6AEAA09A0}" presName="Name37" presStyleLbl="parChTrans1D3" presStyleIdx="22" presStyleCnt="30"/>
      <dgm:spPr/>
    </dgm:pt>
    <dgm:pt modelId="{6789F4CB-51F6-40BF-90EE-D0EC1DDB3463}" type="pres">
      <dgm:prSet presAssocID="{6F1E66C0-0ECC-49A6-91F5-DB0E0A421868}" presName="hierRoot2" presStyleCnt="0">
        <dgm:presLayoutVars>
          <dgm:hierBranch val="init"/>
        </dgm:presLayoutVars>
      </dgm:prSet>
      <dgm:spPr/>
    </dgm:pt>
    <dgm:pt modelId="{F8D2F7A8-EECC-4272-B153-9443BE5575A3}" type="pres">
      <dgm:prSet presAssocID="{6F1E66C0-0ECC-49A6-91F5-DB0E0A421868}" presName="rootComposite" presStyleCnt="0"/>
      <dgm:spPr/>
    </dgm:pt>
    <dgm:pt modelId="{E9DA5A4E-B8D4-4B7B-9A8D-235EE06A0BD2}" type="pres">
      <dgm:prSet presAssocID="{6F1E66C0-0ECC-49A6-91F5-DB0E0A421868}" presName="rootText" presStyleLbl="node3" presStyleIdx="22" presStyleCnt="30">
        <dgm:presLayoutVars>
          <dgm:chPref val="3"/>
        </dgm:presLayoutVars>
      </dgm:prSet>
      <dgm:spPr/>
    </dgm:pt>
    <dgm:pt modelId="{1AA0D715-4695-4752-87B3-34CB1A0D85CE}" type="pres">
      <dgm:prSet presAssocID="{6F1E66C0-0ECC-49A6-91F5-DB0E0A421868}" presName="rootConnector" presStyleLbl="node3" presStyleIdx="22" presStyleCnt="30"/>
      <dgm:spPr/>
    </dgm:pt>
    <dgm:pt modelId="{6A0F991D-D44C-49AF-B130-20DD196EB5DF}" type="pres">
      <dgm:prSet presAssocID="{6F1E66C0-0ECC-49A6-91F5-DB0E0A421868}" presName="hierChild4" presStyleCnt="0"/>
      <dgm:spPr/>
    </dgm:pt>
    <dgm:pt modelId="{3E066321-5099-4496-B3EF-FE40449A66BC}" type="pres">
      <dgm:prSet presAssocID="{6F1E66C0-0ECC-49A6-91F5-DB0E0A421868}" presName="hierChild5" presStyleCnt="0"/>
      <dgm:spPr/>
    </dgm:pt>
    <dgm:pt modelId="{3161279B-516E-4A9D-842C-7A7D63A405AA}" type="pres">
      <dgm:prSet presAssocID="{9E4826CD-EBEE-4872-A82F-4A144D6E52D5}" presName="Name37" presStyleLbl="parChTrans1D3" presStyleIdx="23" presStyleCnt="30"/>
      <dgm:spPr/>
    </dgm:pt>
    <dgm:pt modelId="{EE356302-70F9-4352-A734-2E6074F3416D}" type="pres">
      <dgm:prSet presAssocID="{60CFDA39-464C-4271-8074-6225B3CC8D35}" presName="hierRoot2" presStyleCnt="0">
        <dgm:presLayoutVars>
          <dgm:hierBranch val="init"/>
        </dgm:presLayoutVars>
      </dgm:prSet>
      <dgm:spPr/>
    </dgm:pt>
    <dgm:pt modelId="{F11A830D-47EE-4935-B48B-29956F1A4746}" type="pres">
      <dgm:prSet presAssocID="{60CFDA39-464C-4271-8074-6225B3CC8D35}" presName="rootComposite" presStyleCnt="0"/>
      <dgm:spPr/>
    </dgm:pt>
    <dgm:pt modelId="{D0950859-F2D8-4098-BC62-3571E49F750E}" type="pres">
      <dgm:prSet presAssocID="{60CFDA39-464C-4271-8074-6225B3CC8D35}" presName="rootText" presStyleLbl="node3" presStyleIdx="23" presStyleCnt="30">
        <dgm:presLayoutVars>
          <dgm:chPref val="3"/>
        </dgm:presLayoutVars>
      </dgm:prSet>
      <dgm:spPr/>
    </dgm:pt>
    <dgm:pt modelId="{4B62E5EF-FFDA-4D5B-ACF1-91F8D15E1B43}" type="pres">
      <dgm:prSet presAssocID="{60CFDA39-464C-4271-8074-6225B3CC8D35}" presName="rootConnector" presStyleLbl="node3" presStyleIdx="23" presStyleCnt="30"/>
      <dgm:spPr/>
    </dgm:pt>
    <dgm:pt modelId="{880CB1DF-642F-4296-A38B-5E68EE5665EA}" type="pres">
      <dgm:prSet presAssocID="{60CFDA39-464C-4271-8074-6225B3CC8D35}" presName="hierChild4" presStyleCnt="0"/>
      <dgm:spPr/>
    </dgm:pt>
    <dgm:pt modelId="{44806453-AD32-4661-B97D-72CEC3FE01A5}" type="pres">
      <dgm:prSet presAssocID="{60CFDA39-464C-4271-8074-6225B3CC8D35}" presName="hierChild5" presStyleCnt="0"/>
      <dgm:spPr/>
    </dgm:pt>
    <dgm:pt modelId="{2AF77E49-9718-4897-8689-FEB1CBFA5039}" type="pres">
      <dgm:prSet presAssocID="{5AF3C310-8461-4109-8192-9576965CF84B}" presName="hierChild5" presStyleCnt="0"/>
      <dgm:spPr/>
    </dgm:pt>
    <dgm:pt modelId="{8A7F5354-A81F-41D7-8EB8-8DFBD018C317}" type="pres">
      <dgm:prSet presAssocID="{5B10A12B-FDE4-4D46-A176-E4AE200D3F9A}" presName="Name37" presStyleLbl="parChTrans1D2" presStyleIdx="5" presStyleCnt="6"/>
      <dgm:spPr/>
    </dgm:pt>
    <dgm:pt modelId="{46D4A37F-1B79-44F5-AB13-ED1CB692364F}" type="pres">
      <dgm:prSet presAssocID="{BC3E6CFE-1B78-431E-9524-7F3060B29FFF}" presName="hierRoot2" presStyleCnt="0">
        <dgm:presLayoutVars>
          <dgm:hierBranch val="init"/>
        </dgm:presLayoutVars>
      </dgm:prSet>
      <dgm:spPr/>
    </dgm:pt>
    <dgm:pt modelId="{8D45CCD3-7D83-426E-8B82-AC8FE59231C9}" type="pres">
      <dgm:prSet presAssocID="{BC3E6CFE-1B78-431E-9524-7F3060B29FFF}" presName="rootComposite" presStyleCnt="0"/>
      <dgm:spPr/>
    </dgm:pt>
    <dgm:pt modelId="{C4847A6E-15E0-469E-B46F-1E2677FF1839}" type="pres">
      <dgm:prSet presAssocID="{BC3E6CFE-1B78-431E-9524-7F3060B29FFF}" presName="rootText" presStyleLbl="node2" presStyleIdx="5" presStyleCnt="6">
        <dgm:presLayoutVars>
          <dgm:chPref val="3"/>
        </dgm:presLayoutVars>
      </dgm:prSet>
      <dgm:spPr/>
    </dgm:pt>
    <dgm:pt modelId="{5434462F-D7B3-4623-83B9-8AD871E65A58}" type="pres">
      <dgm:prSet presAssocID="{BC3E6CFE-1B78-431E-9524-7F3060B29FFF}" presName="rootConnector" presStyleLbl="node2" presStyleIdx="5" presStyleCnt="6"/>
      <dgm:spPr/>
    </dgm:pt>
    <dgm:pt modelId="{4DDF83AA-E397-415A-8652-7E61F1219DBF}" type="pres">
      <dgm:prSet presAssocID="{BC3E6CFE-1B78-431E-9524-7F3060B29FFF}" presName="hierChild4" presStyleCnt="0"/>
      <dgm:spPr/>
    </dgm:pt>
    <dgm:pt modelId="{18B047C3-40A9-423C-AF6C-766D09DC327A}" type="pres">
      <dgm:prSet presAssocID="{02D5F3E6-F97C-4ABE-9F1E-BA6630539F26}" presName="Name37" presStyleLbl="parChTrans1D3" presStyleIdx="24" presStyleCnt="30"/>
      <dgm:spPr/>
    </dgm:pt>
    <dgm:pt modelId="{E0610565-D07C-4199-8C2F-29E06974C05A}" type="pres">
      <dgm:prSet presAssocID="{BC059C96-A795-4FC3-941E-A1A9D24617E1}" presName="hierRoot2" presStyleCnt="0">
        <dgm:presLayoutVars>
          <dgm:hierBranch val="init"/>
        </dgm:presLayoutVars>
      </dgm:prSet>
      <dgm:spPr/>
    </dgm:pt>
    <dgm:pt modelId="{FE7079BB-422E-4EAD-ADB3-0D4602B25E4B}" type="pres">
      <dgm:prSet presAssocID="{BC059C96-A795-4FC3-941E-A1A9D24617E1}" presName="rootComposite" presStyleCnt="0"/>
      <dgm:spPr/>
    </dgm:pt>
    <dgm:pt modelId="{094D7D6A-1A26-4937-83CF-B82BEAE4A894}" type="pres">
      <dgm:prSet presAssocID="{BC059C96-A795-4FC3-941E-A1A9D24617E1}" presName="rootText" presStyleLbl="node3" presStyleIdx="24" presStyleCnt="30">
        <dgm:presLayoutVars>
          <dgm:chPref val="3"/>
        </dgm:presLayoutVars>
      </dgm:prSet>
      <dgm:spPr/>
    </dgm:pt>
    <dgm:pt modelId="{A9C1E526-ACE9-4DA6-AE35-EEC3F7527185}" type="pres">
      <dgm:prSet presAssocID="{BC059C96-A795-4FC3-941E-A1A9D24617E1}" presName="rootConnector" presStyleLbl="node3" presStyleIdx="24" presStyleCnt="30"/>
      <dgm:spPr/>
    </dgm:pt>
    <dgm:pt modelId="{E9AF64FE-5207-4E9B-8426-66904E6078A1}" type="pres">
      <dgm:prSet presAssocID="{BC059C96-A795-4FC3-941E-A1A9D24617E1}" presName="hierChild4" presStyleCnt="0"/>
      <dgm:spPr/>
    </dgm:pt>
    <dgm:pt modelId="{BC607B32-94EC-44FA-A4E7-EAF44B5651F5}" type="pres">
      <dgm:prSet presAssocID="{BC059C96-A795-4FC3-941E-A1A9D24617E1}" presName="hierChild5" presStyleCnt="0"/>
      <dgm:spPr/>
    </dgm:pt>
    <dgm:pt modelId="{C88BFF64-DCC4-4A9F-93C1-C6E8EA057DAC}" type="pres">
      <dgm:prSet presAssocID="{B6CAEC97-6C06-42DA-BEEE-2A5A1638404F}" presName="Name37" presStyleLbl="parChTrans1D3" presStyleIdx="25" presStyleCnt="30"/>
      <dgm:spPr/>
    </dgm:pt>
    <dgm:pt modelId="{3526B1D0-154F-424D-8911-02BF268AC7B9}" type="pres">
      <dgm:prSet presAssocID="{BD1A915D-460D-4BB9-99A6-64051A7CF7FB}" presName="hierRoot2" presStyleCnt="0">
        <dgm:presLayoutVars>
          <dgm:hierBranch val="init"/>
        </dgm:presLayoutVars>
      </dgm:prSet>
      <dgm:spPr/>
    </dgm:pt>
    <dgm:pt modelId="{AB6EA5A3-981E-48EC-83ED-0C1B8BE7B331}" type="pres">
      <dgm:prSet presAssocID="{BD1A915D-460D-4BB9-99A6-64051A7CF7FB}" presName="rootComposite" presStyleCnt="0"/>
      <dgm:spPr/>
    </dgm:pt>
    <dgm:pt modelId="{7B45A2F8-A01B-47AF-88CE-176CF490C16A}" type="pres">
      <dgm:prSet presAssocID="{BD1A915D-460D-4BB9-99A6-64051A7CF7FB}" presName="rootText" presStyleLbl="node3" presStyleIdx="25" presStyleCnt="30">
        <dgm:presLayoutVars>
          <dgm:chPref val="3"/>
        </dgm:presLayoutVars>
      </dgm:prSet>
      <dgm:spPr/>
    </dgm:pt>
    <dgm:pt modelId="{2C47D2D0-A860-4D1C-87BD-82BD3CCB7849}" type="pres">
      <dgm:prSet presAssocID="{BD1A915D-460D-4BB9-99A6-64051A7CF7FB}" presName="rootConnector" presStyleLbl="node3" presStyleIdx="25" presStyleCnt="30"/>
      <dgm:spPr/>
    </dgm:pt>
    <dgm:pt modelId="{BB5E97C8-60AE-4E83-9101-A804CC166C12}" type="pres">
      <dgm:prSet presAssocID="{BD1A915D-460D-4BB9-99A6-64051A7CF7FB}" presName="hierChild4" presStyleCnt="0"/>
      <dgm:spPr/>
    </dgm:pt>
    <dgm:pt modelId="{F36FF1A8-9966-4DCF-9337-B93E0AFC1952}" type="pres">
      <dgm:prSet presAssocID="{BD1A915D-460D-4BB9-99A6-64051A7CF7FB}" presName="hierChild5" presStyleCnt="0"/>
      <dgm:spPr/>
    </dgm:pt>
    <dgm:pt modelId="{66D10EC2-A2AE-4FE0-95F2-20A8B2BE4A01}" type="pres">
      <dgm:prSet presAssocID="{71EFAD5E-3EE5-4656-8DB5-001C9A65FEEC}" presName="Name37" presStyleLbl="parChTrans1D3" presStyleIdx="26" presStyleCnt="30"/>
      <dgm:spPr/>
    </dgm:pt>
    <dgm:pt modelId="{509229D1-7A11-4CCD-8A69-95B9580B0496}" type="pres">
      <dgm:prSet presAssocID="{15866973-8390-4CD5-B981-29C5AA4C92AD}" presName="hierRoot2" presStyleCnt="0">
        <dgm:presLayoutVars>
          <dgm:hierBranch val="init"/>
        </dgm:presLayoutVars>
      </dgm:prSet>
      <dgm:spPr/>
    </dgm:pt>
    <dgm:pt modelId="{8BDBE632-29A3-43C0-B1E2-6EAE104CC48F}" type="pres">
      <dgm:prSet presAssocID="{15866973-8390-4CD5-B981-29C5AA4C92AD}" presName="rootComposite" presStyleCnt="0"/>
      <dgm:spPr/>
    </dgm:pt>
    <dgm:pt modelId="{FD21F961-3195-41CA-9CBD-FFC20EF368DD}" type="pres">
      <dgm:prSet presAssocID="{15866973-8390-4CD5-B981-29C5AA4C92AD}" presName="rootText" presStyleLbl="node3" presStyleIdx="26" presStyleCnt="30">
        <dgm:presLayoutVars>
          <dgm:chPref val="3"/>
        </dgm:presLayoutVars>
      </dgm:prSet>
      <dgm:spPr/>
    </dgm:pt>
    <dgm:pt modelId="{C717CB3A-8A0C-4297-9514-D706CCB54AFA}" type="pres">
      <dgm:prSet presAssocID="{15866973-8390-4CD5-B981-29C5AA4C92AD}" presName="rootConnector" presStyleLbl="node3" presStyleIdx="26" presStyleCnt="30"/>
      <dgm:spPr/>
    </dgm:pt>
    <dgm:pt modelId="{9F914C43-5ED1-4F0C-A594-24D5845E4E4F}" type="pres">
      <dgm:prSet presAssocID="{15866973-8390-4CD5-B981-29C5AA4C92AD}" presName="hierChild4" presStyleCnt="0"/>
      <dgm:spPr/>
    </dgm:pt>
    <dgm:pt modelId="{59AB4D58-3F22-439C-A869-F79639F6868E}" type="pres">
      <dgm:prSet presAssocID="{15866973-8390-4CD5-B981-29C5AA4C92AD}" presName="hierChild5" presStyleCnt="0"/>
      <dgm:spPr/>
    </dgm:pt>
    <dgm:pt modelId="{943E2547-AB0C-42AF-8DCA-6A5D39AE841D}" type="pres">
      <dgm:prSet presAssocID="{F0C0C3B5-E517-4635-8F25-6BC6662F35A9}" presName="Name37" presStyleLbl="parChTrans1D3" presStyleIdx="27" presStyleCnt="30"/>
      <dgm:spPr/>
    </dgm:pt>
    <dgm:pt modelId="{BC999B79-1545-4583-83B1-165144D93496}" type="pres">
      <dgm:prSet presAssocID="{1C3BC1FB-EC2B-4180-97BA-7C79DCDB00A9}" presName="hierRoot2" presStyleCnt="0">
        <dgm:presLayoutVars>
          <dgm:hierBranch val="init"/>
        </dgm:presLayoutVars>
      </dgm:prSet>
      <dgm:spPr/>
    </dgm:pt>
    <dgm:pt modelId="{B708AE80-7698-436E-9EB2-E65617860E61}" type="pres">
      <dgm:prSet presAssocID="{1C3BC1FB-EC2B-4180-97BA-7C79DCDB00A9}" presName="rootComposite" presStyleCnt="0"/>
      <dgm:spPr/>
    </dgm:pt>
    <dgm:pt modelId="{33C46851-0EDE-4958-8120-7653466A9E31}" type="pres">
      <dgm:prSet presAssocID="{1C3BC1FB-EC2B-4180-97BA-7C79DCDB00A9}" presName="rootText" presStyleLbl="node3" presStyleIdx="27" presStyleCnt="30">
        <dgm:presLayoutVars>
          <dgm:chPref val="3"/>
        </dgm:presLayoutVars>
      </dgm:prSet>
      <dgm:spPr/>
    </dgm:pt>
    <dgm:pt modelId="{F2F3D720-359C-4F27-97BB-0D5F38D439AC}" type="pres">
      <dgm:prSet presAssocID="{1C3BC1FB-EC2B-4180-97BA-7C79DCDB00A9}" presName="rootConnector" presStyleLbl="node3" presStyleIdx="27" presStyleCnt="30"/>
      <dgm:spPr/>
    </dgm:pt>
    <dgm:pt modelId="{B7896C84-062D-4CB9-A464-497706EBD78F}" type="pres">
      <dgm:prSet presAssocID="{1C3BC1FB-EC2B-4180-97BA-7C79DCDB00A9}" presName="hierChild4" presStyleCnt="0"/>
      <dgm:spPr/>
    </dgm:pt>
    <dgm:pt modelId="{D6B4E059-BEDE-4BC4-956A-72C8938CA1B5}" type="pres">
      <dgm:prSet presAssocID="{1C3BC1FB-EC2B-4180-97BA-7C79DCDB00A9}" presName="hierChild5" presStyleCnt="0"/>
      <dgm:spPr/>
    </dgm:pt>
    <dgm:pt modelId="{F0168AD5-D5AA-4259-B1B6-EFDF46CAB633}" type="pres">
      <dgm:prSet presAssocID="{8089E239-CF8A-429D-BB50-277F8E1ACDB6}" presName="Name37" presStyleLbl="parChTrans1D3" presStyleIdx="28" presStyleCnt="30"/>
      <dgm:spPr/>
    </dgm:pt>
    <dgm:pt modelId="{F1354945-277C-42B5-8687-67B7F742D5B8}" type="pres">
      <dgm:prSet presAssocID="{58B23146-37C8-460D-914E-1E79FC9DC770}" presName="hierRoot2" presStyleCnt="0">
        <dgm:presLayoutVars>
          <dgm:hierBranch val="init"/>
        </dgm:presLayoutVars>
      </dgm:prSet>
      <dgm:spPr/>
    </dgm:pt>
    <dgm:pt modelId="{D8623439-56E6-418F-A9CB-5E6580F7A7D2}" type="pres">
      <dgm:prSet presAssocID="{58B23146-37C8-460D-914E-1E79FC9DC770}" presName="rootComposite" presStyleCnt="0"/>
      <dgm:spPr/>
    </dgm:pt>
    <dgm:pt modelId="{0CB7B8DB-1306-4A10-8B0D-A98965E78E23}" type="pres">
      <dgm:prSet presAssocID="{58B23146-37C8-460D-914E-1E79FC9DC770}" presName="rootText" presStyleLbl="node3" presStyleIdx="28" presStyleCnt="30">
        <dgm:presLayoutVars>
          <dgm:chPref val="3"/>
        </dgm:presLayoutVars>
      </dgm:prSet>
      <dgm:spPr/>
    </dgm:pt>
    <dgm:pt modelId="{A9C9EE91-F550-4915-B541-B703B107D6AE}" type="pres">
      <dgm:prSet presAssocID="{58B23146-37C8-460D-914E-1E79FC9DC770}" presName="rootConnector" presStyleLbl="node3" presStyleIdx="28" presStyleCnt="30"/>
      <dgm:spPr/>
    </dgm:pt>
    <dgm:pt modelId="{6AAA494A-CDC9-48C8-942A-E15411631FA7}" type="pres">
      <dgm:prSet presAssocID="{58B23146-37C8-460D-914E-1E79FC9DC770}" presName="hierChild4" presStyleCnt="0"/>
      <dgm:spPr/>
    </dgm:pt>
    <dgm:pt modelId="{A595F84E-6995-4CE5-B875-319D29B780EE}" type="pres">
      <dgm:prSet presAssocID="{58B23146-37C8-460D-914E-1E79FC9DC770}" presName="hierChild5" presStyleCnt="0"/>
      <dgm:spPr/>
    </dgm:pt>
    <dgm:pt modelId="{149ACE78-55B9-4550-B76B-7BC96BFC7171}" type="pres">
      <dgm:prSet presAssocID="{D9E547F3-F649-4577-B1CE-4F2A56AA484A}" presName="Name37" presStyleLbl="parChTrans1D3" presStyleIdx="29" presStyleCnt="30"/>
      <dgm:spPr/>
    </dgm:pt>
    <dgm:pt modelId="{299336F4-E2B8-4A37-9CBF-2EC7DC994AFC}" type="pres">
      <dgm:prSet presAssocID="{EC24F691-2E4D-4B68-B748-198BF22A5E34}" presName="hierRoot2" presStyleCnt="0">
        <dgm:presLayoutVars>
          <dgm:hierBranch val="init"/>
        </dgm:presLayoutVars>
      </dgm:prSet>
      <dgm:spPr/>
    </dgm:pt>
    <dgm:pt modelId="{26ED4D1F-15A9-4381-8D2B-214A07782D54}" type="pres">
      <dgm:prSet presAssocID="{EC24F691-2E4D-4B68-B748-198BF22A5E34}" presName="rootComposite" presStyleCnt="0"/>
      <dgm:spPr/>
    </dgm:pt>
    <dgm:pt modelId="{A8CD5393-EC06-431A-AD05-AFB23AE5BAAF}" type="pres">
      <dgm:prSet presAssocID="{EC24F691-2E4D-4B68-B748-198BF22A5E34}" presName="rootText" presStyleLbl="node3" presStyleIdx="29" presStyleCnt="30">
        <dgm:presLayoutVars>
          <dgm:chPref val="3"/>
        </dgm:presLayoutVars>
      </dgm:prSet>
      <dgm:spPr/>
    </dgm:pt>
    <dgm:pt modelId="{9F66C470-E7DB-48C7-8438-1F20FF3A616E}" type="pres">
      <dgm:prSet presAssocID="{EC24F691-2E4D-4B68-B748-198BF22A5E34}" presName="rootConnector" presStyleLbl="node3" presStyleIdx="29" presStyleCnt="30"/>
      <dgm:spPr/>
    </dgm:pt>
    <dgm:pt modelId="{DA79DD6A-7051-4FF0-B94F-178F5A5A9F86}" type="pres">
      <dgm:prSet presAssocID="{EC24F691-2E4D-4B68-B748-198BF22A5E34}" presName="hierChild4" presStyleCnt="0"/>
      <dgm:spPr/>
    </dgm:pt>
    <dgm:pt modelId="{21CAFACA-AC23-4478-9622-E3DA2F621F6A}" type="pres">
      <dgm:prSet presAssocID="{EC24F691-2E4D-4B68-B748-198BF22A5E34}" presName="hierChild5" presStyleCnt="0"/>
      <dgm:spPr/>
    </dgm:pt>
    <dgm:pt modelId="{55D8629F-4DE2-4D9E-9E5A-A2E9A7DF297E}" type="pres">
      <dgm:prSet presAssocID="{BC3E6CFE-1B78-431E-9524-7F3060B29FFF}" presName="hierChild5" presStyleCnt="0"/>
      <dgm:spPr/>
    </dgm:pt>
    <dgm:pt modelId="{41CDBB69-D422-4879-8AB5-FE97984EFFB5}" type="pres">
      <dgm:prSet presAssocID="{70A72BEB-172C-4AFC-9DFA-DCFD7EC66223}" presName="hierChild3" presStyleCnt="0"/>
      <dgm:spPr/>
    </dgm:pt>
  </dgm:ptLst>
  <dgm:cxnLst>
    <dgm:cxn modelId="{E257B800-D18B-49E6-996F-BB086F56E726}" type="presOf" srcId="{02D5F3E6-F97C-4ABE-9F1E-BA6630539F26}" destId="{18B047C3-40A9-423C-AF6C-766D09DC327A}" srcOrd="0" destOrd="0" presId="urn:microsoft.com/office/officeart/2005/8/layout/orgChart1"/>
    <dgm:cxn modelId="{5B468201-0467-4E5F-A2FC-1CA9565C7E48}" type="presOf" srcId="{6938664A-4FD0-4EB7-B816-78F4D1219B3E}" destId="{4B09B5F2-C1A4-4A52-A48F-98B5BA418BC1}" srcOrd="1" destOrd="0" presId="urn:microsoft.com/office/officeart/2005/8/layout/orgChart1"/>
    <dgm:cxn modelId="{7CD9E002-8EB7-47E1-A801-8C3B216296A9}" type="presOf" srcId="{CF776177-8B6E-4329-B229-70D692483C0B}" destId="{593ED79C-F56B-4EB3-BFB8-80973EB73B52}" srcOrd="0" destOrd="0" presId="urn:microsoft.com/office/officeart/2005/8/layout/orgChart1"/>
    <dgm:cxn modelId="{C3998E03-7EE9-40B1-9865-FA9C7AA3B091}" type="presOf" srcId="{70A72BEB-172C-4AFC-9DFA-DCFD7EC66223}" destId="{B3AFACC2-1E43-4D73-A156-4BD21745619D}" srcOrd="0" destOrd="0" presId="urn:microsoft.com/office/officeart/2005/8/layout/orgChart1"/>
    <dgm:cxn modelId="{AC41B303-F3ED-431E-8949-31CDAAFA388F}" type="presOf" srcId="{03598EA7-3DC6-4F0A-93C1-96F809E7ED70}" destId="{A8461A71-5F7F-457B-962A-166BCC982CBC}" srcOrd="1" destOrd="0" presId="urn:microsoft.com/office/officeart/2005/8/layout/orgChart1"/>
    <dgm:cxn modelId="{0439D204-346C-4D1B-94E8-711EAE6F348E}" type="presOf" srcId="{2003A392-ACA8-4F4A-AA7F-96D57C9F2CEE}" destId="{BB42A74A-4652-45FC-962E-13BCF0F18A87}" srcOrd="0" destOrd="0" presId="urn:microsoft.com/office/officeart/2005/8/layout/orgChart1"/>
    <dgm:cxn modelId="{E154F504-3ED5-4C6E-B2CE-68F4C95DC007}" srcId="{DB31D670-AC59-4906-BAB5-904DBA3DB626}" destId="{AD643B57-DC8A-4D9B-91C8-29CA66391749}" srcOrd="2" destOrd="0" parTransId="{BBB1C724-FD94-415B-B672-7309358F984E}" sibTransId="{4A974338-2E2E-40BA-B872-214965F12C29}"/>
    <dgm:cxn modelId="{ECC46905-2B4A-4F89-BD66-DF840ADE8C04}" type="presOf" srcId="{68B0A4F8-D457-494A-806E-B5EA1EF4EF17}" destId="{189D872D-93C9-4756-9523-82781972EC3B}" srcOrd="0" destOrd="0" presId="urn:microsoft.com/office/officeart/2005/8/layout/orgChart1"/>
    <dgm:cxn modelId="{6275C905-3014-4A35-A953-E0046A3E9111}" srcId="{DAAA0CB4-8590-4152-A7DE-73B034BCCEF4}" destId="{70A72BEB-172C-4AFC-9DFA-DCFD7EC66223}" srcOrd="0" destOrd="0" parTransId="{BEC763D4-4C2D-49A6-BE6C-9C585D9260BC}" sibTransId="{69704FB7-E55B-4EE7-BD28-9A2DBAFD5CA8}"/>
    <dgm:cxn modelId="{04EC5F07-8FDB-4965-B25A-DFFD36F073D5}" srcId="{70A72BEB-172C-4AFC-9DFA-DCFD7EC66223}" destId="{828EE09A-FDDF-40CB-A296-B87D2E126EB4}" srcOrd="2" destOrd="0" parTransId="{CE59FD0F-D93A-4825-A9D8-D203EAE85856}" sibTransId="{99F0C54B-9E6A-43E4-9D02-6D1D6B0A367A}"/>
    <dgm:cxn modelId="{0A89EF08-4828-4524-9458-CC9596051C1C}" srcId="{5AF3C310-8461-4109-8192-9576965CF84B}" destId="{A2EF6E2C-354E-474F-AAE9-AC62E84C02EA}" srcOrd="2" destOrd="0" parTransId="{10BA4A13-8818-486F-AAF5-78DE85B05157}" sibTransId="{A29782D3-A7D6-495A-9731-E09A7A532862}"/>
    <dgm:cxn modelId="{95E6FC08-1729-4A7F-92E5-578E2E2CEA08}" type="presOf" srcId="{B451BABD-7CFC-4ACE-88A3-9A3A9B461E98}" destId="{A5DAD326-15DA-40D4-94F8-A3E84DB31E5E}" srcOrd="0" destOrd="0" presId="urn:microsoft.com/office/officeart/2005/8/layout/orgChart1"/>
    <dgm:cxn modelId="{66F22C09-7CF7-4B9D-9622-AFFA3055EDD7}" type="presOf" srcId="{60CFDA39-464C-4271-8074-6225B3CC8D35}" destId="{D0950859-F2D8-4098-BC62-3571E49F750E}" srcOrd="0" destOrd="0" presId="urn:microsoft.com/office/officeart/2005/8/layout/orgChart1"/>
    <dgm:cxn modelId="{83517B09-866B-4FC9-BCED-0FB24CB5AB95}" type="presOf" srcId="{1CC2CEE3-03BE-41B0-A29A-965C26C51955}" destId="{958E9A95-1AD5-45FC-8B91-A2BD63833C1F}" srcOrd="1" destOrd="0" presId="urn:microsoft.com/office/officeart/2005/8/layout/orgChart1"/>
    <dgm:cxn modelId="{EBCD460A-7330-4D20-8DFD-A6B760F1E673}" type="presOf" srcId="{28B74168-BC9B-4BDB-80FF-61AB0EDF5D51}" destId="{77DF401E-54C0-4254-BE67-3643E3A8DA7A}" srcOrd="1" destOrd="0" presId="urn:microsoft.com/office/officeart/2005/8/layout/orgChart1"/>
    <dgm:cxn modelId="{CA3B760A-1019-461F-AE93-E0C6502AA449}" srcId="{5AF3C310-8461-4109-8192-9576965CF84B}" destId="{230B848F-0254-44F7-AFBB-8A1239624CEC}" srcOrd="1" destOrd="0" parTransId="{371F365D-2C0D-4E9E-BBBD-2F31344970FC}" sibTransId="{8F4997B9-04BC-4E01-B74A-963D8938C181}"/>
    <dgm:cxn modelId="{52DF7B0A-245A-4CCC-9F4E-201D545CE4A9}" type="presOf" srcId="{CE783C98-5E42-4494-9B75-3A1C42D205BC}" destId="{0FA7F44D-27BC-4434-B060-2F047832920A}" srcOrd="1" destOrd="0" presId="urn:microsoft.com/office/officeart/2005/8/layout/orgChart1"/>
    <dgm:cxn modelId="{860DCE0A-484A-48C3-A6E4-3CEDDFE99660}" type="presOf" srcId="{CDA56070-305A-44E9-9EC8-EDEE378159C0}" destId="{6C834538-37BE-4634-854C-D954E7D20E43}" srcOrd="0" destOrd="0" presId="urn:microsoft.com/office/officeart/2005/8/layout/orgChart1"/>
    <dgm:cxn modelId="{D2D1180C-B772-4DD2-BD29-640517101BBB}" srcId="{BC3E6CFE-1B78-431E-9524-7F3060B29FFF}" destId="{1C3BC1FB-EC2B-4180-97BA-7C79DCDB00A9}" srcOrd="3" destOrd="0" parTransId="{F0C0C3B5-E517-4635-8F25-6BC6662F35A9}" sibTransId="{5F2F81CE-6996-4A47-ADE3-4E90B7F05473}"/>
    <dgm:cxn modelId="{2DAA160D-3CB4-4DEE-A3A3-3D6DEE1945B2}" type="presOf" srcId="{289D279D-74E1-4E1A-BE84-9BB1581951F6}" destId="{1F2D8521-DD9F-40D3-BEBA-A0E61FAA695E}" srcOrd="0" destOrd="0" presId="urn:microsoft.com/office/officeart/2005/8/layout/orgChart1"/>
    <dgm:cxn modelId="{266DB40D-7197-40A1-B8F0-895756AAA3B5}" srcId="{ACF08056-C51F-4D9F-ADE0-1B857D549771}" destId="{CF776177-8B6E-4329-B229-70D692483C0B}" srcOrd="5" destOrd="0" parTransId="{2003A392-ACA8-4F4A-AA7F-96D57C9F2CEE}" sibTransId="{E0C05885-9FE4-492B-A806-69381FE5D243}"/>
    <dgm:cxn modelId="{A8112211-685A-452F-8677-CA205E739565}" type="presOf" srcId="{1CE8FA34-8A75-43F4-92EA-BA39D9DC7429}" destId="{C11230A0-C890-4764-8040-8BD1ABC97986}" srcOrd="0" destOrd="0" presId="urn:microsoft.com/office/officeart/2005/8/layout/orgChart1"/>
    <dgm:cxn modelId="{FE96C614-97C8-461F-8F9F-15955D00AC9E}" type="presOf" srcId="{DF80501D-055C-4B4B-8D9A-B564A0F2E1F4}" destId="{1F7E20A8-2106-4E12-9822-B3AA01E1616A}" srcOrd="0" destOrd="0" presId="urn:microsoft.com/office/officeart/2005/8/layout/orgChart1"/>
    <dgm:cxn modelId="{6D856716-BA36-42AE-A2B6-C35CF357C032}" type="presOf" srcId="{EC24F691-2E4D-4B68-B748-198BF22A5E34}" destId="{9F66C470-E7DB-48C7-8438-1F20FF3A616E}" srcOrd="1" destOrd="0" presId="urn:microsoft.com/office/officeart/2005/8/layout/orgChart1"/>
    <dgm:cxn modelId="{9A645517-02DB-43DA-96E2-9BE0C79DF62C}" srcId="{70A72BEB-172C-4AFC-9DFA-DCFD7EC66223}" destId="{991D0118-1128-4CF1-966E-9E5456557F17}" srcOrd="3" destOrd="0" parTransId="{6D267826-39B0-4B98-B7C4-18D1A448CAB6}" sibTransId="{FA870486-F9C1-41D3-B685-D9BC975897BF}"/>
    <dgm:cxn modelId="{0E9AC81C-31D5-4651-AA42-20621A0EDC26}" type="presOf" srcId="{3E7A89D8-1542-4B39-A897-7791F946B358}" destId="{35BEE966-B01D-4952-A20D-5C78D76E695B}" srcOrd="1" destOrd="0" presId="urn:microsoft.com/office/officeart/2005/8/layout/orgChart1"/>
    <dgm:cxn modelId="{F7E03620-25A6-49AF-92B7-B754BD6C6FA1}" type="presOf" srcId="{70A72BEB-172C-4AFC-9DFA-DCFD7EC66223}" destId="{F167B442-4A6F-4551-BE4D-F9CE6F9C7FD2}" srcOrd="1" destOrd="0" presId="urn:microsoft.com/office/officeart/2005/8/layout/orgChart1"/>
    <dgm:cxn modelId="{85750024-F8AB-4C45-916B-F8DF00E7B8A1}" type="presOf" srcId="{1B61A685-F291-4AF0-BED7-134DA78EC667}" destId="{FAC16357-7014-4246-8108-632463F4377E}" srcOrd="0" destOrd="0" presId="urn:microsoft.com/office/officeart/2005/8/layout/orgChart1"/>
    <dgm:cxn modelId="{7917E129-B2DE-4964-A060-2B28974E9CB8}" srcId="{70A72BEB-172C-4AFC-9DFA-DCFD7EC66223}" destId="{ACF08056-C51F-4D9F-ADE0-1B857D549771}" srcOrd="0" destOrd="0" parTransId="{704EFD27-356E-44DF-BEBA-1A4B6197EAB5}" sibTransId="{C36CC11C-629B-4418-942E-48E38233DC69}"/>
    <dgm:cxn modelId="{3DEB1D2C-74BA-4916-B2E2-99F828106F84}" type="presOf" srcId="{C148CF0F-5F98-4E0F-A434-AE0B7DF061CF}" destId="{8A3B27CE-6239-4887-BDF1-7D8A28842A07}" srcOrd="1" destOrd="0" presId="urn:microsoft.com/office/officeart/2005/8/layout/orgChart1"/>
    <dgm:cxn modelId="{D415D830-8CCF-4C72-819F-2A9C0B1D6399}" type="presOf" srcId="{230B848F-0254-44F7-AFBB-8A1239624CEC}" destId="{653745AC-327A-40DC-8D7E-E6AE93B9DA8B}" srcOrd="1" destOrd="0" presId="urn:microsoft.com/office/officeart/2005/8/layout/orgChart1"/>
    <dgm:cxn modelId="{93202231-78CB-43A8-BF85-F303A7FBF570}" type="presOf" srcId="{ACF08056-C51F-4D9F-ADE0-1B857D549771}" destId="{69F3A3E0-F399-4F0F-8651-4C5E9E8FB677}" srcOrd="1" destOrd="0" presId="urn:microsoft.com/office/officeart/2005/8/layout/orgChart1"/>
    <dgm:cxn modelId="{3DDB2132-B98F-47E8-8D5C-45B11F88618C}" srcId="{5AF3C310-8461-4109-8192-9576965CF84B}" destId="{6F1E66C0-0ECC-49A6-91F5-DB0E0A421868}" srcOrd="3" destOrd="0" parTransId="{D7EC1236-A86D-46DE-AB7A-29B6AEAA09A0}" sibTransId="{63D4B77A-BB50-4E6C-931A-E809B6A05BC8}"/>
    <dgm:cxn modelId="{9900FA32-7CC7-424C-99B0-412B9FACCB35}" type="presOf" srcId="{58B23146-37C8-460D-914E-1E79FC9DC770}" destId="{0CB7B8DB-1306-4A10-8B0D-A98965E78E23}" srcOrd="0" destOrd="0" presId="urn:microsoft.com/office/officeart/2005/8/layout/orgChart1"/>
    <dgm:cxn modelId="{E7705233-F7A0-4E76-A16E-CDD7588CEBDA}" type="presOf" srcId="{230B848F-0254-44F7-AFBB-8A1239624CEC}" destId="{03C512C0-CAC9-4FE3-B539-B79E4C195380}" srcOrd="0" destOrd="0" presId="urn:microsoft.com/office/officeart/2005/8/layout/orgChart1"/>
    <dgm:cxn modelId="{04EF5B35-1648-45D1-8E53-D5A76521FA1A}" type="presOf" srcId="{03598EA7-3DC6-4F0A-93C1-96F809E7ED70}" destId="{8ED6D932-1976-42C7-8DC6-68506D0F7DBB}" srcOrd="0" destOrd="0" presId="urn:microsoft.com/office/officeart/2005/8/layout/orgChart1"/>
    <dgm:cxn modelId="{F6980236-39D6-462F-AB18-2D39BB6F18DF}" type="presOf" srcId="{612FF2AD-C3BB-4FBA-9AAC-37FB9AD20407}" destId="{A44EF57A-1BD5-442C-BF06-98DA5C2C65AD}" srcOrd="0" destOrd="0" presId="urn:microsoft.com/office/officeart/2005/8/layout/orgChart1"/>
    <dgm:cxn modelId="{89C2B939-2ECF-4193-BDD1-E85919461C47}" type="presOf" srcId="{47A6B0BF-5485-4A7E-9499-41F1A3CB6FE0}" destId="{91A8EF60-A83F-4F59-B876-8994434F5C9E}" srcOrd="0" destOrd="0" presId="urn:microsoft.com/office/officeart/2005/8/layout/orgChart1"/>
    <dgm:cxn modelId="{00EA043D-96C9-4A9D-8833-16D5F3E2A0FC}" type="presOf" srcId="{CE59FD0F-D93A-4825-A9D8-D203EAE85856}" destId="{43B646AD-B0B5-4D8D-9291-B363024B8C1B}" srcOrd="0" destOrd="0" presId="urn:microsoft.com/office/officeart/2005/8/layout/orgChart1"/>
    <dgm:cxn modelId="{719E583D-0DC6-4946-9C78-DCA7049D081D}" type="presOf" srcId="{CB9B4B33-8483-4ADE-8B38-27EEBC796580}" destId="{072A9718-BA4E-4562-9876-3D5947E6F59C}" srcOrd="0" destOrd="0" presId="urn:microsoft.com/office/officeart/2005/8/layout/orgChart1"/>
    <dgm:cxn modelId="{0464573F-A3B0-4BDF-BD55-2653111ED35D}" type="presOf" srcId="{C148CF0F-5F98-4E0F-A434-AE0B7DF061CF}" destId="{D728994C-6E7A-4D67-82FF-771D4F90ABCE}" srcOrd="0" destOrd="0" presId="urn:microsoft.com/office/officeart/2005/8/layout/orgChart1"/>
    <dgm:cxn modelId="{CF863E40-35F1-4FFB-9A56-F51CD9E25426}" srcId="{70A72BEB-172C-4AFC-9DFA-DCFD7EC66223}" destId="{BC3E6CFE-1B78-431E-9524-7F3060B29FFF}" srcOrd="5" destOrd="0" parTransId="{5B10A12B-FDE4-4D46-A176-E4AE200D3F9A}" sibTransId="{167C3C17-C88B-4753-9C07-DC1735215400}"/>
    <dgm:cxn modelId="{DE3A5840-59C0-4943-8F59-5D2F95841DD8}" srcId="{991D0118-1128-4CF1-966E-9E5456557F17}" destId="{03598EA7-3DC6-4F0A-93C1-96F809E7ED70}" srcOrd="0" destOrd="0" parTransId="{CB9B4B33-8483-4ADE-8B38-27EEBC796580}" sibTransId="{A3A008EF-F906-4FE4-9FFC-CE467E573CEF}"/>
    <dgm:cxn modelId="{F6C2D15B-33F4-4604-A913-97EE437A3EDD}" srcId="{ACF08056-C51F-4D9F-ADE0-1B857D549771}" destId="{3A0608D0-C173-4C7D-8409-FF1028218150}" srcOrd="0" destOrd="0" parTransId="{68B0A4F8-D457-494A-806E-B5EA1EF4EF17}" sibTransId="{C0B29929-46D0-4F7B-A602-2E733224483E}"/>
    <dgm:cxn modelId="{0400545D-2799-4554-BBBE-B405FF72B819}" type="presOf" srcId="{991D0118-1128-4CF1-966E-9E5456557F17}" destId="{752D41C0-3B2B-475F-9B50-A9DEF70F94B0}" srcOrd="0" destOrd="0" presId="urn:microsoft.com/office/officeart/2005/8/layout/orgChart1"/>
    <dgm:cxn modelId="{9E11ED5F-76D3-4644-8F56-6A3A08DD3FF8}" srcId="{991D0118-1128-4CF1-966E-9E5456557F17}" destId="{289D279D-74E1-4E1A-BE84-9BB1581951F6}" srcOrd="1" destOrd="0" parTransId="{255778A3-8CF2-45E2-A4CC-11F54CCC062C}" sibTransId="{D5BE026D-585C-4CFE-B1A0-C800F45019FE}"/>
    <dgm:cxn modelId="{9EB4D361-0AA2-47CC-B7DB-19BBD17F7CE5}" type="presOf" srcId="{7AFD3CF3-42EB-4B34-AB8F-6947E368477B}" destId="{DC81F021-FD41-4D99-BE8B-833B330787B4}" srcOrd="0" destOrd="0" presId="urn:microsoft.com/office/officeart/2005/8/layout/orgChart1"/>
    <dgm:cxn modelId="{F6584442-DA82-4070-B30A-46F8C5A278C2}" type="presOf" srcId="{71EFAD5E-3EE5-4656-8DB5-001C9A65FEEC}" destId="{66D10EC2-A2AE-4FE0-95F2-20A8B2BE4A01}" srcOrd="0" destOrd="0" presId="urn:microsoft.com/office/officeart/2005/8/layout/orgChart1"/>
    <dgm:cxn modelId="{9A287242-816A-4222-B7A8-C0CDFC5E4EE9}" type="presOf" srcId="{1CC2CEE3-03BE-41B0-A29A-965C26C51955}" destId="{3CE66580-7A84-465A-9690-A7BD8B87B6C2}" srcOrd="0" destOrd="0" presId="urn:microsoft.com/office/officeart/2005/8/layout/orgChart1"/>
    <dgm:cxn modelId="{1F3CD162-71B8-4C53-A04D-E7DA058BD009}" type="presOf" srcId="{371F365D-2C0D-4E9E-BBBD-2F31344970FC}" destId="{2C60DAE0-42D9-40BA-89C3-A9871DE20A93}" srcOrd="0" destOrd="0" presId="urn:microsoft.com/office/officeart/2005/8/layout/orgChart1"/>
    <dgm:cxn modelId="{41952A63-5B14-402A-BFE5-B4C7CD1320E7}" type="presOf" srcId="{58B23146-37C8-460D-914E-1E79FC9DC770}" destId="{A9C9EE91-F550-4915-B541-B703B107D6AE}" srcOrd="1" destOrd="0" presId="urn:microsoft.com/office/officeart/2005/8/layout/orgChart1"/>
    <dgm:cxn modelId="{4E501564-9D1F-4664-883F-29298C56D954}" srcId="{991D0118-1128-4CF1-966E-9E5456557F17}" destId="{656FAB0F-BCFE-4363-84AB-17EB118ACAF6}" srcOrd="3" destOrd="0" parTransId="{62605B62-0265-41FC-8FC1-B41D0FDA643F}" sibTransId="{E3A38E78-8FBF-460A-9499-9241776AB6D6}"/>
    <dgm:cxn modelId="{770E4D64-6350-4376-943E-4E8696B1C1A5}" type="presOf" srcId="{27776EB2-8E13-4677-AE66-9A2B4EF73222}" destId="{1FE1F47D-FA72-40DC-9A6D-5C2D98AE70B2}" srcOrd="0" destOrd="0" presId="urn:microsoft.com/office/officeart/2005/8/layout/orgChart1"/>
    <dgm:cxn modelId="{5023B944-3DBC-4669-8735-0788350714F2}" type="presOf" srcId="{5B10A12B-FDE4-4D46-A176-E4AE200D3F9A}" destId="{8A7F5354-A81F-41D7-8EB8-8DFBD018C317}" srcOrd="0" destOrd="0" presId="urn:microsoft.com/office/officeart/2005/8/layout/orgChart1"/>
    <dgm:cxn modelId="{13208A46-7941-4AE5-808B-01FD3DA43279}" type="presOf" srcId="{1B61A685-F291-4AF0-BED7-134DA78EC667}" destId="{DFAA2D2B-8F9A-463B-9FB6-3B6F88825478}" srcOrd="1" destOrd="0" presId="urn:microsoft.com/office/officeart/2005/8/layout/orgChart1"/>
    <dgm:cxn modelId="{300F9C67-4D41-42BD-B1BF-6A736D0C7DBA}" srcId="{ACF08056-C51F-4D9F-ADE0-1B857D549771}" destId="{3E7A89D8-1542-4B39-A897-7791F946B358}" srcOrd="7" destOrd="0" parTransId="{F348FF99-ED74-44F6-8361-989C5BAA5DDC}" sibTransId="{013F47F1-311C-481C-AABD-02247BFD361F}"/>
    <dgm:cxn modelId="{788DCC47-8F84-4BE3-AF9C-5BB094383F46}" srcId="{991D0118-1128-4CF1-966E-9E5456557F17}" destId="{28B74168-BC9B-4BDB-80FF-61AB0EDF5D51}" srcOrd="2" destOrd="0" parTransId="{DF80501D-055C-4B4B-8D9A-B564A0F2E1F4}" sibTransId="{7E4A03C1-876D-4B1B-A763-FE72DF01C5A4}"/>
    <dgm:cxn modelId="{FD4D8E68-2B66-4B4A-B360-DDA84D67568D}" type="presOf" srcId="{3E7A89D8-1542-4B39-A897-7791F946B358}" destId="{984F6DD2-8283-44FA-925F-4859A5B101B7}" srcOrd="0" destOrd="0" presId="urn:microsoft.com/office/officeart/2005/8/layout/orgChart1"/>
    <dgm:cxn modelId="{FC951849-6C79-418B-B6BC-FCBEEEC5D7A3}" type="presOf" srcId="{BC059C96-A795-4FC3-941E-A1A9D24617E1}" destId="{A9C1E526-ACE9-4DA6-AE35-EEC3F7527185}" srcOrd="1" destOrd="0" presId="urn:microsoft.com/office/officeart/2005/8/layout/orgChart1"/>
    <dgm:cxn modelId="{E6B45449-BF42-41C3-B148-FA4BF592FC34}" type="presOf" srcId="{704EFD27-356E-44DF-BEBA-1A4B6197EAB5}" destId="{F33AF803-7F75-4D6D-883F-EFA746BCB3B3}" srcOrd="0" destOrd="0" presId="urn:microsoft.com/office/officeart/2005/8/layout/orgChart1"/>
    <dgm:cxn modelId="{1E43044A-0CE0-4D7F-8895-AAB81B87AD5D}" type="presOf" srcId="{DB31D670-AC59-4906-BAB5-904DBA3DB626}" destId="{040F4359-7627-41BF-89D3-47D7DD10CE26}" srcOrd="1" destOrd="0" presId="urn:microsoft.com/office/officeart/2005/8/layout/orgChart1"/>
    <dgm:cxn modelId="{66F36D4A-DDA2-414B-9740-C4E0FC8E310A}" type="presOf" srcId="{EC24F691-2E4D-4B68-B748-198BF22A5E34}" destId="{A8CD5393-EC06-431A-AD05-AFB23AE5BAAF}" srcOrd="0" destOrd="0" presId="urn:microsoft.com/office/officeart/2005/8/layout/orgChart1"/>
    <dgm:cxn modelId="{27B3CF6A-F76F-4756-BCE8-B155E33CBCA5}" type="presOf" srcId="{28B74168-BC9B-4BDB-80FF-61AB0EDF5D51}" destId="{AFAD1948-E573-4CB9-BDC3-CEDC667683FC}" srcOrd="0" destOrd="0" presId="urn:microsoft.com/office/officeart/2005/8/layout/orgChart1"/>
    <dgm:cxn modelId="{119D166C-1C12-4D4F-B074-F7C3601FA349}" type="presOf" srcId="{46CC3A79-5C57-4FD8-9ECB-0B55945422C2}" destId="{DF2BD91C-BB74-4D0C-B614-502CCC3D4AD5}" srcOrd="0" destOrd="0" presId="urn:microsoft.com/office/officeart/2005/8/layout/orgChart1"/>
    <dgm:cxn modelId="{D7CAAC6C-FD00-47CE-8DC3-6DE120ECB0E1}" srcId="{BC3E6CFE-1B78-431E-9524-7F3060B29FFF}" destId="{EC24F691-2E4D-4B68-B748-198BF22A5E34}" srcOrd="5" destOrd="0" parTransId="{D9E547F3-F649-4577-B1CE-4F2A56AA484A}" sibTransId="{8E7D4CA6-115A-46D0-AA25-535E01D009E3}"/>
    <dgm:cxn modelId="{7850A76D-DCB4-4CE9-8B9D-89E7DD30D5FB}" type="presOf" srcId="{D9E547F3-F649-4577-B1CE-4F2A56AA484A}" destId="{149ACE78-55B9-4550-B76B-7BC96BFC7171}" srcOrd="0" destOrd="0" presId="urn:microsoft.com/office/officeart/2005/8/layout/orgChart1"/>
    <dgm:cxn modelId="{A793A76D-DA50-422A-8F3F-52CCFA5A785D}" type="presOf" srcId="{9E4826CD-EBEE-4872-A82F-4A144D6E52D5}" destId="{3161279B-516E-4A9D-842C-7A7D63A405AA}" srcOrd="0" destOrd="0" presId="urn:microsoft.com/office/officeart/2005/8/layout/orgChart1"/>
    <dgm:cxn modelId="{C01C964E-55C1-4151-B441-0F3A8C381081}" type="presOf" srcId="{DAAA0CB4-8590-4152-A7DE-73B034BCCEF4}" destId="{54BCF944-DB17-4844-B271-F9ACD96B7442}" srcOrd="0" destOrd="0" presId="urn:microsoft.com/office/officeart/2005/8/layout/orgChart1"/>
    <dgm:cxn modelId="{434ADC51-7EB6-4C61-824F-59783766F52C}" type="presOf" srcId="{86E519CF-7FF0-4DFE-8767-690F6989A494}" destId="{C1B2F183-3FEF-4DE5-94AD-5051186F7CB5}" srcOrd="0" destOrd="0" presId="urn:microsoft.com/office/officeart/2005/8/layout/orgChart1"/>
    <dgm:cxn modelId="{B1CDE171-F2BA-4EC6-BC43-31FDDC3D223B}" type="presOf" srcId="{60CFDA39-464C-4271-8074-6225B3CC8D35}" destId="{4B62E5EF-FFDA-4D5B-ACF1-91F8D15E1B43}" srcOrd="1" destOrd="0" presId="urn:microsoft.com/office/officeart/2005/8/layout/orgChart1"/>
    <dgm:cxn modelId="{AF612455-3325-45B4-B8CB-F212013DFB8D}" srcId="{ACF08056-C51F-4D9F-ADE0-1B857D549771}" destId="{1CE8FA34-8A75-43F4-92EA-BA39D9DC7429}" srcOrd="2" destOrd="0" parTransId="{1BF51DFC-36E4-4B03-8E9D-4E156BB890E8}" sibTransId="{8D509F52-9183-4EDF-A86C-9EBB538F6CB9}"/>
    <dgm:cxn modelId="{88F49D55-DA80-4234-A429-343D4704452E}" srcId="{BC3E6CFE-1B78-431E-9524-7F3060B29FFF}" destId="{BD1A915D-460D-4BB9-99A6-64051A7CF7FB}" srcOrd="1" destOrd="0" parTransId="{B6CAEC97-6C06-42DA-BEEE-2A5A1638404F}" sibTransId="{F83483C8-A3F7-4283-924B-B7E52A5377AF}"/>
    <dgm:cxn modelId="{711E4256-3BF1-4E39-B581-02DBBA1E277D}" srcId="{ACF08056-C51F-4D9F-ADE0-1B857D549771}" destId="{46CC3A79-5C57-4FD8-9ECB-0B55945422C2}" srcOrd="6" destOrd="0" parTransId="{CFF02876-5EB3-4EE3-992C-29EEA7F1ACFC}" sibTransId="{B28C0FAC-C59F-466A-9A79-4759564AC564}"/>
    <dgm:cxn modelId="{FA758176-5D51-442E-A635-A785B308A0F2}" type="presOf" srcId="{15866973-8390-4CD5-B981-29C5AA4C92AD}" destId="{C717CB3A-8A0C-4297-9514-D706CCB54AFA}" srcOrd="1" destOrd="0" presId="urn:microsoft.com/office/officeart/2005/8/layout/orgChart1"/>
    <dgm:cxn modelId="{4FD52757-E71F-40AB-9B7F-2C91964A7381}" srcId="{BC3E6CFE-1B78-431E-9524-7F3060B29FFF}" destId="{15866973-8390-4CD5-B981-29C5AA4C92AD}" srcOrd="2" destOrd="0" parTransId="{71EFAD5E-3EE5-4656-8DB5-001C9A65FEEC}" sibTransId="{9A0C2406-C7B8-4CC9-B5F2-402CD5BACD1C}"/>
    <dgm:cxn modelId="{3B6DA457-429C-495A-8547-392539A036DA}" type="presOf" srcId="{A85C421C-D9B8-4F4E-84DE-D5D3A455C741}" destId="{6BF3305E-5632-49DA-95D5-369D4E52EB62}" srcOrd="0" destOrd="0" presId="urn:microsoft.com/office/officeart/2005/8/layout/orgChart1"/>
    <dgm:cxn modelId="{BCCE107A-D51A-4877-B934-400207A27929}" type="presOf" srcId="{62605B62-0265-41FC-8FC1-B41D0FDA643F}" destId="{CA7F26F7-EFCC-4359-9BED-D5D3A1DC82E8}" srcOrd="0" destOrd="0" presId="urn:microsoft.com/office/officeart/2005/8/layout/orgChart1"/>
    <dgm:cxn modelId="{AF53757A-691F-4D7F-8574-96DBC9A5B540}" type="presOf" srcId="{CF776177-8B6E-4329-B229-70D692483C0B}" destId="{57E2848C-1566-4B1E-B3C3-109AD2C7D9DB}" srcOrd="1" destOrd="0" presId="urn:microsoft.com/office/officeart/2005/8/layout/orgChart1"/>
    <dgm:cxn modelId="{0D95F57C-53B1-4235-B4B5-E7BD0ABA5F48}" srcId="{5AF3C310-8461-4109-8192-9576965CF84B}" destId="{CE783C98-5E42-4494-9B75-3A1C42D205BC}" srcOrd="0" destOrd="0" parTransId="{B451BABD-7CFC-4ACE-88A3-9A3A9B461E98}" sibTransId="{C708874D-1614-45C1-9A35-C4F352412E8B}"/>
    <dgm:cxn modelId="{8180A37E-8E26-4B64-BE9F-1FD953776AE9}" type="presOf" srcId="{6938664A-4FD0-4EB7-B816-78F4D1219B3E}" destId="{0051D78D-B452-4184-8BDE-DE1EC08E6E50}" srcOrd="0" destOrd="0" presId="urn:microsoft.com/office/officeart/2005/8/layout/orgChart1"/>
    <dgm:cxn modelId="{1DAE487F-76F5-44C1-B399-4A10340918E4}" type="presOf" srcId="{8089E239-CF8A-429D-BB50-277F8E1ACDB6}" destId="{F0168AD5-D5AA-4259-B1B6-EFDF46CAB633}" srcOrd="0" destOrd="0" presId="urn:microsoft.com/office/officeart/2005/8/layout/orgChart1"/>
    <dgm:cxn modelId="{78376083-9CFF-4C81-87ED-CA1B5DCA6B0F}" type="presOf" srcId="{A15A15E8-836F-48C4-ADEA-F8144E6E243C}" destId="{4809BB3E-445E-42D5-AD59-07020319F9DF}" srcOrd="1" destOrd="0" presId="urn:microsoft.com/office/officeart/2005/8/layout/orgChart1"/>
    <dgm:cxn modelId="{94826E84-149F-4313-92C8-3858360FD47F}" type="presOf" srcId="{ACF08056-C51F-4D9F-ADE0-1B857D549771}" destId="{D5D0D84A-912B-4C98-A834-BF36A69D70A7}" srcOrd="0" destOrd="0" presId="urn:microsoft.com/office/officeart/2005/8/layout/orgChart1"/>
    <dgm:cxn modelId="{6F61A185-EAE3-4CE3-B4B6-EBDD98533B50}" type="presOf" srcId="{656FAB0F-BCFE-4363-84AB-17EB118ACAF6}" destId="{C7E452C7-BD18-4CE6-8688-879287112DBE}" srcOrd="0" destOrd="0" presId="urn:microsoft.com/office/officeart/2005/8/layout/orgChart1"/>
    <dgm:cxn modelId="{B46BED87-BC5F-43D4-9700-3FE7C7494CEB}" srcId="{ACF08056-C51F-4D9F-ADE0-1B857D549771}" destId="{86E519CF-7FF0-4DFE-8767-690F6989A494}" srcOrd="4" destOrd="0" parTransId="{71D83A5A-0258-470B-BE02-19CCE458831F}" sibTransId="{9C71DF72-5D13-44B0-AA39-DB62B810C9DA}"/>
    <dgm:cxn modelId="{FCF1B088-141B-47B6-9ABB-8A381DBDAF52}" type="presOf" srcId="{3A0608D0-C173-4C7D-8409-FF1028218150}" destId="{AC70BB9A-44E1-4B07-ABBA-BAD4616863DA}" srcOrd="1" destOrd="0" presId="urn:microsoft.com/office/officeart/2005/8/layout/orgChart1"/>
    <dgm:cxn modelId="{6FCBF98A-1E3A-46DC-AE10-7CA5630C4828}" srcId="{BC3E6CFE-1B78-431E-9524-7F3060B29FFF}" destId="{BC059C96-A795-4FC3-941E-A1A9D24617E1}" srcOrd="0" destOrd="0" parTransId="{02D5F3E6-F97C-4ABE-9F1E-BA6630539F26}" sibTransId="{08A47EC3-36F1-4673-8D26-E5EED2AE8797}"/>
    <dgm:cxn modelId="{8A439C8D-F71C-4DDA-8A1D-9048BE1883E0}" type="presOf" srcId="{3A0608D0-C173-4C7D-8409-FF1028218150}" destId="{551E973A-D8AF-4F5F-BC7C-FCB4685E2061}" srcOrd="0" destOrd="0" presId="urn:microsoft.com/office/officeart/2005/8/layout/orgChart1"/>
    <dgm:cxn modelId="{5CE9D890-0D49-41D0-B60B-7837CFC0D686}" type="presOf" srcId="{289D279D-74E1-4E1A-BE84-9BB1581951F6}" destId="{0138497D-B5B7-44EC-91A4-9966FF739769}" srcOrd="1" destOrd="0" presId="urn:microsoft.com/office/officeart/2005/8/layout/orgChart1"/>
    <dgm:cxn modelId="{49B2AA91-C2A0-436E-A569-5ECE3C7D2DD4}" type="presOf" srcId="{5AF3C310-8461-4109-8192-9576965CF84B}" destId="{32C42C47-638B-4AFF-B910-2B5325277CF7}" srcOrd="1" destOrd="0" presId="urn:microsoft.com/office/officeart/2005/8/layout/orgChart1"/>
    <dgm:cxn modelId="{31533192-BFD2-4A8E-BA1D-3C9322DC5F8E}" type="presOf" srcId="{B0147B27-E45B-4D5B-9E33-BEBB67EB2C82}" destId="{A53AD4F7-1269-44E8-8161-3CD917FB0A7E}" srcOrd="1" destOrd="0" presId="urn:microsoft.com/office/officeart/2005/8/layout/orgChart1"/>
    <dgm:cxn modelId="{FC869A92-89D3-479B-8C4A-8B4F3257CD59}" srcId="{ACF08056-C51F-4D9F-ADE0-1B857D549771}" destId="{A15A15E8-836F-48C4-ADEA-F8144E6E243C}" srcOrd="1" destOrd="0" parTransId="{1576D0FB-9474-4965-991A-D3DEF372EDB8}" sibTransId="{D0A0919D-DE9A-44FB-901B-897140458158}"/>
    <dgm:cxn modelId="{4127F592-A8DD-4BD3-88FF-9DD478EDB3D4}" type="presOf" srcId="{CE783C98-5E42-4494-9B75-3A1C42D205BC}" destId="{8F3B4123-A714-4735-A83E-B3F3F10A15AD}" srcOrd="0" destOrd="0" presId="urn:microsoft.com/office/officeart/2005/8/layout/orgChart1"/>
    <dgm:cxn modelId="{06570793-C211-4426-952B-169A7AF2AECF}" type="presOf" srcId="{234D266C-6FD9-420D-9CA0-5783CBF0847C}" destId="{CB07B58C-C8E2-4DAD-A204-948F32F7A2FF}" srcOrd="1" destOrd="0" presId="urn:microsoft.com/office/officeart/2005/8/layout/orgChart1"/>
    <dgm:cxn modelId="{9F5D1A95-F1F0-44B5-A167-BF03BF46E385}" type="presOf" srcId="{234D266C-6FD9-420D-9CA0-5783CBF0847C}" destId="{523EE9D8-FA78-43E7-A05D-9D292CC33D67}" srcOrd="0" destOrd="0" presId="urn:microsoft.com/office/officeart/2005/8/layout/orgChart1"/>
    <dgm:cxn modelId="{57AD4896-328F-4FE1-A912-B06D7F2BAF3E}" type="presOf" srcId="{F0C0C3B5-E517-4635-8F25-6BC6662F35A9}" destId="{943E2547-AB0C-42AF-8DCA-6A5D39AE841D}" srcOrd="0" destOrd="0" presId="urn:microsoft.com/office/officeart/2005/8/layout/orgChart1"/>
    <dgm:cxn modelId="{ABAAE696-0EEF-4733-A74F-B0C591AD690A}" type="presOf" srcId="{1BF51DFC-36E4-4B03-8E9D-4E156BB890E8}" destId="{928F0233-CD6D-4934-9C03-60B888951643}" srcOrd="0" destOrd="0" presId="urn:microsoft.com/office/officeart/2005/8/layout/orgChart1"/>
    <dgm:cxn modelId="{37D92F97-6FF9-4714-A2DC-25D2C5EF5189}" type="presOf" srcId="{656FAB0F-BCFE-4363-84AB-17EB118ACAF6}" destId="{CC226F9F-50C6-4AAC-A1D9-15BF9E3D81F4}" srcOrd="1" destOrd="0" presId="urn:microsoft.com/office/officeart/2005/8/layout/orgChart1"/>
    <dgm:cxn modelId="{8A4A9598-47E4-45CB-83CE-0C716B552D4A}" type="presOf" srcId="{BD1A915D-460D-4BB9-99A6-64051A7CF7FB}" destId="{2C47D2D0-A860-4D1C-87BD-82BD3CCB7849}" srcOrd="1" destOrd="0" presId="urn:microsoft.com/office/officeart/2005/8/layout/orgChart1"/>
    <dgm:cxn modelId="{5BA44999-3C43-4887-A3D9-F8BA9938AAAE}" type="presOf" srcId="{BC3E6CFE-1B78-431E-9524-7F3060B29FFF}" destId="{C4847A6E-15E0-469E-B46F-1E2677FF1839}" srcOrd="0" destOrd="0" presId="urn:microsoft.com/office/officeart/2005/8/layout/orgChart1"/>
    <dgm:cxn modelId="{9669759A-EDAC-4CD1-9D8C-C16747D838E0}" type="presOf" srcId="{B6CAEC97-6C06-42DA-BEEE-2A5A1638404F}" destId="{C88BFF64-DCC4-4A9F-93C1-C6E8EA057DAC}" srcOrd="0" destOrd="0" presId="urn:microsoft.com/office/officeart/2005/8/layout/orgChart1"/>
    <dgm:cxn modelId="{305C679C-EC2A-4CD1-AD79-B1ADB26CA71F}" type="presOf" srcId="{1C3BC1FB-EC2B-4180-97BA-7C79DCDB00A9}" destId="{F2F3D720-359C-4F27-97BB-0D5F38D439AC}" srcOrd="1" destOrd="0" presId="urn:microsoft.com/office/officeart/2005/8/layout/orgChart1"/>
    <dgm:cxn modelId="{EA64C69D-EEB1-4176-84F2-B808CBEE1B9C}" type="presOf" srcId="{1576D0FB-9474-4965-991A-D3DEF372EDB8}" destId="{E31B758D-EA7F-43F1-B02B-55C743764062}" srcOrd="0" destOrd="0" presId="urn:microsoft.com/office/officeart/2005/8/layout/orgChart1"/>
    <dgm:cxn modelId="{88AFD9A1-5209-47EB-9300-640FD65383AF}" type="presOf" srcId="{255778A3-8CF2-45E2-A4CC-11F54CCC062C}" destId="{D62526D9-2EF0-44CD-9637-16BBB060BAD4}" srcOrd="0" destOrd="0" presId="urn:microsoft.com/office/officeart/2005/8/layout/orgChart1"/>
    <dgm:cxn modelId="{E43DD3A3-697E-49F2-9DB6-DE5219162582}" type="presOf" srcId="{BD1A915D-460D-4BB9-99A6-64051A7CF7FB}" destId="{7B45A2F8-A01B-47AF-88CE-176CF490C16A}" srcOrd="0" destOrd="0" presId="urn:microsoft.com/office/officeart/2005/8/layout/orgChart1"/>
    <dgm:cxn modelId="{FC5269A4-1668-4F3C-9D96-AE4B35D7B532}" srcId="{70A72BEB-172C-4AFC-9DFA-DCFD7EC66223}" destId="{DB31D670-AC59-4906-BAB5-904DBA3DB626}" srcOrd="1" destOrd="0" parTransId="{7AFD3CF3-42EB-4B34-AB8F-6947E368477B}" sibTransId="{14BDDCDC-415B-49EF-9EE4-89890AE800E9}"/>
    <dgm:cxn modelId="{55EF97A6-FCDE-4D88-AA38-B15510832EBE}" type="presOf" srcId="{5AF3C310-8461-4109-8192-9576965CF84B}" destId="{5762FCB0-FA6F-4CAC-B314-6A8C291EC184}" srcOrd="0" destOrd="0" presId="urn:microsoft.com/office/officeart/2005/8/layout/orgChart1"/>
    <dgm:cxn modelId="{43E19AA8-E264-45BB-B283-1AD38D0FAC33}" type="presOf" srcId="{46CC3A79-5C57-4FD8-9ECB-0B55945422C2}" destId="{2CEDF01C-01DF-4DED-99E2-57F20DDDA5E1}" srcOrd="1" destOrd="0" presId="urn:microsoft.com/office/officeart/2005/8/layout/orgChart1"/>
    <dgm:cxn modelId="{025EDAAC-C8F6-4DDF-BACE-8E96DE1F6304}" type="presOf" srcId="{3A4E8A84-E66B-4802-BEC2-7DED881D782E}" destId="{4B46325F-DB6A-4A80-A977-34574C919422}" srcOrd="0" destOrd="0" presId="urn:microsoft.com/office/officeart/2005/8/layout/orgChart1"/>
    <dgm:cxn modelId="{7E742BAE-8369-4D53-9D46-8C6B0EF74782}" type="presOf" srcId="{CFF02876-5EB3-4EE3-992C-29EEA7F1ACFC}" destId="{264DBA9A-72CC-4B67-B5DA-CC60050202C5}" srcOrd="0" destOrd="0" presId="urn:microsoft.com/office/officeart/2005/8/layout/orgChart1"/>
    <dgm:cxn modelId="{5493D9B2-A587-4388-8BA1-B6AE9E4289CB}" srcId="{ACF08056-C51F-4D9F-ADE0-1B857D549771}" destId="{6938664A-4FD0-4EB7-B816-78F4D1219B3E}" srcOrd="3" destOrd="0" parTransId="{CDA56070-305A-44E9-9EC8-EDEE378159C0}" sibTransId="{0943D167-E9FC-453E-B58F-16CFDC361E72}"/>
    <dgm:cxn modelId="{DE16FFB2-CE4E-4688-A966-44950749AD70}" srcId="{DB31D670-AC59-4906-BAB5-904DBA3DB626}" destId="{C42A3CE8-EF31-4795-AC57-88D7E8E3C01A}" srcOrd="1" destOrd="0" parTransId="{612FF2AD-C3BB-4FBA-9AAC-37FB9AD20407}" sibTransId="{476C626B-51FD-450F-82C3-669FFC078B1D}"/>
    <dgm:cxn modelId="{CC28BDB3-2B52-4904-A99E-73A03F280F49}" srcId="{991D0118-1128-4CF1-966E-9E5456557F17}" destId="{234D266C-6FD9-420D-9CA0-5783CBF0847C}" srcOrd="4" destOrd="0" parTransId="{3A4E8A84-E66B-4802-BEC2-7DED881D782E}" sibTransId="{4D3CDC42-3DB5-468F-B35D-2A6B7D25F03E}"/>
    <dgm:cxn modelId="{261CCFB3-E6CC-49D9-B6FF-0891EE04E252}" srcId="{828EE09A-FDDF-40CB-A296-B87D2E126EB4}" destId="{B0147B27-E45B-4D5B-9E33-BEBB67EB2C82}" srcOrd="1" destOrd="0" parTransId="{47A6B0BF-5485-4A7E-9499-41F1A3CB6FE0}" sibTransId="{5E44EE85-6C55-4A52-A70A-65D6A0247143}"/>
    <dgm:cxn modelId="{F9034BB5-6F12-40C2-BC36-672C7D78E5E0}" type="presOf" srcId="{86E519CF-7FF0-4DFE-8767-690F6989A494}" destId="{C3B96936-D2C5-481B-A291-26CA8173C528}" srcOrd="1" destOrd="0" presId="urn:microsoft.com/office/officeart/2005/8/layout/orgChart1"/>
    <dgm:cxn modelId="{C49600B6-65EA-4809-94A3-566C6EDD03A7}" type="presOf" srcId="{6F1E66C0-0ECC-49A6-91F5-DB0E0A421868}" destId="{1AA0D715-4695-4752-87B3-34CB1A0D85CE}" srcOrd="1" destOrd="0" presId="urn:microsoft.com/office/officeart/2005/8/layout/orgChart1"/>
    <dgm:cxn modelId="{885839B8-D3E4-450C-8023-6E9D9D21DC1B}" type="presOf" srcId="{C42A3CE8-EF31-4795-AC57-88D7E8E3C01A}" destId="{76D123BA-88AE-4155-B490-D4109FEA0AD9}" srcOrd="1" destOrd="0" presId="urn:microsoft.com/office/officeart/2005/8/layout/orgChart1"/>
    <dgm:cxn modelId="{27D21DBC-1C57-4547-AB44-C82475382122}" srcId="{828EE09A-FDDF-40CB-A296-B87D2E126EB4}" destId="{C148CF0F-5F98-4E0F-A434-AE0B7DF061CF}" srcOrd="0" destOrd="0" parTransId="{27776EB2-8E13-4677-AE66-9A2B4EF73222}" sibTransId="{599EAB61-BA5D-458E-9EA4-35F730634666}"/>
    <dgm:cxn modelId="{515659BC-8949-4DD1-B1B7-76B5D7C9CB08}" type="presOf" srcId="{FA768580-1FE0-48C9-81C4-B1D2CD6B5077}" destId="{F1E2AFCF-067F-4548-A9DD-23B15793AC92}" srcOrd="0" destOrd="0" presId="urn:microsoft.com/office/officeart/2005/8/layout/orgChart1"/>
    <dgm:cxn modelId="{ABA4C8BD-BC49-4C47-A1D0-AA7BCFD02677}" srcId="{BC3E6CFE-1B78-431E-9524-7F3060B29FFF}" destId="{58B23146-37C8-460D-914E-1E79FC9DC770}" srcOrd="4" destOrd="0" parTransId="{8089E239-CF8A-429D-BB50-277F8E1ACDB6}" sibTransId="{A080D9B2-7533-4718-8666-1F86C624CA6C}"/>
    <dgm:cxn modelId="{15B39BBE-3125-4650-8A77-DB55CFF3C26C}" type="presOf" srcId="{C42A3CE8-EF31-4795-AC57-88D7E8E3C01A}" destId="{6DB31DE7-D0F9-4FBA-AA7D-60551B443519}" srcOrd="0" destOrd="0" presId="urn:microsoft.com/office/officeart/2005/8/layout/orgChart1"/>
    <dgm:cxn modelId="{6F6360C4-8537-4A62-A7AE-3B7A25A1C7F9}" type="presOf" srcId="{991D0118-1128-4CF1-966E-9E5456557F17}" destId="{DB5504C8-6972-40FF-BDBF-759BFC6966A5}" srcOrd="1" destOrd="0" presId="urn:microsoft.com/office/officeart/2005/8/layout/orgChart1"/>
    <dgm:cxn modelId="{76AD81C5-AD6B-4B72-AEFA-5D6D2088C7F8}" type="presOf" srcId="{D7EC1236-A86D-46DE-AB7A-29B6AEAA09A0}" destId="{67349A17-E6C5-4DC2-97B2-1116485D8DC6}" srcOrd="0" destOrd="0" presId="urn:microsoft.com/office/officeart/2005/8/layout/orgChart1"/>
    <dgm:cxn modelId="{8760A9C5-B527-4D01-8CE3-938330258503}" type="presOf" srcId="{BC3E6CFE-1B78-431E-9524-7F3060B29FFF}" destId="{5434462F-D7B3-4623-83B9-8AD871E65A58}" srcOrd="1" destOrd="0" presId="urn:microsoft.com/office/officeart/2005/8/layout/orgChart1"/>
    <dgm:cxn modelId="{2C3D0AC6-A070-4A3D-8106-DC43F33FAE43}" type="presOf" srcId="{B0147B27-E45B-4D5B-9E33-BEBB67EB2C82}" destId="{4114E11B-8BFD-4525-94D9-58642B3B17E8}" srcOrd="0" destOrd="0" presId="urn:microsoft.com/office/officeart/2005/8/layout/orgChart1"/>
    <dgm:cxn modelId="{F47EC0CA-D39E-47BA-8FF7-1B85BA9CE182}" type="presOf" srcId="{AD643B57-DC8A-4D9B-91C8-29CA66391749}" destId="{159193B7-B736-4C8E-8F37-40657DC551C2}" srcOrd="1" destOrd="0" presId="urn:microsoft.com/office/officeart/2005/8/layout/orgChart1"/>
    <dgm:cxn modelId="{4B6DEACD-A566-4BB5-A7D0-4AADE8BA116E}" srcId="{DB31D670-AC59-4906-BAB5-904DBA3DB626}" destId="{1CC2CEE3-03BE-41B0-A29A-965C26C51955}" srcOrd="0" destOrd="0" parTransId="{FA768580-1FE0-48C9-81C4-B1D2CD6B5077}" sibTransId="{C75DCEB7-93C6-46E5-A562-06ABD515A62E}"/>
    <dgm:cxn modelId="{D9BCB9D9-FDDF-4003-B0A8-68C42218C6DC}" type="presOf" srcId="{193C0BB2-263E-46A8-BE18-27FE1E90C307}" destId="{4586CFEF-DC28-4D78-9D73-2B1FEEDB64EE}" srcOrd="0" destOrd="0" presId="urn:microsoft.com/office/officeart/2005/8/layout/orgChart1"/>
    <dgm:cxn modelId="{D86F05DC-9BE1-40ED-A953-9D04FC4B7335}" type="presOf" srcId="{828EE09A-FDDF-40CB-A296-B87D2E126EB4}" destId="{79D8C7A2-5D01-48DB-BD35-8E533C387E4B}" srcOrd="1" destOrd="0" presId="urn:microsoft.com/office/officeart/2005/8/layout/orgChart1"/>
    <dgm:cxn modelId="{A73FAFDE-CBC6-4FDC-A5CE-82193AF6FF80}" type="presOf" srcId="{6D267826-39B0-4B98-B7C4-18D1A448CAB6}" destId="{AD68E1BF-A12B-4B2C-8AF1-5FF92F40EA5A}" srcOrd="0" destOrd="0" presId="urn:microsoft.com/office/officeart/2005/8/layout/orgChart1"/>
    <dgm:cxn modelId="{76F5C1E1-4E5A-40A3-B9ED-8A362A2D2742}" type="presOf" srcId="{A2EF6E2C-354E-474F-AAE9-AC62E84C02EA}" destId="{9EB9CDE0-FDDF-4F48-986D-1487F4DDB17D}" srcOrd="0" destOrd="0" presId="urn:microsoft.com/office/officeart/2005/8/layout/orgChart1"/>
    <dgm:cxn modelId="{176FFDE6-AF1D-45C9-971D-E70046166FB1}" type="presOf" srcId="{BC059C96-A795-4FC3-941E-A1A9D24617E1}" destId="{094D7D6A-1A26-4937-83CF-B82BEAE4A894}" srcOrd="0" destOrd="0" presId="urn:microsoft.com/office/officeart/2005/8/layout/orgChart1"/>
    <dgm:cxn modelId="{736196E7-17FE-4F57-BD01-AED793753741}" type="presOf" srcId="{1C3BC1FB-EC2B-4180-97BA-7C79DCDB00A9}" destId="{33C46851-0EDE-4958-8120-7653466A9E31}" srcOrd="0" destOrd="0" presId="urn:microsoft.com/office/officeart/2005/8/layout/orgChart1"/>
    <dgm:cxn modelId="{77E683E8-25DD-4486-A7AC-17CBD4B809AB}" srcId="{5AF3C310-8461-4109-8192-9576965CF84B}" destId="{60CFDA39-464C-4271-8074-6225B3CC8D35}" srcOrd="4" destOrd="0" parTransId="{9E4826CD-EBEE-4872-A82F-4A144D6E52D5}" sibTransId="{FE337157-36DA-4B5C-9B5F-70AC7DFE77A0}"/>
    <dgm:cxn modelId="{B94788EB-DC32-4693-ADD8-940C3E557672}" type="presOf" srcId="{10BA4A13-8818-486F-AAF5-78DE85B05157}" destId="{0A2119D2-6A96-4847-89C2-82085BB36164}" srcOrd="0" destOrd="0" presId="urn:microsoft.com/office/officeart/2005/8/layout/orgChart1"/>
    <dgm:cxn modelId="{4CCD7AEE-22F4-4A4B-A60A-FFEACB408683}" type="presOf" srcId="{BBB1C724-FD94-415B-B672-7309358F984E}" destId="{A73B1C03-9909-4E13-B980-8C893E1DCA51}" srcOrd="0" destOrd="0" presId="urn:microsoft.com/office/officeart/2005/8/layout/orgChart1"/>
    <dgm:cxn modelId="{86B0BAF1-B9D5-448B-9079-CA83187E513E}" type="presOf" srcId="{71D83A5A-0258-470B-BE02-19CCE458831F}" destId="{7969636F-464D-4155-91EB-C456618C3F93}" srcOrd="0" destOrd="0" presId="urn:microsoft.com/office/officeart/2005/8/layout/orgChart1"/>
    <dgm:cxn modelId="{CDBE83F2-8342-4DA9-9C5F-5EC7C7493E6C}" type="presOf" srcId="{A15A15E8-836F-48C4-ADEA-F8144E6E243C}" destId="{0A1C70E5-05B0-4C6E-ACCF-5C463519DDF2}" srcOrd="0" destOrd="0" presId="urn:microsoft.com/office/officeart/2005/8/layout/orgChart1"/>
    <dgm:cxn modelId="{401C13F3-1954-41FD-82E6-51182162594E}" type="presOf" srcId="{F348FF99-ED74-44F6-8361-989C5BAA5DDC}" destId="{C428B69B-6656-4684-9D8E-326E0A4B20CF}" srcOrd="0" destOrd="0" presId="urn:microsoft.com/office/officeart/2005/8/layout/orgChart1"/>
    <dgm:cxn modelId="{0D687FF3-C410-4EE0-9A42-C2447E8A05C9}" type="presOf" srcId="{DB31D670-AC59-4906-BAB5-904DBA3DB626}" destId="{00457035-E6C6-44BB-AE4A-F19FE2D98DDD}" srcOrd="0" destOrd="0" presId="urn:microsoft.com/office/officeart/2005/8/layout/orgChart1"/>
    <dgm:cxn modelId="{B0A294F3-B3A3-44FA-9A86-8591C0429CAC}" type="presOf" srcId="{AD643B57-DC8A-4D9B-91C8-29CA66391749}" destId="{B57AA8FC-AB59-47E7-ACCB-2221E1345C7C}" srcOrd="0" destOrd="0" presId="urn:microsoft.com/office/officeart/2005/8/layout/orgChart1"/>
    <dgm:cxn modelId="{ED9866F7-49A3-4C09-9525-949897B46262}" type="presOf" srcId="{15866973-8390-4CD5-B981-29C5AA4C92AD}" destId="{FD21F961-3195-41CA-9CBD-FFC20EF368DD}" srcOrd="0" destOrd="0" presId="urn:microsoft.com/office/officeart/2005/8/layout/orgChart1"/>
    <dgm:cxn modelId="{E60A55F7-882A-48DA-9E41-0D6A31DF3132}" type="presOf" srcId="{1CE8FA34-8A75-43F4-92EA-BA39D9DC7429}" destId="{A1E7E2FB-824D-4B45-AA9E-EACA7E8915ED}" srcOrd="1" destOrd="0" presId="urn:microsoft.com/office/officeart/2005/8/layout/orgChart1"/>
    <dgm:cxn modelId="{58CAACF8-C7C7-4EE3-B995-66F6E05DB98E}" type="presOf" srcId="{828EE09A-FDDF-40CB-A296-B87D2E126EB4}" destId="{69ACA2CF-7973-4A3F-B195-12B32B1EB206}" srcOrd="0" destOrd="0" presId="urn:microsoft.com/office/officeart/2005/8/layout/orgChart1"/>
    <dgm:cxn modelId="{7AB494F9-779B-4414-98A5-59A77BEAF20F}" type="presOf" srcId="{6F1E66C0-0ECC-49A6-91F5-DB0E0A421868}" destId="{E9DA5A4E-B8D4-4B7B-9A8D-235EE06A0BD2}" srcOrd="0" destOrd="0" presId="urn:microsoft.com/office/officeart/2005/8/layout/orgChart1"/>
    <dgm:cxn modelId="{A42FCFF9-CD6D-48AB-BFC4-E6A9B728257E}" type="presOf" srcId="{A2EF6E2C-354E-474F-AAE9-AC62E84C02EA}" destId="{1CD46023-3883-4B24-AB65-62C7832EA043}" srcOrd="1" destOrd="0" presId="urn:microsoft.com/office/officeart/2005/8/layout/orgChart1"/>
    <dgm:cxn modelId="{C3EEDEF9-89AB-456C-BA60-B68183CB66E3}" srcId="{828EE09A-FDDF-40CB-A296-B87D2E126EB4}" destId="{1B61A685-F291-4AF0-BED7-134DA78EC667}" srcOrd="2" destOrd="0" parTransId="{193C0BB2-263E-46A8-BE18-27FE1E90C307}" sibTransId="{9C86D9BF-5791-4F25-A735-88FAD48079C2}"/>
    <dgm:cxn modelId="{C326B9FB-60F4-4DBE-BF7C-CF43A3D2080A}" srcId="{70A72BEB-172C-4AFC-9DFA-DCFD7EC66223}" destId="{5AF3C310-8461-4109-8192-9576965CF84B}" srcOrd="4" destOrd="0" parTransId="{A85C421C-D9B8-4F4E-84DE-D5D3A455C741}" sibTransId="{5E9DCC12-20AE-487A-AEDE-4BD8316948DC}"/>
    <dgm:cxn modelId="{705DA133-49F9-4F92-8465-A92E8DC0AA25}" type="presParOf" srcId="{54BCF944-DB17-4844-B271-F9ACD96B7442}" destId="{EAB640C9-E5B0-4F33-89ED-16854D4DFEF8}" srcOrd="0" destOrd="0" presId="urn:microsoft.com/office/officeart/2005/8/layout/orgChart1"/>
    <dgm:cxn modelId="{C051B03C-C863-49F2-9F02-7EF631163CA0}" type="presParOf" srcId="{EAB640C9-E5B0-4F33-89ED-16854D4DFEF8}" destId="{6CACA5DF-80F5-4C0D-9F3E-D28161CCBE5E}" srcOrd="0" destOrd="0" presId="urn:microsoft.com/office/officeart/2005/8/layout/orgChart1"/>
    <dgm:cxn modelId="{C751B0CB-66A9-4CDC-93DF-A5C8FA77EA07}" type="presParOf" srcId="{6CACA5DF-80F5-4C0D-9F3E-D28161CCBE5E}" destId="{B3AFACC2-1E43-4D73-A156-4BD21745619D}" srcOrd="0" destOrd="0" presId="urn:microsoft.com/office/officeart/2005/8/layout/orgChart1"/>
    <dgm:cxn modelId="{E07A7E6E-F1F1-4EAD-9F66-1182B051A366}" type="presParOf" srcId="{6CACA5DF-80F5-4C0D-9F3E-D28161CCBE5E}" destId="{F167B442-4A6F-4551-BE4D-F9CE6F9C7FD2}" srcOrd="1" destOrd="0" presId="urn:microsoft.com/office/officeart/2005/8/layout/orgChart1"/>
    <dgm:cxn modelId="{CD47D21A-055C-4DD5-9040-2D16EEC883B5}" type="presParOf" srcId="{EAB640C9-E5B0-4F33-89ED-16854D4DFEF8}" destId="{A4A2FA74-0B3E-4E14-A76A-A00FC3FEE7AA}" srcOrd="1" destOrd="0" presId="urn:microsoft.com/office/officeart/2005/8/layout/orgChart1"/>
    <dgm:cxn modelId="{5F537F16-C644-4F81-B25C-BE34F17C2154}" type="presParOf" srcId="{A4A2FA74-0B3E-4E14-A76A-A00FC3FEE7AA}" destId="{F33AF803-7F75-4D6D-883F-EFA746BCB3B3}" srcOrd="0" destOrd="0" presId="urn:microsoft.com/office/officeart/2005/8/layout/orgChart1"/>
    <dgm:cxn modelId="{A386043C-DC9B-4A6D-81D1-773C99651F02}" type="presParOf" srcId="{A4A2FA74-0B3E-4E14-A76A-A00FC3FEE7AA}" destId="{5DA942A3-E9ED-4B8F-B9D8-3471994C2274}" srcOrd="1" destOrd="0" presId="urn:microsoft.com/office/officeart/2005/8/layout/orgChart1"/>
    <dgm:cxn modelId="{B7F53883-1CF3-42D2-AEFC-8C2CB338E315}" type="presParOf" srcId="{5DA942A3-E9ED-4B8F-B9D8-3471994C2274}" destId="{D7831678-A80E-4B6A-9AFE-24CC5B2D973F}" srcOrd="0" destOrd="0" presId="urn:microsoft.com/office/officeart/2005/8/layout/orgChart1"/>
    <dgm:cxn modelId="{DC40E12D-6904-41D6-9574-3B7EA053B7FA}" type="presParOf" srcId="{D7831678-A80E-4B6A-9AFE-24CC5B2D973F}" destId="{D5D0D84A-912B-4C98-A834-BF36A69D70A7}" srcOrd="0" destOrd="0" presId="urn:microsoft.com/office/officeart/2005/8/layout/orgChart1"/>
    <dgm:cxn modelId="{AAA07871-F54E-4E50-9717-47A3150D506D}" type="presParOf" srcId="{D7831678-A80E-4B6A-9AFE-24CC5B2D973F}" destId="{69F3A3E0-F399-4F0F-8651-4C5E9E8FB677}" srcOrd="1" destOrd="0" presId="urn:microsoft.com/office/officeart/2005/8/layout/orgChart1"/>
    <dgm:cxn modelId="{5207E523-B340-4088-A9DE-E6F1B27AEAB5}" type="presParOf" srcId="{5DA942A3-E9ED-4B8F-B9D8-3471994C2274}" destId="{77967FC7-E83E-4AFD-8230-BEE7043E5133}" srcOrd="1" destOrd="0" presId="urn:microsoft.com/office/officeart/2005/8/layout/orgChart1"/>
    <dgm:cxn modelId="{86339711-AE0B-4E12-A385-7EA1E910F11C}" type="presParOf" srcId="{77967FC7-E83E-4AFD-8230-BEE7043E5133}" destId="{189D872D-93C9-4756-9523-82781972EC3B}" srcOrd="0" destOrd="0" presId="urn:microsoft.com/office/officeart/2005/8/layout/orgChart1"/>
    <dgm:cxn modelId="{C4F3789C-7BFC-4B47-9BC5-92A557DCFA25}" type="presParOf" srcId="{77967FC7-E83E-4AFD-8230-BEE7043E5133}" destId="{2F70F781-5AA2-45C9-82DF-9748AB4C5696}" srcOrd="1" destOrd="0" presId="urn:microsoft.com/office/officeart/2005/8/layout/orgChart1"/>
    <dgm:cxn modelId="{C8B23276-9D9E-4983-967E-E7D9E7D1F1AF}" type="presParOf" srcId="{2F70F781-5AA2-45C9-82DF-9748AB4C5696}" destId="{4DA70878-E48F-49B8-8372-0A2BD62AEAF8}" srcOrd="0" destOrd="0" presId="urn:microsoft.com/office/officeart/2005/8/layout/orgChart1"/>
    <dgm:cxn modelId="{BC55A363-A71F-48C3-A50E-F90318470046}" type="presParOf" srcId="{4DA70878-E48F-49B8-8372-0A2BD62AEAF8}" destId="{551E973A-D8AF-4F5F-BC7C-FCB4685E2061}" srcOrd="0" destOrd="0" presId="urn:microsoft.com/office/officeart/2005/8/layout/orgChart1"/>
    <dgm:cxn modelId="{4133562F-B223-4A3F-AB5C-F8210BC83F06}" type="presParOf" srcId="{4DA70878-E48F-49B8-8372-0A2BD62AEAF8}" destId="{AC70BB9A-44E1-4B07-ABBA-BAD4616863DA}" srcOrd="1" destOrd="0" presId="urn:microsoft.com/office/officeart/2005/8/layout/orgChart1"/>
    <dgm:cxn modelId="{D5829638-45B4-4A10-B8E9-6BE9CECB1066}" type="presParOf" srcId="{2F70F781-5AA2-45C9-82DF-9748AB4C5696}" destId="{1CD7376F-7393-4C07-822F-B9CC9400EC3F}" srcOrd="1" destOrd="0" presId="urn:microsoft.com/office/officeart/2005/8/layout/orgChart1"/>
    <dgm:cxn modelId="{ABC48AC6-C1C2-4EE1-A57D-9694FA48891B}" type="presParOf" srcId="{2F70F781-5AA2-45C9-82DF-9748AB4C5696}" destId="{61D2E6C5-CAE3-4F37-821F-2F0F65603B3C}" srcOrd="2" destOrd="0" presId="urn:microsoft.com/office/officeart/2005/8/layout/orgChart1"/>
    <dgm:cxn modelId="{4F6987F1-0C59-42A0-A9C4-3A30119D9CE6}" type="presParOf" srcId="{77967FC7-E83E-4AFD-8230-BEE7043E5133}" destId="{E31B758D-EA7F-43F1-B02B-55C743764062}" srcOrd="2" destOrd="0" presId="urn:microsoft.com/office/officeart/2005/8/layout/orgChart1"/>
    <dgm:cxn modelId="{4104C8AD-5F38-4C26-A2CF-1D3109B9391C}" type="presParOf" srcId="{77967FC7-E83E-4AFD-8230-BEE7043E5133}" destId="{CE052FB2-7E9B-4C69-9657-00BFDE8D7EE8}" srcOrd="3" destOrd="0" presId="urn:microsoft.com/office/officeart/2005/8/layout/orgChart1"/>
    <dgm:cxn modelId="{D0FACC2E-98BB-4A78-8942-EA8997864DD0}" type="presParOf" srcId="{CE052FB2-7E9B-4C69-9657-00BFDE8D7EE8}" destId="{16D0661F-ABBA-4FCF-B0B4-DE19598F5F16}" srcOrd="0" destOrd="0" presId="urn:microsoft.com/office/officeart/2005/8/layout/orgChart1"/>
    <dgm:cxn modelId="{21CB9B19-F574-49E8-B847-730326B45065}" type="presParOf" srcId="{16D0661F-ABBA-4FCF-B0B4-DE19598F5F16}" destId="{0A1C70E5-05B0-4C6E-ACCF-5C463519DDF2}" srcOrd="0" destOrd="0" presId="urn:microsoft.com/office/officeart/2005/8/layout/orgChart1"/>
    <dgm:cxn modelId="{3619E3F4-DC8D-4CA4-A9A9-6FFDE976E855}" type="presParOf" srcId="{16D0661F-ABBA-4FCF-B0B4-DE19598F5F16}" destId="{4809BB3E-445E-42D5-AD59-07020319F9DF}" srcOrd="1" destOrd="0" presId="urn:microsoft.com/office/officeart/2005/8/layout/orgChart1"/>
    <dgm:cxn modelId="{0C7CBAD6-792F-46EC-A5F8-7713DAA9D5D4}" type="presParOf" srcId="{CE052FB2-7E9B-4C69-9657-00BFDE8D7EE8}" destId="{BF74A053-55C8-48CB-8ECE-E52D2A2C2596}" srcOrd="1" destOrd="0" presId="urn:microsoft.com/office/officeart/2005/8/layout/orgChart1"/>
    <dgm:cxn modelId="{EFD9F333-B5BD-4ED5-B21E-D4BD38AA1B4A}" type="presParOf" srcId="{CE052FB2-7E9B-4C69-9657-00BFDE8D7EE8}" destId="{E1B534EA-A10B-42FB-8515-DA82AA91CCF9}" srcOrd="2" destOrd="0" presId="urn:microsoft.com/office/officeart/2005/8/layout/orgChart1"/>
    <dgm:cxn modelId="{381CB293-DA76-45D2-870E-712F879A32F7}" type="presParOf" srcId="{77967FC7-E83E-4AFD-8230-BEE7043E5133}" destId="{928F0233-CD6D-4934-9C03-60B888951643}" srcOrd="4" destOrd="0" presId="urn:microsoft.com/office/officeart/2005/8/layout/orgChart1"/>
    <dgm:cxn modelId="{C1B1F19F-4515-43C6-AFD6-49F7875BE260}" type="presParOf" srcId="{77967FC7-E83E-4AFD-8230-BEE7043E5133}" destId="{4AA49C4F-FF18-4EC6-AEB8-08CE4009162C}" srcOrd="5" destOrd="0" presId="urn:microsoft.com/office/officeart/2005/8/layout/orgChart1"/>
    <dgm:cxn modelId="{70A288FD-6366-4D28-A550-8B1EB96CC73F}" type="presParOf" srcId="{4AA49C4F-FF18-4EC6-AEB8-08CE4009162C}" destId="{D9797EEA-6ECE-40BF-8904-CDB7C193D02F}" srcOrd="0" destOrd="0" presId="urn:microsoft.com/office/officeart/2005/8/layout/orgChart1"/>
    <dgm:cxn modelId="{146247E2-0783-485A-BA53-F0B07985AFE1}" type="presParOf" srcId="{D9797EEA-6ECE-40BF-8904-CDB7C193D02F}" destId="{C11230A0-C890-4764-8040-8BD1ABC97986}" srcOrd="0" destOrd="0" presId="urn:microsoft.com/office/officeart/2005/8/layout/orgChart1"/>
    <dgm:cxn modelId="{2E23CD3B-ED6B-45BD-9BF4-AD74557716F2}" type="presParOf" srcId="{D9797EEA-6ECE-40BF-8904-CDB7C193D02F}" destId="{A1E7E2FB-824D-4B45-AA9E-EACA7E8915ED}" srcOrd="1" destOrd="0" presId="urn:microsoft.com/office/officeart/2005/8/layout/orgChart1"/>
    <dgm:cxn modelId="{BABAA75A-4F92-428D-B4B7-0249F44BE28F}" type="presParOf" srcId="{4AA49C4F-FF18-4EC6-AEB8-08CE4009162C}" destId="{A18751F2-3CE7-47CE-BDB0-8B64C7E713D6}" srcOrd="1" destOrd="0" presId="urn:microsoft.com/office/officeart/2005/8/layout/orgChart1"/>
    <dgm:cxn modelId="{51B68A54-25AF-4705-99ED-678216F0355B}" type="presParOf" srcId="{4AA49C4F-FF18-4EC6-AEB8-08CE4009162C}" destId="{2730A95B-79CF-417C-9025-ED95ABA27483}" srcOrd="2" destOrd="0" presId="urn:microsoft.com/office/officeart/2005/8/layout/orgChart1"/>
    <dgm:cxn modelId="{1C71BC07-9E8C-4E4A-AE24-9D9E6C4A3BA9}" type="presParOf" srcId="{77967FC7-E83E-4AFD-8230-BEE7043E5133}" destId="{6C834538-37BE-4634-854C-D954E7D20E43}" srcOrd="6" destOrd="0" presId="urn:microsoft.com/office/officeart/2005/8/layout/orgChart1"/>
    <dgm:cxn modelId="{65A4DEF8-DBE8-450C-A8B7-855817DE585D}" type="presParOf" srcId="{77967FC7-E83E-4AFD-8230-BEE7043E5133}" destId="{BA2E3CD4-7EFF-4188-B33E-99B87D5DE5BC}" srcOrd="7" destOrd="0" presId="urn:microsoft.com/office/officeart/2005/8/layout/orgChart1"/>
    <dgm:cxn modelId="{7799125E-7278-4C84-A548-7E90938AEE92}" type="presParOf" srcId="{BA2E3CD4-7EFF-4188-B33E-99B87D5DE5BC}" destId="{BE46CAFC-26B3-4842-9395-6CAD420A1C20}" srcOrd="0" destOrd="0" presId="urn:microsoft.com/office/officeart/2005/8/layout/orgChart1"/>
    <dgm:cxn modelId="{0C9BCD59-4383-41A2-9049-78E5979538CE}" type="presParOf" srcId="{BE46CAFC-26B3-4842-9395-6CAD420A1C20}" destId="{0051D78D-B452-4184-8BDE-DE1EC08E6E50}" srcOrd="0" destOrd="0" presId="urn:microsoft.com/office/officeart/2005/8/layout/orgChart1"/>
    <dgm:cxn modelId="{38C08512-183F-4D6E-8146-78CF4F583D49}" type="presParOf" srcId="{BE46CAFC-26B3-4842-9395-6CAD420A1C20}" destId="{4B09B5F2-C1A4-4A52-A48F-98B5BA418BC1}" srcOrd="1" destOrd="0" presId="urn:microsoft.com/office/officeart/2005/8/layout/orgChart1"/>
    <dgm:cxn modelId="{187583F7-DEA6-45D9-BD0F-7FAC5415F0F6}" type="presParOf" srcId="{BA2E3CD4-7EFF-4188-B33E-99B87D5DE5BC}" destId="{A79802AF-F9B4-4337-8137-C044335C4667}" srcOrd="1" destOrd="0" presId="urn:microsoft.com/office/officeart/2005/8/layout/orgChart1"/>
    <dgm:cxn modelId="{09A7CD24-EA21-4F34-A081-B92700562A0C}" type="presParOf" srcId="{BA2E3CD4-7EFF-4188-B33E-99B87D5DE5BC}" destId="{D3184BE4-1A7F-4B52-93A1-CEB5494656E8}" srcOrd="2" destOrd="0" presId="urn:microsoft.com/office/officeart/2005/8/layout/orgChart1"/>
    <dgm:cxn modelId="{AC33FBB9-3337-49B4-8FAA-BFD46953DCA2}" type="presParOf" srcId="{77967FC7-E83E-4AFD-8230-BEE7043E5133}" destId="{7969636F-464D-4155-91EB-C456618C3F93}" srcOrd="8" destOrd="0" presId="urn:microsoft.com/office/officeart/2005/8/layout/orgChart1"/>
    <dgm:cxn modelId="{3C8859E3-66BD-41CC-AD29-423A4B24826A}" type="presParOf" srcId="{77967FC7-E83E-4AFD-8230-BEE7043E5133}" destId="{78F3C608-B971-4311-99AC-ADC867BC5CB2}" srcOrd="9" destOrd="0" presId="urn:microsoft.com/office/officeart/2005/8/layout/orgChart1"/>
    <dgm:cxn modelId="{4FA15949-BACE-4973-8DB7-9290BBB35927}" type="presParOf" srcId="{78F3C608-B971-4311-99AC-ADC867BC5CB2}" destId="{ED253A2F-5888-4F84-BDCE-3779B9F35C67}" srcOrd="0" destOrd="0" presId="urn:microsoft.com/office/officeart/2005/8/layout/orgChart1"/>
    <dgm:cxn modelId="{2A5D5CF2-0477-42FF-83A3-BBFFE1FFFEF3}" type="presParOf" srcId="{ED253A2F-5888-4F84-BDCE-3779B9F35C67}" destId="{C1B2F183-3FEF-4DE5-94AD-5051186F7CB5}" srcOrd="0" destOrd="0" presId="urn:microsoft.com/office/officeart/2005/8/layout/orgChart1"/>
    <dgm:cxn modelId="{9B725874-0600-4B6B-B6E6-4E5B3A83DC96}" type="presParOf" srcId="{ED253A2F-5888-4F84-BDCE-3779B9F35C67}" destId="{C3B96936-D2C5-481B-A291-26CA8173C528}" srcOrd="1" destOrd="0" presId="urn:microsoft.com/office/officeart/2005/8/layout/orgChart1"/>
    <dgm:cxn modelId="{94C1C311-A92D-4992-9996-F46C26A76269}" type="presParOf" srcId="{78F3C608-B971-4311-99AC-ADC867BC5CB2}" destId="{FF228579-ECA3-44CB-A9FF-803E1751A4E3}" srcOrd="1" destOrd="0" presId="urn:microsoft.com/office/officeart/2005/8/layout/orgChart1"/>
    <dgm:cxn modelId="{36A53AC7-4BE9-44FB-BBF6-AC9470A9701A}" type="presParOf" srcId="{78F3C608-B971-4311-99AC-ADC867BC5CB2}" destId="{1CE9D640-8437-4179-975E-20A88EB69699}" srcOrd="2" destOrd="0" presId="urn:microsoft.com/office/officeart/2005/8/layout/orgChart1"/>
    <dgm:cxn modelId="{CDE15F59-DEA1-4330-A872-D21B7017862F}" type="presParOf" srcId="{77967FC7-E83E-4AFD-8230-BEE7043E5133}" destId="{BB42A74A-4652-45FC-962E-13BCF0F18A87}" srcOrd="10" destOrd="0" presId="urn:microsoft.com/office/officeart/2005/8/layout/orgChart1"/>
    <dgm:cxn modelId="{BAED0726-461B-4F67-AD52-06558B8878E1}" type="presParOf" srcId="{77967FC7-E83E-4AFD-8230-BEE7043E5133}" destId="{1B9446B0-BA7F-49B9-8CE5-1E551377B225}" srcOrd="11" destOrd="0" presId="urn:microsoft.com/office/officeart/2005/8/layout/orgChart1"/>
    <dgm:cxn modelId="{6003D465-F137-4EC7-9881-77418B9A55B9}" type="presParOf" srcId="{1B9446B0-BA7F-49B9-8CE5-1E551377B225}" destId="{E92E6B5B-7B5A-4431-95AE-4838F58998F3}" srcOrd="0" destOrd="0" presId="urn:microsoft.com/office/officeart/2005/8/layout/orgChart1"/>
    <dgm:cxn modelId="{E053E24B-CD1C-443B-9FAF-5519F826D2BA}" type="presParOf" srcId="{E92E6B5B-7B5A-4431-95AE-4838F58998F3}" destId="{593ED79C-F56B-4EB3-BFB8-80973EB73B52}" srcOrd="0" destOrd="0" presId="urn:microsoft.com/office/officeart/2005/8/layout/orgChart1"/>
    <dgm:cxn modelId="{A484BFA7-2D16-42EB-887F-C1BBBC6C1A69}" type="presParOf" srcId="{E92E6B5B-7B5A-4431-95AE-4838F58998F3}" destId="{57E2848C-1566-4B1E-B3C3-109AD2C7D9DB}" srcOrd="1" destOrd="0" presId="urn:microsoft.com/office/officeart/2005/8/layout/orgChart1"/>
    <dgm:cxn modelId="{0F810618-BC81-4635-AC5B-584FCDAEBCE2}" type="presParOf" srcId="{1B9446B0-BA7F-49B9-8CE5-1E551377B225}" destId="{403071B2-18EF-46B9-A7B2-20B0CE12D024}" srcOrd="1" destOrd="0" presId="urn:microsoft.com/office/officeart/2005/8/layout/orgChart1"/>
    <dgm:cxn modelId="{A5E749A6-864C-4ABC-823E-0377343B228F}" type="presParOf" srcId="{1B9446B0-BA7F-49B9-8CE5-1E551377B225}" destId="{EF093CD2-DDDC-4A9E-86CA-C4C1A6C7A45E}" srcOrd="2" destOrd="0" presId="urn:microsoft.com/office/officeart/2005/8/layout/orgChart1"/>
    <dgm:cxn modelId="{3943C435-3E90-4151-BA7A-5B60045CB355}" type="presParOf" srcId="{77967FC7-E83E-4AFD-8230-BEE7043E5133}" destId="{264DBA9A-72CC-4B67-B5DA-CC60050202C5}" srcOrd="12" destOrd="0" presId="urn:microsoft.com/office/officeart/2005/8/layout/orgChart1"/>
    <dgm:cxn modelId="{DF9B1C6D-3B12-4C31-ACA0-BFD4BAA4B7E2}" type="presParOf" srcId="{77967FC7-E83E-4AFD-8230-BEE7043E5133}" destId="{08A3A72B-3142-4D2B-82CF-8E7A53CB24F0}" srcOrd="13" destOrd="0" presId="urn:microsoft.com/office/officeart/2005/8/layout/orgChart1"/>
    <dgm:cxn modelId="{087507F8-C40F-40DE-8137-5EB5FF0B86BD}" type="presParOf" srcId="{08A3A72B-3142-4D2B-82CF-8E7A53CB24F0}" destId="{13EE1885-F227-4E2C-A98C-69DA65E10E6E}" srcOrd="0" destOrd="0" presId="urn:microsoft.com/office/officeart/2005/8/layout/orgChart1"/>
    <dgm:cxn modelId="{93EA4D7D-C909-4862-AFDC-64BEB462A03A}" type="presParOf" srcId="{13EE1885-F227-4E2C-A98C-69DA65E10E6E}" destId="{DF2BD91C-BB74-4D0C-B614-502CCC3D4AD5}" srcOrd="0" destOrd="0" presId="urn:microsoft.com/office/officeart/2005/8/layout/orgChart1"/>
    <dgm:cxn modelId="{58EEC269-B938-4204-AB16-651DD5E128DD}" type="presParOf" srcId="{13EE1885-F227-4E2C-A98C-69DA65E10E6E}" destId="{2CEDF01C-01DF-4DED-99E2-57F20DDDA5E1}" srcOrd="1" destOrd="0" presId="urn:microsoft.com/office/officeart/2005/8/layout/orgChart1"/>
    <dgm:cxn modelId="{43A512E2-B440-482B-8DE7-9BA665349421}" type="presParOf" srcId="{08A3A72B-3142-4D2B-82CF-8E7A53CB24F0}" destId="{E25C1EB7-E150-413A-BAAB-9055297DF040}" srcOrd="1" destOrd="0" presId="urn:microsoft.com/office/officeart/2005/8/layout/orgChart1"/>
    <dgm:cxn modelId="{C686010C-E688-49BC-93FE-436305FA7C49}" type="presParOf" srcId="{08A3A72B-3142-4D2B-82CF-8E7A53CB24F0}" destId="{2A33F081-AA28-4129-B664-59061347E962}" srcOrd="2" destOrd="0" presId="urn:microsoft.com/office/officeart/2005/8/layout/orgChart1"/>
    <dgm:cxn modelId="{B800D984-65B6-499A-9507-BFC786B40DCE}" type="presParOf" srcId="{77967FC7-E83E-4AFD-8230-BEE7043E5133}" destId="{C428B69B-6656-4684-9D8E-326E0A4B20CF}" srcOrd="14" destOrd="0" presId="urn:microsoft.com/office/officeart/2005/8/layout/orgChart1"/>
    <dgm:cxn modelId="{AE5397E3-C8B3-4901-80BA-CC3BA05B517B}" type="presParOf" srcId="{77967FC7-E83E-4AFD-8230-BEE7043E5133}" destId="{CC511A56-3D57-49F6-8862-67233ACE67B6}" srcOrd="15" destOrd="0" presId="urn:microsoft.com/office/officeart/2005/8/layout/orgChart1"/>
    <dgm:cxn modelId="{C0F08D5B-A735-4C69-83A1-66E9A3708D9E}" type="presParOf" srcId="{CC511A56-3D57-49F6-8862-67233ACE67B6}" destId="{FD404476-538A-43DF-AA37-BFAE6D7F97D8}" srcOrd="0" destOrd="0" presId="urn:microsoft.com/office/officeart/2005/8/layout/orgChart1"/>
    <dgm:cxn modelId="{E3F585F9-BE93-4AC9-B10B-758ACB41599B}" type="presParOf" srcId="{FD404476-538A-43DF-AA37-BFAE6D7F97D8}" destId="{984F6DD2-8283-44FA-925F-4859A5B101B7}" srcOrd="0" destOrd="0" presId="urn:microsoft.com/office/officeart/2005/8/layout/orgChart1"/>
    <dgm:cxn modelId="{5AFBECE5-CF06-49D0-A38E-0E2FCB540F31}" type="presParOf" srcId="{FD404476-538A-43DF-AA37-BFAE6D7F97D8}" destId="{35BEE966-B01D-4952-A20D-5C78D76E695B}" srcOrd="1" destOrd="0" presId="urn:microsoft.com/office/officeart/2005/8/layout/orgChart1"/>
    <dgm:cxn modelId="{5B313CE7-B0D3-4D5D-98DE-FC82363B6A2C}" type="presParOf" srcId="{CC511A56-3D57-49F6-8862-67233ACE67B6}" destId="{5D02680C-AFB5-4572-A7F6-80C0E4912A00}" srcOrd="1" destOrd="0" presId="urn:microsoft.com/office/officeart/2005/8/layout/orgChart1"/>
    <dgm:cxn modelId="{1A7F9A33-0D26-440F-ABBE-F3E43271E7B2}" type="presParOf" srcId="{CC511A56-3D57-49F6-8862-67233ACE67B6}" destId="{91540636-443B-4DE4-85FE-6EF6E2DB0098}" srcOrd="2" destOrd="0" presId="urn:microsoft.com/office/officeart/2005/8/layout/orgChart1"/>
    <dgm:cxn modelId="{E4CE72F1-DE83-42A0-A086-B947EAE3F7DB}" type="presParOf" srcId="{5DA942A3-E9ED-4B8F-B9D8-3471994C2274}" destId="{B082BABD-48A5-4962-9685-A0C2DEDFC985}" srcOrd="2" destOrd="0" presId="urn:microsoft.com/office/officeart/2005/8/layout/orgChart1"/>
    <dgm:cxn modelId="{22875E65-1877-4CA2-8A87-F099F8194054}" type="presParOf" srcId="{A4A2FA74-0B3E-4E14-A76A-A00FC3FEE7AA}" destId="{DC81F021-FD41-4D99-BE8B-833B330787B4}" srcOrd="2" destOrd="0" presId="urn:microsoft.com/office/officeart/2005/8/layout/orgChart1"/>
    <dgm:cxn modelId="{35012F6A-9A3D-40D5-9E24-E9F84DC14634}" type="presParOf" srcId="{A4A2FA74-0B3E-4E14-A76A-A00FC3FEE7AA}" destId="{2915AB5B-70A0-4D39-B7D7-FDBE23BF178F}" srcOrd="3" destOrd="0" presId="urn:microsoft.com/office/officeart/2005/8/layout/orgChart1"/>
    <dgm:cxn modelId="{4F23F9FF-CC24-411C-A8DC-6C4D54FAC336}" type="presParOf" srcId="{2915AB5B-70A0-4D39-B7D7-FDBE23BF178F}" destId="{E0C84D58-1BFE-4766-B22F-4290CB9AC40C}" srcOrd="0" destOrd="0" presId="urn:microsoft.com/office/officeart/2005/8/layout/orgChart1"/>
    <dgm:cxn modelId="{575000A3-E074-4205-AA8F-B9A003CBA2A2}" type="presParOf" srcId="{E0C84D58-1BFE-4766-B22F-4290CB9AC40C}" destId="{00457035-E6C6-44BB-AE4A-F19FE2D98DDD}" srcOrd="0" destOrd="0" presId="urn:microsoft.com/office/officeart/2005/8/layout/orgChart1"/>
    <dgm:cxn modelId="{FA6362AF-A57F-42DF-A4B7-78241C297EC7}" type="presParOf" srcId="{E0C84D58-1BFE-4766-B22F-4290CB9AC40C}" destId="{040F4359-7627-41BF-89D3-47D7DD10CE26}" srcOrd="1" destOrd="0" presId="urn:microsoft.com/office/officeart/2005/8/layout/orgChart1"/>
    <dgm:cxn modelId="{FFCE6803-C132-47E9-8060-171B21CC5500}" type="presParOf" srcId="{2915AB5B-70A0-4D39-B7D7-FDBE23BF178F}" destId="{481E7459-02B6-46D7-A63C-E62F042349CB}" srcOrd="1" destOrd="0" presId="urn:microsoft.com/office/officeart/2005/8/layout/orgChart1"/>
    <dgm:cxn modelId="{278676C4-E877-437E-BF06-3FEAB7F893F6}" type="presParOf" srcId="{481E7459-02B6-46D7-A63C-E62F042349CB}" destId="{F1E2AFCF-067F-4548-A9DD-23B15793AC92}" srcOrd="0" destOrd="0" presId="urn:microsoft.com/office/officeart/2005/8/layout/orgChart1"/>
    <dgm:cxn modelId="{D0679411-E752-4D43-9672-67D315895C8A}" type="presParOf" srcId="{481E7459-02B6-46D7-A63C-E62F042349CB}" destId="{265C5A53-817C-4075-90F8-0504DF96D4B8}" srcOrd="1" destOrd="0" presId="urn:microsoft.com/office/officeart/2005/8/layout/orgChart1"/>
    <dgm:cxn modelId="{FA5C400D-5E06-412B-89C5-9DBF081C4D4D}" type="presParOf" srcId="{265C5A53-817C-4075-90F8-0504DF96D4B8}" destId="{06442CCA-876A-4AA9-B413-80679E77E2A2}" srcOrd="0" destOrd="0" presId="urn:microsoft.com/office/officeart/2005/8/layout/orgChart1"/>
    <dgm:cxn modelId="{4E02BD5A-E663-4B9B-8601-4E77BF32D14C}" type="presParOf" srcId="{06442CCA-876A-4AA9-B413-80679E77E2A2}" destId="{3CE66580-7A84-465A-9690-A7BD8B87B6C2}" srcOrd="0" destOrd="0" presId="urn:microsoft.com/office/officeart/2005/8/layout/orgChart1"/>
    <dgm:cxn modelId="{66C93B75-A02E-49ED-9C23-BFAF849F7EEB}" type="presParOf" srcId="{06442CCA-876A-4AA9-B413-80679E77E2A2}" destId="{958E9A95-1AD5-45FC-8B91-A2BD63833C1F}" srcOrd="1" destOrd="0" presId="urn:microsoft.com/office/officeart/2005/8/layout/orgChart1"/>
    <dgm:cxn modelId="{79CD5F8A-DDEA-4D09-9F24-1850DACD88F0}" type="presParOf" srcId="{265C5A53-817C-4075-90F8-0504DF96D4B8}" destId="{D80A8F93-049D-4CBA-B613-D68234EC8CAE}" srcOrd="1" destOrd="0" presId="urn:microsoft.com/office/officeart/2005/8/layout/orgChart1"/>
    <dgm:cxn modelId="{D5529DDF-595E-4AD1-90BE-9246CE9131E6}" type="presParOf" srcId="{265C5A53-817C-4075-90F8-0504DF96D4B8}" destId="{19610514-2598-40F1-BC1A-8616A493BE9F}" srcOrd="2" destOrd="0" presId="urn:microsoft.com/office/officeart/2005/8/layout/orgChart1"/>
    <dgm:cxn modelId="{D42C9981-BB10-47A4-B2EB-11B4D3278B8A}" type="presParOf" srcId="{481E7459-02B6-46D7-A63C-E62F042349CB}" destId="{A44EF57A-1BD5-442C-BF06-98DA5C2C65AD}" srcOrd="2" destOrd="0" presId="urn:microsoft.com/office/officeart/2005/8/layout/orgChart1"/>
    <dgm:cxn modelId="{35EB504A-61CF-4DBA-8FAC-4BAC631D4333}" type="presParOf" srcId="{481E7459-02B6-46D7-A63C-E62F042349CB}" destId="{18AE9F32-6894-4472-B484-CD184468BB20}" srcOrd="3" destOrd="0" presId="urn:microsoft.com/office/officeart/2005/8/layout/orgChart1"/>
    <dgm:cxn modelId="{C0B7E614-DF7D-47C8-9C61-BEF2DC8982B3}" type="presParOf" srcId="{18AE9F32-6894-4472-B484-CD184468BB20}" destId="{800F6F31-88A7-400E-BF6A-4F220B70F96A}" srcOrd="0" destOrd="0" presId="urn:microsoft.com/office/officeart/2005/8/layout/orgChart1"/>
    <dgm:cxn modelId="{F99D439F-8B48-4CE2-9962-8ADC45855ED1}" type="presParOf" srcId="{800F6F31-88A7-400E-BF6A-4F220B70F96A}" destId="{6DB31DE7-D0F9-4FBA-AA7D-60551B443519}" srcOrd="0" destOrd="0" presId="urn:microsoft.com/office/officeart/2005/8/layout/orgChart1"/>
    <dgm:cxn modelId="{8F48A915-F80C-4803-B4C2-46A8E1C30712}" type="presParOf" srcId="{800F6F31-88A7-400E-BF6A-4F220B70F96A}" destId="{76D123BA-88AE-4155-B490-D4109FEA0AD9}" srcOrd="1" destOrd="0" presId="urn:microsoft.com/office/officeart/2005/8/layout/orgChart1"/>
    <dgm:cxn modelId="{1A2CBAAB-879B-4ED2-9494-43EEFB507559}" type="presParOf" srcId="{18AE9F32-6894-4472-B484-CD184468BB20}" destId="{FD12A166-0399-48A9-A0D2-269D43FE214E}" srcOrd="1" destOrd="0" presId="urn:microsoft.com/office/officeart/2005/8/layout/orgChart1"/>
    <dgm:cxn modelId="{3BA1A700-F3DB-44E3-A1CD-26D6C32E3791}" type="presParOf" srcId="{18AE9F32-6894-4472-B484-CD184468BB20}" destId="{354164D7-47F9-4D8E-B5D0-B15FA8838ECE}" srcOrd="2" destOrd="0" presId="urn:microsoft.com/office/officeart/2005/8/layout/orgChart1"/>
    <dgm:cxn modelId="{FDACD7D1-AE32-445C-BA79-E7D997E0AAA6}" type="presParOf" srcId="{481E7459-02B6-46D7-A63C-E62F042349CB}" destId="{A73B1C03-9909-4E13-B980-8C893E1DCA51}" srcOrd="4" destOrd="0" presId="urn:microsoft.com/office/officeart/2005/8/layout/orgChart1"/>
    <dgm:cxn modelId="{620DA9F6-AA02-4D92-A095-F951C9F24DD8}" type="presParOf" srcId="{481E7459-02B6-46D7-A63C-E62F042349CB}" destId="{2D6C0CA1-EF6A-4362-99E2-C6DED32D3376}" srcOrd="5" destOrd="0" presId="urn:microsoft.com/office/officeart/2005/8/layout/orgChart1"/>
    <dgm:cxn modelId="{6EF5B7D2-E412-4944-BF10-F12298F9C4A7}" type="presParOf" srcId="{2D6C0CA1-EF6A-4362-99E2-C6DED32D3376}" destId="{DAE6C95A-1039-4639-8A93-F3AE011EB9E1}" srcOrd="0" destOrd="0" presId="urn:microsoft.com/office/officeart/2005/8/layout/orgChart1"/>
    <dgm:cxn modelId="{05405357-BAD2-4092-B730-841FCA02341F}" type="presParOf" srcId="{DAE6C95A-1039-4639-8A93-F3AE011EB9E1}" destId="{B57AA8FC-AB59-47E7-ACCB-2221E1345C7C}" srcOrd="0" destOrd="0" presId="urn:microsoft.com/office/officeart/2005/8/layout/orgChart1"/>
    <dgm:cxn modelId="{84D87D25-B2C1-4B74-A4C5-C83BCDBD1BAD}" type="presParOf" srcId="{DAE6C95A-1039-4639-8A93-F3AE011EB9E1}" destId="{159193B7-B736-4C8E-8F37-40657DC551C2}" srcOrd="1" destOrd="0" presId="urn:microsoft.com/office/officeart/2005/8/layout/orgChart1"/>
    <dgm:cxn modelId="{CE9B2252-C537-4D2E-A22E-E107F90B056D}" type="presParOf" srcId="{2D6C0CA1-EF6A-4362-99E2-C6DED32D3376}" destId="{387B96DC-4401-44F1-8655-2DCE2200EAB9}" srcOrd="1" destOrd="0" presId="urn:microsoft.com/office/officeart/2005/8/layout/orgChart1"/>
    <dgm:cxn modelId="{6B30B3AE-70DE-4F5C-BAD0-E74FB0D67F4F}" type="presParOf" srcId="{2D6C0CA1-EF6A-4362-99E2-C6DED32D3376}" destId="{50571B89-A03F-440E-B602-A199094C5D9F}" srcOrd="2" destOrd="0" presId="urn:microsoft.com/office/officeart/2005/8/layout/orgChart1"/>
    <dgm:cxn modelId="{D9A09EC6-DE34-4052-A723-DBA34AF65FD8}" type="presParOf" srcId="{2915AB5B-70A0-4D39-B7D7-FDBE23BF178F}" destId="{42FE5540-3828-47D4-9D57-F2BA7606AED9}" srcOrd="2" destOrd="0" presId="urn:microsoft.com/office/officeart/2005/8/layout/orgChart1"/>
    <dgm:cxn modelId="{0D90CD48-92EA-441F-AF20-3C141744272F}" type="presParOf" srcId="{A4A2FA74-0B3E-4E14-A76A-A00FC3FEE7AA}" destId="{43B646AD-B0B5-4D8D-9291-B363024B8C1B}" srcOrd="4" destOrd="0" presId="urn:microsoft.com/office/officeart/2005/8/layout/orgChart1"/>
    <dgm:cxn modelId="{9718C93A-A91F-4FB6-AF56-B422B6148485}" type="presParOf" srcId="{A4A2FA74-0B3E-4E14-A76A-A00FC3FEE7AA}" destId="{1101456E-7DFD-40BA-A4C6-20B68811A5B6}" srcOrd="5" destOrd="0" presId="urn:microsoft.com/office/officeart/2005/8/layout/orgChart1"/>
    <dgm:cxn modelId="{E2339451-B9C0-45D6-877A-8E7E7BC91E11}" type="presParOf" srcId="{1101456E-7DFD-40BA-A4C6-20B68811A5B6}" destId="{24C1440C-6288-416E-A985-845CFE883D34}" srcOrd="0" destOrd="0" presId="urn:microsoft.com/office/officeart/2005/8/layout/orgChart1"/>
    <dgm:cxn modelId="{3EC5D0B2-2B3F-4291-813D-2D8938029F3C}" type="presParOf" srcId="{24C1440C-6288-416E-A985-845CFE883D34}" destId="{69ACA2CF-7973-4A3F-B195-12B32B1EB206}" srcOrd="0" destOrd="0" presId="urn:microsoft.com/office/officeart/2005/8/layout/orgChart1"/>
    <dgm:cxn modelId="{7E11CEAE-0EBB-46AA-BB55-0AB5B2A2CD49}" type="presParOf" srcId="{24C1440C-6288-416E-A985-845CFE883D34}" destId="{79D8C7A2-5D01-48DB-BD35-8E533C387E4B}" srcOrd="1" destOrd="0" presId="urn:microsoft.com/office/officeart/2005/8/layout/orgChart1"/>
    <dgm:cxn modelId="{BC8F4ED7-C7E3-4D52-8650-0198F33FE46A}" type="presParOf" srcId="{1101456E-7DFD-40BA-A4C6-20B68811A5B6}" destId="{93D1E5BD-87B3-49EC-9500-8799B219A66B}" srcOrd="1" destOrd="0" presId="urn:microsoft.com/office/officeart/2005/8/layout/orgChart1"/>
    <dgm:cxn modelId="{F37E00D5-25A0-40D1-8ABE-F34A3A04BFD0}" type="presParOf" srcId="{93D1E5BD-87B3-49EC-9500-8799B219A66B}" destId="{1FE1F47D-FA72-40DC-9A6D-5C2D98AE70B2}" srcOrd="0" destOrd="0" presId="urn:microsoft.com/office/officeart/2005/8/layout/orgChart1"/>
    <dgm:cxn modelId="{9DBFA294-EC1A-4D68-9501-5EE414C8E6E6}" type="presParOf" srcId="{93D1E5BD-87B3-49EC-9500-8799B219A66B}" destId="{8F19CEEF-0088-41AE-A9B6-47A6ABEF09CD}" srcOrd="1" destOrd="0" presId="urn:microsoft.com/office/officeart/2005/8/layout/orgChart1"/>
    <dgm:cxn modelId="{430BA7AB-1901-4D8D-8492-82E2C6AAC9A3}" type="presParOf" srcId="{8F19CEEF-0088-41AE-A9B6-47A6ABEF09CD}" destId="{FC202CE7-AFFC-40C0-AD2F-94D0141CAD99}" srcOrd="0" destOrd="0" presId="urn:microsoft.com/office/officeart/2005/8/layout/orgChart1"/>
    <dgm:cxn modelId="{E8D376BF-326F-4488-A8F4-99F1C877B1AB}" type="presParOf" srcId="{FC202CE7-AFFC-40C0-AD2F-94D0141CAD99}" destId="{D728994C-6E7A-4D67-82FF-771D4F90ABCE}" srcOrd="0" destOrd="0" presId="urn:microsoft.com/office/officeart/2005/8/layout/orgChart1"/>
    <dgm:cxn modelId="{E0C28F02-5C29-415B-A1C5-EC3AD5A2110E}" type="presParOf" srcId="{FC202CE7-AFFC-40C0-AD2F-94D0141CAD99}" destId="{8A3B27CE-6239-4887-BDF1-7D8A28842A07}" srcOrd="1" destOrd="0" presId="urn:microsoft.com/office/officeart/2005/8/layout/orgChart1"/>
    <dgm:cxn modelId="{4CDA1DAA-38B1-43B6-8B0E-F5D8322A819D}" type="presParOf" srcId="{8F19CEEF-0088-41AE-A9B6-47A6ABEF09CD}" destId="{EF9028CF-47C3-47B0-A9BF-0C90AB877CCA}" srcOrd="1" destOrd="0" presId="urn:microsoft.com/office/officeart/2005/8/layout/orgChart1"/>
    <dgm:cxn modelId="{2D3135D8-68F8-4265-9DD3-40D0080F5771}" type="presParOf" srcId="{8F19CEEF-0088-41AE-A9B6-47A6ABEF09CD}" destId="{B65D7CBE-FBEA-4EE6-8797-C40A09BD4A0D}" srcOrd="2" destOrd="0" presId="urn:microsoft.com/office/officeart/2005/8/layout/orgChart1"/>
    <dgm:cxn modelId="{6BC4AE73-A424-4CBA-A667-6C3E1FDA150F}" type="presParOf" srcId="{93D1E5BD-87B3-49EC-9500-8799B219A66B}" destId="{91A8EF60-A83F-4F59-B876-8994434F5C9E}" srcOrd="2" destOrd="0" presId="urn:microsoft.com/office/officeart/2005/8/layout/orgChart1"/>
    <dgm:cxn modelId="{1B322F33-727A-4CDE-A9D3-BEA044B34133}" type="presParOf" srcId="{93D1E5BD-87B3-49EC-9500-8799B219A66B}" destId="{6F6C8714-6994-46FE-A6A9-0413105AD5BB}" srcOrd="3" destOrd="0" presId="urn:microsoft.com/office/officeart/2005/8/layout/orgChart1"/>
    <dgm:cxn modelId="{2797AC24-36BF-4919-959E-E510CE3F3E6F}" type="presParOf" srcId="{6F6C8714-6994-46FE-A6A9-0413105AD5BB}" destId="{2906E618-FCA8-42E8-BBEB-0D7D82C237A1}" srcOrd="0" destOrd="0" presId="urn:microsoft.com/office/officeart/2005/8/layout/orgChart1"/>
    <dgm:cxn modelId="{D80ECC91-5E46-45CC-B301-D70D331750C8}" type="presParOf" srcId="{2906E618-FCA8-42E8-BBEB-0D7D82C237A1}" destId="{4114E11B-8BFD-4525-94D9-58642B3B17E8}" srcOrd="0" destOrd="0" presId="urn:microsoft.com/office/officeart/2005/8/layout/orgChart1"/>
    <dgm:cxn modelId="{B1A84F55-CC85-40C7-B4F9-C6D442CDA40A}" type="presParOf" srcId="{2906E618-FCA8-42E8-BBEB-0D7D82C237A1}" destId="{A53AD4F7-1269-44E8-8161-3CD917FB0A7E}" srcOrd="1" destOrd="0" presId="urn:microsoft.com/office/officeart/2005/8/layout/orgChart1"/>
    <dgm:cxn modelId="{7131B22A-06F5-47EF-AD23-FDF1E911D572}" type="presParOf" srcId="{6F6C8714-6994-46FE-A6A9-0413105AD5BB}" destId="{BA4961E3-E2F3-4DE3-A0E7-014B2C2C3903}" srcOrd="1" destOrd="0" presId="urn:microsoft.com/office/officeart/2005/8/layout/orgChart1"/>
    <dgm:cxn modelId="{AC376F15-C0D9-4E88-91EC-35D84AF95699}" type="presParOf" srcId="{6F6C8714-6994-46FE-A6A9-0413105AD5BB}" destId="{DF09918A-ADA8-4DE7-A1C3-7A51F96D420F}" srcOrd="2" destOrd="0" presId="urn:microsoft.com/office/officeart/2005/8/layout/orgChart1"/>
    <dgm:cxn modelId="{9B8BE19C-09F5-4BDF-81EE-6ABA2C7CFFC9}" type="presParOf" srcId="{93D1E5BD-87B3-49EC-9500-8799B219A66B}" destId="{4586CFEF-DC28-4D78-9D73-2B1FEEDB64EE}" srcOrd="4" destOrd="0" presId="urn:microsoft.com/office/officeart/2005/8/layout/orgChart1"/>
    <dgm:cxn modelId="{C538B192-E98B-4301-8991-FE460A85CBAC}" type="presParOf" srcId="{93D1E5BD-87B3-49EC-9500-8799B219A66B}" destId="{BCE3D56A-3A11-4044-864C-5E8011FDCDB0}" srcOrd="5" destOrd="0" presId="urn:microsoft.com/office/officeart/2005/8/layout/orgChart1"/>
    <dgm:cxn modelId="{508B2261-F415-494A-AD41-EB4002893577}" type="presParOf" srcId="{BCE3D56A-3A11-4044-864C-5E8011FDCDB0}" destId="{BC1C959C-328F-4CA1-8CCA-C6163E5E7AB9}" srcOrd="0" destOrd="0" presId="urn:microsoft.com/office/officeart/2005/8/layout/orgChart1"/>
    <dgm:cxn modelId="{1F9CD023-D93B-4B28-B12D-06BAC7FE985B}" type="presParOf" srcId="{BC1C959C-328F-4CA1-8CCA-C6163E5E7AB9}" destId="{FAC16357-7014-4246-8108-632463F4377E}" srcOrd="0" destOrd="0" presId="urn:microsoft.com/office/officeart/2005/8/layout/orgChart1"/>
    <dgm:cxn modelId="{3C1F858D-FEA2-4829-B8A3-C0B8698B4504}" type="presParOf" srcId="{BC1C959C-328F-4CA1-8CCA-C6163E5E7AB9}" destId="{DFAA2D2B-8F9A-463B-9FB6-3B6F88825478}" srcOrd="1" destOrd="0" presId="urn:microsoft.com/office/officeart/2005/8/layout/orgChart1"/>
    <dgm:cxn modelId="{F58DB0F7-1F91-42BB-825D-9722E549D32B}" type="presParOf" srcId="{BCE3D56A-3A11-4044-864C-5E8011FDCDB0}" destId="{CCD0E15C-B087-48D1-8F6A-73B851C9B0C4}" srcOrd="1" destOrd="0" presId="urn:microsoft.com/office/officeart/2005/8/layout/orgChart1"/>
    <dgm:cxn modelId="{F9FC0447-6A90-4B6F-82A9-E029BE8ED430}" type="presParOf" srcId="{BCE3D56A-3A11-4044-864C-5E8011FDCDB0}" destId="{08CD5347-2473-4B15-BAE9-5B5D096720A0}" srcOrd="2" destOrd="0" presId="urn:microsoft.com/office/officeart/2005/8/layout/orgChart1"/>
    <dgm:cxn modelId="{975A462F-408A-478F-9E14-5D5D97F7C384}" type="presParOf" srcId="{1101456E-7DFD-40BA-A4C6-20B68811A5B6}" destId="{015CF9E6-1B5C-4E51-B148-8F08C037B814}" srcOrd="2" destOrd="0" presId="urn:microsoft.com/office/officeart/2005/8/layout/orgChart1"/>
    <dgm:cxn modelId="{47E11C4D-351A-4372-B579-D4EB61C7DA16}" type="presParOf" srcId="{A4A2FA74-0B3E-4E14-A76A-A00FC3FEE7AA}" destId="{AD68E1BF-A12B-4B2C-8AF1-5FF92F40EA5A}" srcOrd="6" destOrd="0" presId="urn:microsoft.com/office/officeart/2005/8/layout/orgChart1"/>
    <dgm:cxn modelId="{D000E4E6-A554-4CBF-95DA-B1C754E86112}" type="presParOf" srcId="{A4A2FA74-0B3E-4E14-A76A-A00FC3FEE7AA}" destId="{555744AC-EE81-4E2E-8236-BEB618C227C2}" srcOrd="7" destOrd="0" presId="urn:microsoft.com/office/officeart/2005/8/layout/orgChart1"/>
    <dgm:cxn modelId="{300E8A47-6078-40D5-87DC-A19BF348C3A5}" type="presParOf" srcId="{555744AC-EE81-4E2E-8236-BEB618C227C2}" destId="{0CBD96E9-CE4D-4DB1-8D62-C993FC1D9141}" srcOrd="0" destOrd="0" presId="urn:microsoft.com/office/officeart/2005/8/layout/orgChart1"/>
    <dgm:cxn modelId="{29206DFA-8F9E-44AE-9580-0A1DBECCE3F3}" type="presParOf" srcId="{0CBD96E9-CE4D-4DB1-8D62-C993FC1D9141}" destId="{752D41C0-3B2B-475F-9B50-A9DEF70F94B0}" srcOrd="0" destOrd="0" presId="urn:microsoft.com/office/officeart/2005/8/layout/orgChart1"/>
    <dgm:cxn modelId="{DFD3D4A3-5911-47F3-BAB8-187CD1B01808}" type="presParOf" srcId="{0CBD96E9-CE4D-4DB1-8D62-C993FC1D9141}" destId="{DB5504C8-6972-40FF-BDBF-759BFC6966A5}" srcOrd="1" destOrd="0" presId="urn:microsoft.com/office/officeart/2005/8/layout/orgChart1"/>
    <dgm:cxn modelId="{8A86CDBD-F29B-4061-BFC6-9708A25421BC}" type="presParOf" srcId="{555744AC-EE81-4E2E-8236-BEB618C227C2}" destId="{8F368484-CADF-4571-A717-2662C87BABD3}" srcOrd="1" destOrd="0" presId="urn:microsoft.com/office/officeart/2005/8/layout/orgChart1"/>
    <dgm:cxn modelId="{D3E39873-F074-486A-8155-9AE9FD22F92B}" type="presParOf" srcId="{8F368484-CADF-4571-A717-2662C87BABD3}" destId="{072A9718-BA4E-4562-9876-3D5947E6F59C}" srcOrd="0" destOrd="0" presId="urn:microsoft.com/office/officeart/2005/8/layout/orgChart1"/>
    <dgm:cxn modelId="{EEB5DB28-D15A-494E-96A7-C0F1FD5626F5}" type="presParOf" srcId="{8F368484-CADF-4571-A717-2662C87BABD3}" destId="{8CA2AD65-DE81-4C8D-A875-EFAC9FD5BBCF}" srcOrd="1" destOrd="0" presId="urn:microsoft.com/office/officeart/2005/8/layout/orgChart1"/>
    <dgm:cxn modelId="{22AADCD2-4495-45F4-A5A7-3FEA34653161}" type="presParOf" srcId="{8CA2AD65-DE81-4C8D-A875-EFAC9FD5BBCF}" destId="{6294235D-632F-42E4-9CFC-F6B124C5DF9B}" srcOrd="0" destOrd="0" presId="urn:microsoft.com/office/officeart/2005/8/layout/orgChart1"/>
    <dgm:cxn modelId="{CF36A2C8-1AFF-473F-9939-EA34331CE800}" type="presParOf" srcId="{6294235D-632F-42E4-9CFC-F6B124C5DF9B}" destId="{8ED6D932-1976-42C7-8DC6-68506D0F7DBB}" srcOrd="0" destOrd="0" presId="urn:microsoft.com/office/officeart/2005/8/layout/orgChart1"/>
    <dgm:cxn modelId="{E7D30A9D-9286-4477-BD76-B96CB8890025}" type="presParOf" srcId="{6294235D-632F-42E4-9CFC-F6B124C5DF9B}" destId="{A8461A71-5F7F-457B-962A-166BCC982CBC}" srcOrd="1" destOrd="0" presId="urn:microsoft.com/office/officeart/2005/8/layout/orgChart1"/>
    <dgm:cxn modelId="{FB8341FB-F85E-4868-A6DB-BF9C5F7AD772}" type="presParOf" srcId="{8CA2AD65-DE81-4C8D-A875-EFAC9FD5BBCF}" destId="{99BAFE06-1739-494E-B297-05A1F5C06F4D}" srcOrd="1" destOrd="0" presId="urn:microsoft.com/office/officeart/2005/8/layout/orgChart1"/>
    <dgm:cxn modelId="{53A74162-6453-47D6-B500-80E098C64EED}" type="presParOf" srcId="{8CA2AD65-DE81-4C8D-A875-EFAC9FD5BBCF}" destId="{FF8B9D82-F6EB-4E44-9AE3-087D5B636B94}" srcOrd="2" destOrd="0" presId="urn:microsoft.com/office/officeart/2005/8/layout/orgChart1"/>
    <dgm:cxn modelId="{61DDFFEB-A517-41B4-86F3-4EA2D15EB282}" type="presParOf" srcId="{8F368484-CADF-4571-A717-2662C87BABD3}" destId="{D62526D9-2EF0-44CD-9637-16BBB060BAD4}" srcOrd="2" destOrd="0" presId="urn:microsoft.com/office/officeart/2005/8/layout/orgChart1"/>
    <dgm:cxn modelId="{F097B57C-D6AC-486F-8C81-6BCF6A0596CC}" type="presParOf" srcId="{8F368484-CADF-4571-A717-2662C87BABD3}" destId="{A96B40D0-069F-4FC3-A822-71A91B7A512E}" srcOrd="3" destOrd="0" presId="urn:microsoft.com/office/officeart/2005/8/layout/orgChart1"/>
    <dgm:cxn modelId="{EA56D4E8-545E-43BC-9E98-475621E4666E}" type="presParOf" srcId="{A96B40D0-069F-4FC3-A822-71A91B7A512E}" destId="{6E87F2BA-A04E-4E29-9410-8B8E80FF2984}" srcOrd="0" destOrd="0" presId="urn:microsoft.com/office/officeart/2005/8/layout/orgChart1"/>
    <dgm:cxn modelId="{1ACC0188-DB60-4F1C-8135-3A993D3510AB}" type="presParOf" srcId="{6E87F2BA-A04E-4E29-9410-8B8E80FF2984}" destId="{1F2D8521-DD9F-40D3-BEBA-A0E61FAA695E}" srcOrd="0" destOrd="0" presId="urn:microsoft.com/office/officeart/2005/8/layout/orgChart1"/>
    <dgm:cxn modelId="{9C0A4687-9BED-4C42-A7C4-0947BB3813BA}" type="presParOf" srcId="{6E87F2BA-A04E-4E29-9410-8B8E80FF2984}" destId="{0138497D-B5B7-44EC-91A4-9966FF739769}" srcOrd="1" destOrd="0" presId="urn:microsoft.com/office/officeart/2005/8/layout/orgChart1"/>
    <dgm:cxn modelId="{E998999A-D0F4-4258-A2EF-5EB2FB68287B}" type="presParOf" srcId="{A96B40D0-069F-4FC3-A822-71A91B7A512E}" destId="{64CD0537-8B98-4C9D-8D96-FF1CD50E7089}" srcOrd="1" destOrd="0" presId="urn:microsoft.com/office/officeart/2005/8/layout/orgChart1"/>
    <dgm:cxn modelId="{BC6605F9-C629-457C-B3B0-79DE155D179B}" type="presParOf" srcId="{A96B40D0-069F-4FC3-A822-71A91B7A512E}" destId="{2236FCB9-D5F5-4D31-8604-8B7CC4DE16E4}" srcOrd="2" destOrd="0" presId="urn:microsoft.com/office/officeart/2005/8/layout/orgChart1"/>
    <dgm:cxn modelId="{15F08118-43F5-45E7-BCE7-AFE76BBF25DE}" type="presParOf" srcId="{8F368484-CADF-4571-A717-2662C87BABD3}" destId="{1F7E20A8-2106-4E12-9822-B3AA01E1616A}" srcOrd="4" destOrd="0" presId="urn:microsoft.com/office/officeart/2005/8/layout/orgChart1"/>
    <dgm:cxn modelId="{20298203-126B-405C-AD78-4ACA14AF2EA9}" type="presParOf" srcId="{8F368484-CADF-4571-A717-2662C87BABD3}" destId="{A19AE409-2442-43FC-9B9A-7476AA1E0297}" srcOrd="5" destOrd="0" presId="urn:microsoft.com/office/officeart/2005/8/layout/orgChart1"/>
    <dgm:cxn modelId="{2EC22AC1-8D3B-4323-BD86-4EBCA60D8326}" type="presParOf" srcId="{A19AE409-2442-43FC-9B9A-7476AA1E0297}" destId="{12684017-7E0E-4FDE-83B3-B08B0F67F986}" srcOrd="0" destOrd="0" presId="urn:microsoft.com/office/officeart/2005/8/layout/orgChart1"/>
    <dgm:cxn modelId="{A2291926-1A49-4984-ADD3-D9F4DCCD6EB7}" type="presParOf" srcId="{12684017-7E0E-4FDE-83B3-B08B0F67F986}" destId="{AFAD1948-E573-4CB9-BDC3-CEDC667683FC}" srcOrd="0" destOrd="0" presId="urn:microsoft.com/office/officeart/2005/8/layout/orgChart1"/>
    <dgm:cxn modelId="{2DC555CD-DA8C-420A-AE2C-BD2A596D67F6}" type="presParOf" srcId="{12684017-7E0E-4FDE-83B3-B08B0F67F986}" destId="{77DF401E-54C0-4254-BE67-3643E3A8DA7A}" srcOrd="1" destOrd="0" presId="urn:microsoft.com/office/officeart/2005/8/layout/orgChart1"/>
    <dgm:cxn modelId="{8CDB7193-961A-4503-AD2B-8F0F3798EF8B}" type="presParOf" srcId="{A19AE409-2442-43FC-9B9A-7476AA1E0297}" destId="{661FB259-0F37-4CFF-AFD4-15708DB7BC18}" srcOrd="1" destOrd="0" presId="urn:microsoft.com/office/officeart/2005/8/layout/orgChart1"/>
    <dgm:cxn modelId="{6AF0AB99-084C-4130-BD2E-5A7C1DFC9E78}" type="presParOf" srcId="{A19AE409-2442-43FC-9B9A-7476AA1E0297}" destId="{592482FB-77F3-4003-9185-8130B8A2C5AB}" srcOrd="2" destOrd="0" presId="urn:microsoft.com/office/officeart/2005/8/layout/orgChart1"/>
    <dgm:cxn modelId="{76651D6F-C584-437F-9195-91DB0442AAA4}" type="presParOf" srcId="{8F368484-CADF-4571-A717-2662C87BABD3}" destId="{CA7F26F7-EFCC-4359-9BED-D5D3A1DC82E8}" srcOrd="6" destOrd="0" presId="urn:microsoft.com/office/officeart/2005/8/layout/orgChart1"/>
    <dgm:cxn modelId="{D49090A3-EF7A-44DE-89F0-856BD71F6058}" type="presParOf" srcId="{8F368484-CADF-4571-A717-2662C87BABD3}" destId="{47CAE932-3120-4DB8-A74F-709CCA066F8A}" srcOrd="7" destOrd="0" presId="urn:microsoft.com/office/officeart/2005/8/layout/orgChart1"/>
    <dgm:cxn modelId="{75FB1B28-006D-446A-8538-C498B3D5DCDC}" type="presParOf" srcId="{47CAE932-3120-4DB8-A74F-709CCA066F8A}" destId="{99D98CEF-AC85-48D6-A0BD-6749E6A5A491}" srcOrd="0" destOrd="0" presId="urn:microsoft.com/office/officeart/2005/8/layout/orgChart1"/>
    <dgm:cxn modelId="{FDA8FAC8-CF86-4039-8335-C73F5EF0E865}" type="presParOf" srcId="{99D98CEF-AC85-48D6-A0BD-6749E6A5A491}" destId="{C7E452C7-BD18-4CE6-8688-879287112DBE}" srcOrd="0" destOrd="0" presId="urn:microsoft.com/office/officeart/2005/8/layout/orgChart1"/>
    <dgm:cxn modelId="{C9B7C9FA-2134-4536-8EE4-CA20C2070CD4}" type="presParOf" srcId="{99D98CEF-AC85-48D6-A0BD-6749E6A5A491}" destId="{CC226F9F-50C6-4AAC-A1D9-15BF9E3D81F4}" srcOrd="1" destOrd="0" presId="urn:microsoft.com/office/officeart/2005/8/layout/orgChart1"/>
    <dgm:cxn modelId="{E4F74A20-56B0-43D1-B6A7-E90713C0C109}" type="presParOf" srcId="{47CAE932-3120-4DB8-A74F-709CCA066F8A}" destId="{DC85183F-6F71-4F0B-951B-D00736384CE9}" srcOrd="1" destOrd="0" presId="urn:microsoft.com/office/officeart/2005/8/layout/orgChart1"/>
    <dgm:cxn modelId="{1AD81DF4-F6A5-4A54-9159-9690E7CF5D73}" type="presParOf" srcId="{47CAE932-3120-4DB8-A74F-709CCA066F8A}" destId="{8C08A014-331E-4D3D-989B-9BBAF711B2AE}" srcOrd="2" destOrd="0" presId="urn:microsoft.com/office/officeart/2005/8/layout/orgChart1"/>
    <dgm:cxn modelId="{198BB920-8739-49CD-B5EC-2CC64D128640}" type="presParOf" srcId="{8F368484-CADF-4571-A717-2662C87BABD3}" destId="{4B46325F-DB6A-4A80-A977-34574C919422}" srcOrd="8" destOrd="0" presId="urn:microsoft.com/office/officeart/2005/8/layout/orgChart1"/>
    <dgm:cxn modelId="{33B16E42-DE2A-4D57-BAB6-0A954B4E07AF}" type="presParOf" srcId="{8F368484-CADF-4571-A717-2662C87BABD3}" destId="{0AE4DAA2-573C-4AAF-A1A2-143A7EDDF014}" srcOrd="9" destOrd="0" presId="urn:microsoft.com/office/officeart/2005/8/layout/orgChart1"/>
    <dgm:cxn modelId="{F5381C82-693A-49BF-AB3A-5B50A278E916}" type="presParOf" srcId="{0AE4DAA2-573C-4AAF-A1A2-143A7EDDF014}" destId="{DF245F19-EBFD-4A52-8B45-5432B8C6B1F5}" srcOrd="0" destOrd="0" presId="urn:microsoft.com/office/officeart/2005/8/layout/orgChart1"/>
    <dgm:cxn modelId="{873C09B9-6C51-43EF-B2C0-B63B4A932E25}" type="presParOf" srcId="{DF245F19-EBFD-4A52-8B45-5432B8C6B1F5}" destId="{523EE9D8-FA78-43E7-A05D-9D292CC33D67}" srcOrd="0" destOrd="0" presId="urn:microsoft.com/office/officeart/2005/8/layout/orgChart1"/>
    <dgm:cxn modelId="{30E86C7E-452C-44D7-AE4B-291B57BB14A6}" type="presParOf" srcId="{DF245F19-EBFD-4A52-8B45-5432B8C6B1F5}" destId="{CB07B58C-C8E2-4DAD-A204-948F32F7A2FF}" srcOrd="1" destOrd="0" presId="urn:microsoft.com/office/officeart/2005/8/layout/orgChart1"/>
    <dgm:cxn modelId="{BAEB3542-74E0-4ADB-8368-4AFB1463E5F9}" type="presParOf" srcId="{0AE4DAA2-573C-4AAF-A1A2-143A7EDDF014}" destId="{67FAFE82-B8E5-4E35-8792-802EFA629E9B}" srcOrd="1" destOrd="0" presId="urn:microsoft.com/office/officeart/2005/8/layout/orgChart1"/>
    <dgm:cxn modelId="{ABA90BA5-E187-4DDD-864C-3FF6552610D0}" type="presParOf" srcId="{0AE4DAA2-573C-4AAF-A1A2-143A7EDDF014}" destId="{F30421C5-EBCD-431B-94C8-9503A43EF610}" srcOrd="2" destOrd="0" presId="urn:microsoft.com/office/officeart/2005/8/layout/orgChart1"/>
    <dgm:cxn modelId="{4F29FD30-6E55-42C6-9C33-3D269BA683B2}" type="presParOf" srcId="{555744AC-EE81-4E2E-8236-BEB618C227C2}" destId="{8473E3D0-A46D-44E9-AB87-73E1732269ED}" srcOrd="2" destOrd="0" presId="urn:microsoft.com/office/officeart/2005/8/layout/orgChart1"/>
    <dgm:cxn modelId="{21D57CDF-6EEC-46F5-AEC9-DA30C53504F3}" type="presParOf" srcId="{A4A2FA74-0B3E-4E14-A76A-A00FC3FEE7AA}" destId="{6BF3305E-5632-49DA-95D5-369D4E52EB62}" srcOrd="8" destOrd="0" presId="urn:microsoft.com/office/officeart/2005/8/layout/orgChart1"/>
    <dgm:cxn modelId="{C6DB9A8E-E978-46A7-A42D-542368E0B987}" type="presParOf" srcId="{A4A2FA74-0B3E-4E14-A76A-A00FC3FEE7AA}" destId="{7710D9DA-959C-4703-93BA-4DA20EC398DF}" srcOrd="9" destOrd="0" presId="urn:microsoft.com/office/officeart/2005/8/layout/orgChart1"/>
    <dgm:cxn modelId="{B4AA4542-89DA-4E59-B3D3-7A0081FA43CF}" type="presParOf" srcId="{7710D9DA-959C-4703-93BA-4DA20EC398DF}" destId="{82E30AAE-3F80-4178-9F54-45949EF39F2E}" srcOrd="0" destOrd="0" presId="urn:microsoft.com/office/officeart/2005/8/layout/orgChart1"/>
    <dgm:cxn modelId="{709103F5-8A29-424B-92DA-ABEBA432009E}" type="presParOf" srcId="{82E30AAE-3F80-4178-9F54-45949EF39F2E}" destId="{5762FCB0-FA6F-4CAC-B314-6A8C291EC184}" srcOrd="0" destOrd="0" presId="urn:microsoft.com/office/officeart/2005/8/layout/orgChart1"/>
    <dgm:cxn modelId="{B36CE626-4F20-463C-99E3-FECDCD2A31C0}" type="presParOf" srcId="{82E30AAE-3F80-4178-9F54-45949EF39F2E}" destId="{32C42C47-638B-4AFF-B910-2B5325277CF7}" srcOrd="1" destOrd="0" presId="urn:microsoft.com/office/officeart/2005/8/layout/orgChart1"/>
    <dgm:cxn modelId="{C5FB48F2-A320-4C6E-9DA9-95D19145FD50}" type="presParOf" srcId="{7710D9DA-959C-4703-93BA-4DA20EC398DF}" destId="{4339A1EF-0FAE-442D-ACB9-120E2BABC653}" srcOrd="1" destOrd="0" presId="urn:microsoft.com/office/officeart/2005/8/layout/orgChart1"/>
    <dgm:cxn modelId="{62FE8A67-C865-4392-9FA0-DC86963F4E3C}" type="presParOf" srcId="{4339A1EF-0FAE-442D-ACB9-120E2BABC653}" destId="{A5DAD326-15DA-40D4-94F8-A3E84DB31E5E}" srcOrd="0" destOrd="0" presId="urn:microsoft.com/office/officeart/2005/8/layout/orgChart1"/>
    <dgm:cxn modelId="{431E4C41-D190-420B-BEA1-C8F79B630A97}" type="presParOf" srcId="{4339A1EF-0FAE-442D-ACB9-120E2BABC653}" destId="{A3A773A2-009B-4FCC-BFF2-9FCA6C9D7E0F}" srcOrd="1" destOrd="0" presId="urn:microsoft.com/office/officeart/2005/8/layout/orgChart1"/>
    <dgm:cxn modelId="{ED4AFE5C-E1B1-42F4-B787-917EDC49A452}" type="presParOf" srcId="{A3A773A2-009B-4FCC-BFF2-9FCA6C9D7E0F}" destId="{02F565AB-63FA-4ACF-AE21-F8F3464366A2}" srcOrd="0" destOrd="0" presId="urn:microsoft.com/office/officeart/2005/8/layout/orgChart1"/>
    <dgm:cxn modelId="{4CF17778-9A77-4CA0-91FA-1625F9AD32D9}" type="presParOf" srcId="{02F565AB-63FA-4ACF-AE21-F8F3464366A2}" destId="{8F3B4123-A714-4735-A83E-B3F3F10A15AD}" srcOrd="0" destOrd="0" presId="urn:microsoft.com/office/officeart/2005/8/layout/orgChart1"/>
    <dgm:cxn modelId="{9002846C-6C5E-4149-B0E7-CF0E42107D2E}" type="presParOf" srcId="{02F565AB-63FA-4ACF-AE21-F8F3464366A2}" destId="{0FA7F44D-27BC-4434-B060-2F047832920A}" srcOrd="1" destOrd="0" presId="urn:microsoft.com/office/officeart/2005/8/layout/orgChart1"/>
    <dgm:cxn modelId="{9282F4CB-E431-4C17-93FD-390EF334AD17}" type="presParOf" srcId="{A3A773A2-009B-4FCC-BFF2-9FCA6C9D7E0F}" destId="{5CEAA51F-A567-4E14-A7F5-4948FE268770}" srcOrd="1" destOrd="0" presId="urn:microsoft.com/office/officeart/2005/8/layout/orgChart1"/>
    <dgm:cxn modelId="{DFFD4B9C-ABD9-4AA3-BB3B-D42CD2BEA107}" type="presParOf" srcId="{A3A773A2-009B-4FCC-BFF2-9FCA6C9D7E0F}" destId="{AD3E64BE-EBAC-49E1-8F25-88D5E58B7E9F}" srcOrd="2" destOrd="0" presId="urn:microsoft.com/office/officeart/2005/8/layout/orgChart1"/>
    <dgm:cxn modelId="{D775CBBB-9B65-487E-B61C-A7A0BCEEBD47}" type="presParOf" srcId="{4339A1EF-0FAE-442D-ACB9-120E2BABC653}" destId="{2C60DAE0-42D9-40BA-89C3-A9871DE20A93}" srcOrd="2" destOrd="0" presId="urn:microsoft.com/office/officeart/2005/8/layout/orgChart1"/>
    <dgm:cxn modelId="{70F85BDC-A587-4EB5-B1AF-8426A01D9A48}" type="presParOf" srcId="{4339A1EF-0FAE-442D-ACB9-120E2BABC653}" destId="{141D9EBF-C5A5-43F8-A7BB-3943030D4A12}" srcOrd="3" destOrd="0" presId="urn:microsoft.com/office/officeart/2005/8/layout/orgChart1"/>
    <dgm:cxn modelId="{545879BE-E5FC-480E-8365-04CB03EA15C3}" type="presParOf" srcId="{141D9EBF-C5A5-43F8-A7BB-3943030D4A12}" destId="{6A04B2B7-9783-40B8-A371-1461DA3243B3}" srcOrd="0" destOrd="0" presId="urn:microsoft.com/office/officeart/2005/8/layout/orgChart1"/>
    <dgm:cxn modelId="{EC7A4A76-EBD7-4CCC-AEB3-7364B354C5D8}" type="presParOf" srcId="{6A04B2B7-9783-40B8-A371-1461DA3243B3}" destId="{03C512C0-CAC9-4FE3-B539-B79E4C195380}" srcOrd="0" destOrd="0" presId="urn:microsoft.com/office/officeart/2005/8/layout/orgChart1"/>
    <dgm:cxn modelId="{F085119E-E425-452B-B376-8883DD0048E2}" type="presParOf" srcId="{6A04B2B7-9783-40B8-A371-1461DA3243B3}" destId="{653745AC-327A-40DC-8D7E-E6AE93B9DA8B}" srcOrd="1" destOrd="0" presId="urn:microsoft.com/office/officeart/2005/8/layout/orgChart1"/>
    <dgm:cxn modelId="{37B48F29-CE0B-41EA-9571-1A2AEF4018C8}" type="presParOf" srcId="{141D9EBF-C5A5-43F8-A7BB-3943030D4A12}" destId="{48F60282-5188-4916-8008-580C90D92610}" srcOrd="1" destOrd="0" presId="urn:microsoft.com/office/officeart/2005/8/layout/orgChart1"/>
    <dgm:cxn modelId="{0B313356-6C61-4897-B9AD-58B2CDDE5D4A}" type="presParOf" srcId="{141D9EBF-C5A5-43F8-A7BB-3943030D4A12}" destId="{CC2259B1-63B2-415B-A22F-88121B1C4004}" srcOrd="2" destOrd="0" presId="urn:microsoft.com/office/officeart/2005/8/layout/orgChart1"/>
    <dgm:cxn modelId="{F98BFE11-19A3-44E1-A886-FC9E8C4FDF65}" type="presParOf" srcId="{4339A1EF-0FAE-442D-ACB9-120E2BABC653}" destId="{0A2119D2-6A96-4847-89C2-82085BB36164}" srcOrd="4" destOrd="0" presId="urn:microsoft.com/office/officeart/2005/8/layout/orgChart1"/>
    <dgm:cxn modelId="{661A4077-9AF0-4446-B6AC-31CC9BE5AD7F}" type="presParOf" srcId="{4339A1EF-0FAE-442D-ACB9-120E2BABC653}" destId="{415CBE71-C39D-4729-A9D9-FADF4CBE46D3}" srcOrd="5" destOrd="0" presId="urn:microsoft.com/office/officeart/2005/8/layout/orgChart1"/>
    <dgm:cxn modelId="{3724AB08-6F7E-4E48-A6D6-BA9B74464956}" type="presParOf" srcId="{415CBE71-C39D-4729-A9D9-FADF4CBE46D3}" destId="{B5641E84-47F9-4FDE-AD67-F8D6F05F1059}" srcOrd="0" destOrd="0" presId="urn:microsoft.com/office/officeart/2005/8/layout/orgChart1"/>
    <dgm:cxn modelId="{73E75B85-9230-485D-9458-90C6BB435BEF}" type="presParOf" srcId="{B5641E84-47F9-4FDE-AD67-F8D6F05F1059}" destId="{9EB9CDE0-FDDF-4F48-986D-1487F4DDB17D}" srcOrd="0" destOrd="0" presId="urn:microsoft.com/office/officeart/2005/8/layout/orgChart1"/>
    <dgm:cxn modelId="{C5ADC8D5-C5B5-45CB-9366-A2B87DFD9148}" type="presParOf" srcId="{B5641E84-47F9-4FDE-AD67-F8D6F05F1059}" destId="{1CD46023-3883-4B24-AB65-62C7832EA043}" srcOrd="1" destOrd="0" presId="urn:microsoft.com/office/officeart/2005/8/layout/orgChart1"/>
    <dgm:cxn modelId="{4485447C-1BAB-4DBA-81C9-5FDBFB98EB83}" type="presParOf" srcId="{415CBE71-C39D-4729-A9D9-FADF4CBE46D3}" destId="{8D00E452-A150-4F28-BAD9-BB5465E5424A}" srcOrd="1" destOrd="0" presId="urn:microsoft.com/office/officeart/2005/8/layout/orgChart1"/>
    <dgm:cxn modelId="{72DBA939-78E2-4178-8634-0FF96C1A3598}" type="presParOf" srcId="{415CBE71-C39D-4729-A9D9-FADF4CBE46D3}" destId="{1C25AE63-BF48-40C7-8BBC-748C82EC448D}" srcOrd="2" destOrd="0" presId="urn:microsoft.com/office/officeart/2005/8/layout/orgChart1"/>
    <dgm:cxn modelId="{383E0514-331D-45D3-9C1A-15D689228347}" type="presParOf" srcId="{4339A1EF-0FAE-442D-ACB9-120E2BABC653}" destId="{67349A17-E6C5-4DC2-97B2-1116485D8DC6}" srcOrd="6" destOrd="0" presId="urn:microsoft.com/office/officeart/2005/8/layout/orgChart1"/>
    <dgm:cxn modelId="{8B7879BB-17D4-4A33-ACEF-30BA1423DAE0}" type="presParOf" srcId="{4339A1EF-0FAE-442D-ACB9-120E2BABC653}" destId="{6789F4CB-51F6-40BF-90EE-D0EC1DDB3463}" srcOrd="7" destOrd="0" presId="urn:microsoft.com/office/officeart/2005/8/layout/orgChart1"/>
    <dgm:cxn modelId="{4123D8F9-AA71-4DB2-8AFD-D65475E6D0E9}" type="presParOf" srcId="{6789F4CB-51F6-40BF-90EE-D0EC1DDB3463}" destId="{F8D2F7A8-EECC-4272-B153-9443BE5575A3}" srcOrd="0" destOrd="0" presId="urn:microsoft.com/office/officeart/2005/8/layout/orgChart1"/>
    <dgm:cxn modelId="{8AF68F6A-4F7A-44AD-8DF8-7082D570F516}" type="presParOf" srcId="{F8D2F7A8-EECC-4272-B153-9443BE5575A3}" destId="{E9DA5A4E-B8D4-4B7B-9A8D-235EE06A0BD2}" srcOrd="0" destOrd="0" presId="urn:microsoft.com/office/officeart/2005/8/layout/orgChart1"/>
    <dgm:cxn modelId="{35312346-171D-4F58-983E-3A953C00E0B3}" type="presParOf" srcId="{F8D2F7A8-EECC-4272-B153-9443BE5575A3}" destId="{1AA0D715-4695-4752-87B3-34CB1A0D85CE}" srcOrd="1" destOrd="0" presId="urn:microsoft.com/office/officeart/2005/8/layout/orgChart1"/>
    <dgm:cxn modelId="{D44918BD-A07E-4DAA-B2CD-4E034B668512}" type="presParOf" srcId="{6789F4CB-51F6-40BF-90EE-D0EC1DDB3463}" destId="{6A0F991D-D44C-49AF-B130-20DD196EB5DF}" srcOrd="1" destOrd="0" presId="urn:microsoft.com/office/officeart/2005/8/layout/orgChart1"/>
    <dgm:cxn modelId="{82E3381F-3B61-4529-B5AF-64FD969E6E09}" type="presParOf" srcId="{6789F4CB-51F6-40BF-90EE-D0EC1DDB3463}" destId="{3E066321-5099-4496-B3EF-FE40449A66BC}" srcOrd="2" destOrd="0" presId="urn:microsoft.com/office/officeart/2005/8/layout/orgChart1"/>
    <dgm:cxn modelId="{EA8B54B5-F6B4-4F3C-9039-00306543B5C8}" type="presParOf" srcId="{4339A1EF-0FAE-442D-ACB9-120E2BABC653}" destId="{3161279B-516E-4A9D-842C-7A7D63A405AA}" srcOrd="8" destOrd="0" presId="urn:microsoft.com/office/officeart/2005/8/layout/orgChart1"/>
    <dgm:cxn modelId="{442C1BEE-3C46-439D-B7A3-70C5D1DA1F9C}" type="presParOf" srcId="{4339A1EF-0FAE-442D-ACB9-120E2BABC653}" destId="{EE356302-70F9-4352-A734-2E6074F3416D}" srcOrd="9" destOrd="0" presId="urn:microsoft.com/office/officeart/2005/8/layout/orgChart1"/>
    <dgm:cxn modelId="{AA0AE812-E90F-4CC9-AB80-1F95EEDFF681}" type="presParOf" srcId="{EE356302-70F9-4352-A734-2E6074F3416D}" destId="{F11A830D-47EE-4935-B48B-29956F1A4746}" srcOrd="0" destOrd="0" presId="urn:microsoft.com/office/officeart/2005/8/layout/orgChart1"/>
    <dgm:cxn modelId="{D3A95931-4C0D-4734-8ECA-0F7ABF7DDFAE}" type="presParOf" srcId="{F11A830D-47EE-4935-B48B-29956F1A4746}" destId="{D0950859-F2D8-4098-BC62-3571E49F750E}" srcOrd="0" destOrd="0" presId="urn:microsoft.com/office/officeart/2005/8/layout/orgChart1"/>
    <dgm:cxn modelId="{94DDB6A0-74F9-4656-9769-46E8391E2984}" type="presParOf" srcId="{F11A830D-47EE-4935-B48B-29956F1A4746}" destId="{4B62E5EF-FFDA-4D5B-ACF1-91F8D15E1B43}" srcOrd="1" destOrd="0" presId="urn:microsoft.com/office/officeart/2005/8/layout/orgChart1"/>
    <dgm:cxn modelId="{BE39F5BD-A7C7-499F-8E33-C8022937EF03}" type="presParOf" srcId="{EE356302-70F9-4352-A734-2E6074F3416D}" destId="{880CB1DF-642F-4296-A38B-5E68EE5665EA}" srcOrd="1" destOrd="0" presId="urn:microsoft.com/office/officeart/2005/8/layout/orgChart1"/>
    <dgm:cxn modelId="{6799BF04-7BA3-49FA-9A89-96C628982D03}" type="presParOf" srcId="{EE356302-70F9-4352-A734-2E6074F3416D}" destId="{44806453-AD32-4661-B97D-72CEC3FE01A5}" srcOrd="2" destOrd="0" presId="urn:microsoft.com/office/officeart/2005/8/layout/orgChart1"/>
    <dgm:cxn modelId="{5ECA99B5-28C2-45F9-91AF-4D0D5754741D}" type="presParOf" srcId="{7710D9DA-959C-4703-93BA-4DA20EC398DF}" destId="{2AF77E49-9718-4897-8689-FEB1CBFA5039}" srcOrd="2" destOrd="0" presId="urn:microsoft.com/office/officeart/2005/8/layout/orgChart1"/>
    <dgm:cxn modelId="{3468DDA8-527E-4C72-9FEB-85D1B055FDF7}" type="presParOf" srcId="{A4A2FA74-0B3E-4E14-A76A-A00FC3FEE7AA}" destId="{8A7F5354-A81F-41D7-8EB8-8DFBD018C317}" srcOrd="10" destOrd="0" presId="urn:microsoft.com/office/officeart/2005/8/layout/orgChart1"/>
    <dgm:cxn modelId="{6CA49F19-A578-41C3-ADA6-CC2394560613}" type="presParOf" srcId="{A4A2FA74-0B3E-4E14-A76A-A00FC3FEE7AA}" destId="{46D4A37F-1B79-44F5-AB13-ED1CB692364F}" srcOrd="11" destOrd="0" presId="urn:microsoft.com/office/officeart/2005/8/layout/orgChart1"/>
    <dgm:cxn modelId="{4FC33A0D-5CDB-4BFF-BBAB-9AD5345DE660}" type="presParOf" srcId="{46D4A37F-1B79-44F5-AB13-ED1CB692364F}" destId="{8D45CCD3-7D83-426E-8B82-AC8FE59231C9}" srcOrd="0" destOrd="0" presId="urn:microsoft.com/office/officeart/2005/8/layout/orgChart1"/>
    <dgm:cxn modelId="{90571851-DB7F-454F-8B66-3983E1F2399C}" type="presParOf" srcId="{8D45CCD3-7D83-426E-8B82-AC8FE59231C9}" destId="{C4847A6E-15E0-469E-B46F-1E2677FF1839}" srcOrd="0" destOrd="0" presId="urn:microsoft.com/office/officeart/2005/8/layout/orgChart1"/>
    <dgm:cxn modelId="{C5E12CC0-D31E-45BD-BB95-4CE304EA644C}" type="presParOf" srcId="{8D45CCD3-7D83-426E-8B82-AC8FE59231C9}" destId="{5434462F-D7B3-4623-83B9-8AD871E65A58}" srcOrd="1" destOrd="0" presId="urn:microsoft.com/office/officeart/2005/8/layout/orgChart1"/>
    <dgm:cxn modelId="{60E7B036-9823-4316-AF9C-A34AC5E8B927}" type="presParOf" srcId="{46D4A37F-1B79-44F5-AB13-ED1CB692364F}" destId="{4DDF83AA-E397-415A-8652-7E61F1219DBF}" srcOrd="1" destOrd="0" presId="urn:microsoft.com/office/officeart/2005/8/layout/orgChart1"/>
    <dgm:cxn modelId="{BC2C34C4-F46C-464B-815E-A61E86A38C09}" type="presParOf" srcId="{4DDF83AA-E397-415A-8652-7E61F1219DBF}" destId="{18B047C3-40A9-423C-AF6C-766D09DC327A}" srcOrd="0" destOrd="0" presId="urn:microsoft.com/office/officeart/2005/8/layout/orgChart1"/>
    <dgm:cxn modelId="{652F01A1-08D9-4094-AB3E-2D852F10E11C}" type="presParOf" srcId="{4DDF83AA-E397-415A-8652-7E61F1219DBF}" destId="{E0610565-D07C-4199-8C2F-29E06974C05A}" srcOrd="1" destOrd="0" presId="urn:microsoft.com/office/officeart/2005/8/layout/orgChart1"/>
    <dgm:cxn modelId="{E0495DDF-E38E-4306-9E48-B16D6F2AB4B7}" type="presParOf" srcId="{E0610565-D07C-4199-8C2F-29E06974C05A}" destId="{FE7079BB-422E-4EAD-ADB3-0D4602B25E4B}" srcOrd="0" destOrd="0" presId="urn:microsoft.com/office/officeart/2005/8/layout/orgChart1"/>
    <dgm:cxn modelId="{435F5C27-B3D0-4DB0-B4A5-7D5436836527}" type="presParOf" srcId="{FE7079BB-422E-4EAD-ADB3-0D4602B25E4B}" destId="{094D7D6A-1A26-4937-83CF-B82BEAE4A894}" srcOrd="0" destOrd="0" presId="urn:microsoft.com/office/officeart/2005/8/layout/orgChart1"/>
    <dgm:cxn modelId="{730853C4-655D-44D7-BDEF-F4345CEB5797}" type="presParOf" srcId="{FE7079BB-422E-4EAD-ADB3-0D4602B25E4B}" destId="{A9C1E526-ACE9-4DA6-AE35-EEC3F7527185}" srcOrd="1" destOrd="0" presId="urn:microsoft.com/office/officeart/2005/8/layout/orgChart1"/>
    <dgm:cxn modelId="{D945187C-602F-4C89-89D6-28F692780AB2}" type="presParOf" srcId="{E0610565-D07C-4199-8C2F-29E06974C05A}" destId="{E9AF64FE-5207-4E9B-8426-66904E6078A1}" srcOrd="1" destOrd="0" presId="urn:microsoft.com/office/officeart/2005/8/layout/orgChart1"/>
    <dgm:cxn modelId="{3B95C78C-2ABD-43E4-A8BE-AA735DB7CD7E}" type="presParOf" srcId="{E0610565-D07C-4199-8C2F-29E06974C05A}" destId="{BC607B32-94EC-44FA-A4E7-EAF44B5651F5}" srcOrd="2" destOrd="0" presId="urn:microsoft.com/office/officeart/2005/8/layout/orgChart1"/>
    <dgm:cxn modelId="{831115D8-3C1C-4556-9B58-ADAC944B5A33}" type="presParOf" srcId="{4DDF83AA-E397-415A-8652-7E61F1219DBF}" destId="{C88BFF64-DCC4-4A9F-93C1-C6E8EA057DAC}" srcOrd="2" destOrd="0" presId="urn:microsoft.com/office/officeart/2005/8/layout/orgChart1"/>
    <dgm:cxn modelId="{071B88E8-D941-48C0-9EDF-405D78F84D71}" type="presParOf" srcId="{4DDF83AA-E397-415A-8652-7E61F1219DBF}" destId="{3526B1D0-154F-424D-8911-02BF268AC7B9}" srcOrd="3" destOrd="0" presId="urn:microsoft.com/office/officeart/2005/8/layout/orgChart1"/>
    <dgm:cxn modelId="{F6B6608D-3DCF-43F8-9D06-43D4418A1EB4}" type="presParOf" srcId="{3526B1D0-154F-424D-8911-02BF268AC7B9}" destId="{AB6EA5A3-981E-48EC-83ED-0C1B8BE7B331}" srcOrd="0" destOrd="0" presId="urn:microsoft.com/office/officeart/2005/8/layout/orgChart1"/>
    <dgm:cxn modelId="{8E0F8D9E-62C8-4476-9D95-D5E06B77B159}" type="presParOf" srcId="{AB6EA5A3-981E-48EC-83ED-0C1B8BE7B331}" destId="{7B45A2F8-A01B-47AF-88CE-176CF490C16A}" srcOrd="0" destOrd="0" presId="urn:microsoft.com/office/officeart/2005/8/layout/orgChart1"/>
    <dgm:cxn modelId="{678AB768-F531-4D11-BD9C-CC7E31C3135C}" type="presParOf" srcId="{AB6EA5A3-981E-48EC-83ED-0C1B8BE7B331}" destId="{2C47D2D0-A860-4D1C-87BD-82BD3CCB7849}" srcOrd="1" destOrd="0" presId="urn:microsoft.com/office/officeart/2005/8/layout/orgChart1"/>
    <dgm:cxn modelId="{ACD9D9BA-CA21-4517-A19A-571077A735B8}" type="presParOf" srcId="{3526B1D0-154F-424D-8911-02BF268AC7B9}" destId="{BB5E97C8-60AE-4E83-9101-A804CC166C12}" srcOrd="1" destOrd="0" presId="urn:microsoft.com/office/officeart/2005/8/layout/orgChart1"/>
    <dgm:cxn modelId="{659AA70F-969D-4717-B758-6220D2C1EBB6}" type="presParOf" srcId="{3526B1D0-154F-424D-8911-02BF268AC7B9}" destId="{F36FF1A8-9966-4DCF-9337-B93E0AFC1952}" srcOrd="2" destOrd="0" presId="urn:microsoft.com/office/officeart/2005/8/layout/orgChart1"/>
    <dgm:cxn modelId="{35ED2450-C96F-41B3-992F-58F259E52195}" type="presParOf" srcId="{4DDF83AA-E397-415A-8652-7E61F1219DBF}" destId="{66D10EC2-A2AE-4FE0-95F2-20A8B2BE4A01}" srcOrd="4" destOrd="0" presId="urn:microsoft.com/office/officeart/2005/8/layout/orgChart1"/>
    <dgm:cxn modelId="{D1E4C852-141D-4F6E-A26D-B362F65B0F83}" type="presParOf" srcId="{4DDF83AA-E397-415A-8652-7E61F1219DBF}" destId="{509229D1-7A11-4CCD-8A69-95B9580B0496}" srcOrd="5" destOrd="0" presId="urn:microsoft.com/office/officeart/2005/8/layout/orgChart1"/>
    <dgm:cxn modelId="{FE07395D-0900-4893-AE35-C6884DD93F72}" type="presParOf" srcId="{509229D1-7A11-4CCD-8A69-95B9580B0496}" destId="{8BDBE632-29A3-43C0-B1E2-6EAE104CC48F}" srcOrd="0" destOrd="0" presId="urn:microsoft.com/office/officeart/2005/8/layout/orgChart1"/>
    <dgm:cxn modelId="{2F6994BE-A241-4920-9384-F0DE723F890F}" type="presParOf" srcId="{8BDBE632-29A3-43C0-B1E2-6EAE104CC48F}" destId="{FD21F961-3195-41CA-9CBD-FFC20EF368DD}" srcOrd="0" destOrd="0" presId="urn:microsoft.com/office/officeart/2005/8/layout/orgChart1"/>
    <dgm:cxn modelId="{3B3B8F8E-F41B-45D6-8DB3-C3DCB3D98000}" type="presParOf" srcId="{8BDBE632-29A3-43C0-B1E2-6EAE104CC48F}" destId="{C717CB3A-8A0C-4297-9514-D706CCB54AFA}" srcOrd="1" destOrd="0" presId="urn:microsoft.com/office/officeart/2005/8/layout/orgChart1"/>
    <dgm:cxn modelId="{31CC526A-F312-4B89-88DC-EE0F846135EB}" type="presParOf" srcId="{509229D1-7A11-4CCD-8A69-95B9580B0496}" destId="{9F914C43-5ED1-4F0C-A594-24D5845E4E4F}" srcOrd="1" destOrd="0" presId="urn:microsoft.com/office/officeart/2005/8/layout/orgChart1"/>
    <dgm:cxn modelId="{B76101BE-B831-4896-A951-E8EEF774ADFC}" type="presParOf" srcId="{509229D1-7A11-4CCD-8A69-95B9580B0496}" destId="{59AB4D58-3F22-439C-A869-F79639F6868E}" srcOrd="2" destOrd="0" presId="urn:microsoft.com/office/officeart/2005/8/layout/orgChart1"/>
    <dgm:cxn modelId="{7E6C50CE-BF69-4CF8-BF49-4602BD2C8A13}" type="presParOf" srcId="{4DDF83AA-E397-415A-8652-7E61F1219DBF}" destId="{943E2547-AB0C-42AF-8DCA-6A5D39AE841D}" srcOrd="6" destOrd="0" presId="urn:microsoft.com/office/officeart/2005/8/layout/orgChart1"/>
    <dgm:cxn modelId="{398AFB96-E0E4-4728-8C38-9375ED67D83E}" type="presParOf" srcId="{4DDF83AA-E397-415A-8652-7E61F1219DBF}" destId="{BC999B79-1545-4583-83B1-165144D93496}" srcOrd="7" destOrd="0" presId="urn:microsoft.com/office/officeart/2005/8/layout/orgChart1"/>
    <dgm:cxn modelId="{AD42950D-8069-4603-ACCD-FBCC41C0F658}" type="presParOf" srcId="{BC999B79-1545-4583-83B1-165144D93496}" destId="{B708AE80-7698-436E-9EB2-E65617860E61}" srcOrd="0" destOrd="0" presId="urn:microsoft.com/office/officeart/2005/8/layout/orgChart1"/>
    <dgm:cxn modelId="{41D0FA61-8DDA-45A3-92BA-A1CAFF1B8EA4}" type="presParOf" srcId="{B708AE80-7698-436E-9EB2-E65617860E61}" destId="{33C46851-0EDE-4958-8120-7653466A9E31}" srcOrd="0" destOrd="0" presId="urn:microsoft.com/office/officeart/2005/8/layout/orgChart1"/>
    <dgm:cxn modelId="{2EC0CA68-9F8E-446E-B9E6-AE04044D7344}" type="presParOf" srcId="{B708AE80-7698-436E-9EB2-E65617860E61}" destId="{F2F3D720-359C-4F27-97BB-0D5F38D439AC}" srcOrd="1" destOrd="0" presId="urn:microsoft.com/office/officeart/2005/8/layout/orgChart1"/>
    <dgm:cxn modelId="{B8D2AF78-95B4-4F50-887F-1285E6EC95E2}" type="presParOf" srcId="{BC999B79-1545-4583-83B1-165144D93496}" destId="{B7896C84-062D-4CB9-A464-497706EBD78F}" srcOrd="1" destOrd="0" presId="urn:microsoft.com/office/officeart/2005/8/layout/orgChart1"/>
    <dgm:cxn modelId="{9208B84F-C9CB-4E64-AD9B-3857392E8812}" type="presParOf" srcId="{BC999B79-1545-4583-83B1-165144D93496}" destId="{D6B4E059-BEDE-4BC4-956A-72C8938CA1B5}" srcOrd="2" destOrd="0" presId="urn:microsoft.com/office/officeart/2005/8/layout/orgChart1"/>
    <dgm:cxn modelId="{6A726C21-0E92-40E7-BD9E-6A2CC1E22643}" type="presParOf" srcId="{4DDF83AA-E397-415A-8652-7E61F1219DBF}" destId="{F0168AD5-D5AA-4259-B1B6-EFDF46CAB633}" srcOrd="8" destOrd="0" presId="urn:microsoft.com/office/officeart/2005/8/layout/orgChart1"/>
    <dgm:cxn modelId="{E0F2FFF8-64C1-4073-BD0E-ED6C0B8D3552}" type="presParOf" srcId="{4DDF83AA-E397-415A-8652-7E61F1219DBF}" destId="{F1354945-277C-42B5-8687-67B7F742D5B8}" srcOrd="9" destOrd="0" presId="urn:microsoft.com/office/officeart/2005/8/layout/orgChart1"/>
    <dgm:cxn modelId="{404A7A51-25C3-4F45-8F7B-EAA1CCD401C5}" type="presParOf" srcId="{F1354945-277C-42B5-8687-67B7F742D5B8}" destId="{D8623439-56E6-418F-A9CB-5E6580F7A7D2}" srcOrd="0" destOrd="0" presId="urn:microsoft.com/office/officeart/2005/8/layout/orgChart1"/>
    <dgm:cxn modelId="{FE42B0B7-8997-450A-A292-2E49A4920FCC}" type="presParOf" srcId="{D8623439-56E6-418F-A9CB-5E6580F7A7D2}" destId="{0CB7B8DB-1306-4A10-8B0D-A98965E78E23}" srcOrd="0" destOrd="0" presId="urn:microsoft.com/office/officeart/2005/8/layout/orgChart1"/>
    <dgm:cxn modelId="{E073D457-2772-4B86-BCAD-9F840372F14D}" type="presParOf" srcId="{D8623439-56E6-418F-A9CB-5E6580F7A7D2}" destId="{A9C9EE91-F550-4915-B541-B703B107D6AE}" srcOrd="1" destOrd="0" presId="urn:microsoft.com/office/officeart/2005/8/layout/orgChart1"/>
    <dgm:cxn modelId="{76913DE2-2232-4D00-8DF4-BBBA0540E8BD}" type="presParOf" srcId="{F1354945-277C-42B5-8687-67B7F742D5B8}" destId="{6AAA494A-CDC9-48C8-942A-E15411631FA7}" srcOrd="1" destOrd="0" presId="urn:microsoft.com/office/officeart/2005/8/layout/orgChart1"/>
    <dgm:cxn modelId="{CF65BE02-C4A5-4C1C-A1F3-8D292064466B}" type="presParOf" srcId="{F1354945-277C-42B5-8687-67B7F742D5B8}" destId="{A595F84E-6995-4CE5-B875-319D29B780EE}" srcOrd="2" destOrd="0" presId="urn:microsoft.com/office/officeart/2005/8/layout/orgChart1"/>
    <dgm:cxn modelId="{D15B6655-95EF-4AC7-881F-F53E47EA7AB7}" type="presParOf" srcId="{4DDF83AA-E397-415A-8652-7E61F1219DBF}" destId="{149ACE78-55B9-4550-B76B-7BC96BFC7171}" srcOrd="10" destOrd="0" presId="urn:microsoft.com/office/officeart/2005/8/layout/orgChart1"/>
    <dgm:cxn modelId="{EBCA2D72-7196-40A9-8F6B-ED08D428F6E6}" type="presParOf" srcId="{4DDF83AA-E397-415A-8652-7E61F1219DBF}" destId="{299336F4-E2B8-4A37-9CBF-2EC7DC994AFC}" srcOrd="11" destOrd="0" presId="urn:microsoft.com/office/officeart/2005/8/layout/orgChart1"/>
    <dgm:cxn modelId="{DD4813A4-81CE-4B12-92AE-94C7E41B618E}" type="presParOf" srcId="{299336F4-E2B8-4A37-9CBF-2EC7DC994AFC}" destId="{26ED4D1F-15A9-4381-8D2B-214A07782D54}" srcOrd="0" destOrd="0" presId="urn:microsoft.com/office/officeart/2005/8/layout/orgChart1"/>
    <dgm:cxn modelId="{A60583A4-49A1-4393-A8EE-EA06063C724B}" type="presParOf" srcId="{26ED4D1F-15A9-4381-8D2B-214A07782D54}" destId="{A8CD5393-EC06-431A-AD05-AFB23AE5BAAF}" srcOrd="0" destOrd="0" presId="urn:microsoft.com/office/officeart/2005/8/layout/orgChart1"/>
    <dgm:cxn modelId="{42296491-4898-4446-8167-8FE64ED798E3}" type="presParOf" srcId="{26ED4D1F-15A9-4381-8D2B-214A07782D54}" destId="{9F66C470-E7DB-48C7-8438-1F20FF3A616E}" srcOrd="1" destOrd="0" presId="urn:microsoft.com/office/officeart/2005/8/layout/orgChart1"/>
    <dgm:cxn modelId="{CDFF3883-D11D-428F-807A-EF1805447C10}" type="presParOf" srcId="{299336F4-E2B8-4A37-9CBF-2EC7DC994AFC}" destId="{DA79DD6A-7051-4FF0-B94F-178F5A5A9F86}" srcOrd="1" destOrd="0" presId="urn:microsoft.com/office/officeart/2005/8/layout/orgChart1"/>
    <dgm:cxn modelId="{356070B3-BB35-4FC7-B0AA-EBAE02469175}" type="presParOf" srcId="{299336F4-E2B8-4A37-9CBF-2EC7DC994AFC}" destId="{21CAFACA-AC23-4478-9622-E3DA2F621F6A}" srcOrd="2" destOrd="0" presId="urn:microsoft.com/office/officeart/2005/8/layout/orgChart1"/>
    <dgm:cxn modelId="{34594817-E11B-4788-9FDF-825C9E6DB18D}" type="presParOf" srcId="{46D4A37F-1B79-44F5-AB13-ED1CB692364F}" destId="{55D8629F-4DE2-4D9E-9E5A-A2E9A7DF297E}" srcOrd="2" destOrd="0" presId="urn:microsoft.com/office/officeart/2005/8/layout/orgChart1"/>
    <dgm:cxn modelId="{A297BA9B-E166-496E-8F9A-B7726854DAA5}" type="presParOf" srcId="{EAB640C9-E5B0-4F33-89ED-16854D4DFEF8}" destId="{41CDBB69-D422-4879-8AB5-FE97984EFF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F8AC08D-CDB9-47B5-A099-2DC4C8E61420}" type="doc">
      <dgm:prSet loTypeId="urn:microsoft.com/office/officeart/2005/8/layout/orgChart1" loCatId="hierarchy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pt-BR"/>
        </a:p>
      </dgm:t>
    </dgm:pt>
    <dgm:pt modelId="{0BD8A928-4957-4CB4-9257-EED091F51D8D}">
      <dgm:prSet phldrT="[Texto]"/>
      <dgm:spPr/>
      <dgm:t>
        <a:bodyPr/>
        <a:lstStyle/>
        <a:p>
          <a:r>
            <a:rPr lang="pt-BR"/>
            <a:t>CLASSES</a:t>
          </a:r>
        </a:p>
      </dgm:t>
    </dgm:pt>
    <dgm:pt modelId="{7A986A8E-A7FA-4520-89BD-3F147B3C5275}" type="parTrans" cxnId="{5ED482D1-9D98-4E33-B66F-074D642615A7}">
      <dgm:prSet/>
      <dgm:spPr/>
      <dgm:t>
        <a:bodyPr/>
        <a:lstStyle/>
        <a:p>
          <a:endParaRPr lang="pt-BR"/>
        </a:p>
      </dgm:t>
    </dgm:pt>
    <dgm:pt modelId="{53F400E7-3362-4EE7-BFA3-0F57978C00B8}" type="sibTrans" cxnId="{5ED482D1-9D98-4E33-B66F-074D642615A7}">
      <dgm:prSet/>
      <dgm:spPr/>
      <dgm:t>
        <a:bodyPr/>
        <a:lstStyle/>
        <a:p>
          <a:endParaRPr lang="pt-BR"/>
        </a:p>
      </dgm:t>
    </dgm:pt>
    <dgm:pt modelId="{7139426A-A74B-40A0-912D-279D5E4D8C3A}">
      <dgm:prSet phldrT="[Texto]"/>
      <dgm:spPr/>
      <dgm:t>
        <a:bodyPr/>
        <a:lstStyle/>
        <a:p>
          <a:r>
            <a:rPr lang="pt-BR"/>
            <a:t>ENTIDADES</a:t>
          </a:r>
        </a:p>
      </dgm:t>
    </dgm:pt>
    <dgm:pt modelId="{899F7321-835B-4B6C-B870-22724526454F}" type="parTrans" cxnId="{CC493850-C7DC-42A3-B9A4-2963406EAFDE}">
      <dgm:prSet/>
      <dgm:spPr/>
      <dgm:t>
        <a:bodyPr/>
        <a:lstStyle/>
        <a:p>
          <a:endParaRPr lang="pt-BR"/>
        </a:p>
      </dgm:t>
    </dgm:pt>
    <dgm:pt modelId="{796D8AD8-911F-4309-A46E-7CBA6F00B8A7}" type="sibTrans" cxnId="{CC493850-C7DC-42A3-B9A4-2963406EAFDE}">
      <dgm:prSet/>
      <dgm:spPr/>
      <dgm:t>
        <a:bodyPr/>
        <a:lstStyle/>
        <a:p>
          <a:endParaRPr lang="pt-BR"/>
        </a:p>
      </dgm:t>
    </dgm:pt>
    <dgm:pt modelId="{D8FCFC1C-FEC4-42B9-B02C-CD649497A4FB}">
      <dgm:prSet phldrT="[Texto]"/>
      <dgm:spPr/>
      <dgm:t>
        <a:bodyPr/>
        <a:lstStyle/>
        <a:p>
          <a:r>
            <a:rPr lang="pt-BR"/>
            <a:t>ENDEREÇOS</a:t>
          </a:r>
        </a:p>
      </dgm:t>
    </dgm:pt>
    <dgm:pt modelId="{BF87917A-AE21-46BE-ABA8-5D1B4E4EC268}" type="parTrans" cxnId="{3ECC75FD-EB73-4790-8F6A-FE42A4926C98}">
      <dgm:prSet/>
      <dgm:spPr/>
      <dgm:t>
        <a:bodyPr/>
        <a:lstStyle/>
        <a:p>
          <a:endParaRPr lang="pt-BR"/>
        </a:p>
      </dgm:t>
    </dgm:pt>
    <dgm:pt modelId="{0C132C14-EC5F-465C-8CEA-7A1F50C79DB5}" type="sibTrans" cxnId="{3ECC75FD-EB73-4790-8F6A-FE42A4926C98}">
      <dgm:prSet/>
      <dgm:spPr/>
      <dgm:t>
        <a:bodyPr/>
        <a:lstStyle/>
        <a:p>
          <a:endParaRPr lang="pt-BR"/>
        </a:p>
      </dgm:t>
    </dgm:pt>
    <dgm:pt modelId="{EAF8BFE5-3110-48C9-B193-7015C1128337}">
      <dgm:prSet phldrT="[Texto]"/>
      <dgm:spPr/>
      <dgm:t>
        <a:bodyPr/>
        <a:lstStyle/>
        <a:p>
          <a:r>
            <a:rPr lang="pt-BR"/>
            <a:t>CONTATOS</a:t>
          </a:r>
        </a:p>
      </dgm:t>
    </dgm:pt>
    <dgm:pt modelId="{BD425D4D-A135-42D4-AF9E-BE4A7BFF62A9}" type="parTrans" cxnId="{D25B72DB-67B5-46C3-8657-5D15EBE0B017}">
      <dgm:prSet/>
      <dgm:spPr/>
      <dgm:t>
        <a:bodyPr/>
        <a:lstStyle/>
        <a:p>
          <a:endParaRPr lang="pt-BR"/>
        </a:p>
      </dgm:t>
    </dgm:pt>
    <dgm:pt modelId="{3B17CBBF-B3ED-4638-A2DB-05A1317514D6}" type="sibTrans" cxnId="{D25B72DB-67B5-46C3-8657-5D15EBE0B017}">
      <dgm:prSet/>
      <dgm:spPr/>
      <dgm:t>
        <a:bodyPr/>
        <a:lstStyle/>
        <a:p>
          <a:endParaRPr lang="pt-BR"/>
        </a:p>
      </dgm:t>
    </dgm:pt>
    <dgm:pt modelId="{E20C0ED8-CC66-44E3-A2EA-12B53B4BD901}">
      <dgm:prSet phldrT="[Texto]"/>
      <dgm:spPr/>
      <dgm:t>
        <a:bodyPr/>
        <a:lstStyle/>
        <a:p>
          <a:r>
            <a:rPr lang="pt-BR"/>
            <a:t>NOTAS</a:t>
          </a:r>
        </a:p>
      </dgm:t>
    </dgm:pt>
    <dgm:pt modelId="{2A9039B7-29DB-44A4-8857-87614B777916}" type="parTrans" cxnId="{B9E8745E-A015-4419-9828-32B1EE1DDE8B}">
      <dgm:prSet/>
      <dgm:spPr/>
      <dgm:t>
        <a:bodyPr/>
        <a:lstStyle/>
        <a:p>
          <a:endParaRPr lang="pt-BR"/>
        </a:p>
      </dgm:t>
    </dgm:pt>
    <dgm:pt modelId="{CAF8639C-0AD3-4D91-A802-DE9EA785DCD0}" type="sibTrans" cxnId="{B9E8745E-A015-4419-9828-32B1EE1DDE8B}">
      <dgm:prSet/>
      <dgm:spPr/>
      <dgm:t>
        <a:bodyPr/>
        <a:lstStyle/>
        <a:p>
          <a:endParaRPr lang="pt-BR"/>
        </a:p>
      </dgm:t>
    </dgm:pt>
    <dgm:pt modelId="{4B0037CC-FE4C-4A93-9AA7-63773FC25249}">
      <dgm:prSet phldrT="[Texto]"/>
      <dgm:spPr/>
      <dgm:t>
        <a:bodyPr/>
        <a:lstStyle/>
        <a:p>
          <a:r>
            <a:rPr lang="pt-BR"/>
            <a:t>CONTRATOS</a:t>
          </a:r>
        </a:p>
      </dgm:t>
    </dgm:pt>
    <dgm:pt modelId="{041500CA-B42B-4160-B998-64CC4E8C462C}" type="parTrans" cxnId="{D3FE0CD7-4CA3-4CA5-B4F0-C0B12A105042}">
      <dgm:prSet/>
      <dgm:spPr/>
      <dgm:t>
        <a:bodyPr/>
        <a:lstStyle/>
        <a:p>
          <a:endParaRPr lang="pt-BR"/>
        </a:p>
      </dgm:t>
    </dgm:pt>
    <dgm:pt modelId="{3D736DAA-35B3-49D5-BF83-80251F7B820B}" type="sibTrans" cxnId="{D3FE0CD7-4CA3-4CA5-B4F0-C0B12A105042}">
      <dgm:prSet/>
      <dgm:spPr/>
      <dgm:t>
        <a:bodyPr/>
        <a:lstStyle/>
        <a:p>
          <a:endParaRPr lang="pt-BR"/>
        </a:p>
      </dgm:t>
    </dgm:pt>
    <dgm:pt modelId="{798C689E-61C9-4DC4-8251-75C574FFECAE}">
      <dgm:prSet phldrT="[Texto]"/>
      <dgm:spPr/>
      <dgm:t>
        <a:bodyPr/>
        <a:lstStyle/>
        <a:p>
          <a:r>
            <a:rPr lang="pt-BR"/>
            <a:t>MOVIMENTOS</a:t>
          </a:r>
        </a:p>
      </dgm:t>
    </dgm:pt>
    <dgm:pt modelId="{3B1F0D87-38A3-42BF-9009-87BF329D897E}" type="parTrans" cxnId="{1AFBC35D-48AB-4EDE-AD99-21D88020C2F8}">
      <dgm:prSet/>
      <dgm:spPr/>
      <dgm:t>
        <a:bodyPr/>
        <a:lstStyle/>
        <a:p>
          <a:endParaRPr lang="pt-BR"/>
        </a:p>
      </dgm:t>
    </dgm:pt>
    <dgm:pt modelId="{D5CE9A7E-3641-4BC3-BF6E-C84BE163AF0F}" type="sibTrans" cxnId="{1AFBC35D-48AB-4EDE-AD99-21D88020C2F8}">
      <dgm:prSet/>
      <dgm:spPr/>
      <dgm:t>
        <a:bodyPr/>
        <a:lstStyle/>
        <a:p>
          <a:endParaRPr lang="pt-BR"/>
        </a:p>
      </dgm:t>
    </dgm:pt>
    <dgm:pt modelId="{13237A9C-B87B-431C-BACB-B1E787F9E096}">
      <dgm:prSet phldrT="[Texto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SERVIÇOS</a:t>
          </a:r>
        </a:p>
      </dgm:t>
    </dgm:pt>
    <dgm:pt modelId="{65ECD85E-A60C-42FE-8103-05C8F4206799}" type="parTrans" cxnId="{2B033143-5C87-40FD-957B-C0297D579DBF}">
      <dgm:prSet/>
      <dgm:spPr/>
      <dgm:t>
        <a:bodyPr/>
        <a:lstStyle/>
        <a:p>
          <a:endParaRPr lang="pt-BR"/>
        </a:p>
      </dgm:t>
    </dgm:pt>
    <dgm:pt modelId="{EE33EB02-BFB8-4CB2-AD9D-7560D4880957}" type="sibTrans" cxnId="{2B033143-5C87-40FD-957B-C0297D579DBF}">
      <dgm:prSet/>
      <dgm:spPr/>
      <dgm:t>
        <a:bodyPr/>
        <a:lstStyle/>
        <a:p>
          <a:endParaRPr lang="pt-BR"/>
        </a:p>
      </dgm:t>
    </dgm:pt>
    <dgm:pt modelId="{92E4DD6B-5BBB-4E5D-A33C-6D17FBC959A0}">
      <dgm:prSet phldrT="[Texto]"/>
      <dgm:spPr/>
      <dgm:t>
        <a:bodyPr/>
        <a:lstStyle/>
        <a:p>
          <a:r>
            <a:rPr lang="pt-BR"/>
            <a:t>CLIENTES</a:t>
          </a:r>
        </a:p>
      </dgm:t>
    </dgm:pt>
    <dgm:pt modelId="{A96FC65E-CA1E-4FB5-9DE3-5156AF6DEA64}" type="parTrans" cxnId="{95D5D070-CF29-4C71-A7DB-B084EED0D88C}">
      <dgm:prSet/>
      <dgm:spPr/>
      <dgm:t>
        <a:bodyPr/>
        <a:lstStyle/>
        <a:p>
          <a:endParaRPr lang="pt-BR"/>
        </a:p>
      </dgm:t>
    </dgm:pt>
    <dgm:pt modelId="{618450ED-A5C7-49D4-BD82-AC93BB49301A}" type="sibTrans" cxnId="{95D5D070-CF29-4C71-A7DB-B084EED0D88C}">
      <dgm:prSet/>
      <dgm:spPr/>
      <dgm:t>
        <a:bodyPr/>
        <a:lstStyle/>
        <a:p>
          <a:endParaRPr lang="pt-BR"/>
        </a:p>
      </dgm:t>
    </dgm:pt>
    <dgm:pt modelId="{19255546-398C-405D-BAE7-18D7CCAEB723}">
      <dgm:prSet phldrT="[Texto]"/>
      <dgm:spPr/>
      <dgm:t>
        <a:bodyPr/>
        <a:lstStyle/>
        <a:p>
          <a:r>
            <a:rPr lang="pt-BR"/>
            <a:t>FUNCIONARIOS</a:t>
          </a:r>
        </a:p>
      </dgm:t>
    </dgm:pt>
    <dgm:pt modelId="{AE600D74-B2B8-4806-9E08-C683C18192B6}" type="parTrans" cxnId="{B36C06F8-BF03-48B5-BB9D-4F31181C353A}">
      <dgm:prSet/>
      <dgm:spPr/>
      <dgm:t>
        <a:bodyPr/>
        <a:lstStyle/>
        <a:p>
          <a:endParaRPr lang="pt-BR"/>
        </a:p>
      </dgm:t>
    </dgm:pt>
    <dgm:pt modelId="{E416C68F-B77E-458F-BD05-0819B878FCBC}" type="sibTrans" cxnId="{B36C06F8-BF03-48B5-BB9D-4F31181C353A}">
      <dgm:prSet/>
      <dgm:spPr/>
      <dgm:t>
        <a:bodyPr/>
        <a:lstStyle/>
        <a:p>
          <a:endParaRPr lang="pt-BR"/>
        </a:p>
      </dgm:t>
    </dgm:pt>
    <dgm:pt modelId="{5EE6E7BF-1202-48DB-924D-928571BB675E}">
      <dgm:prSet phldrT="[Texto]"/>
      <dgm:spPr/>
      <dgm:t>
        <a:bodyPr/>
        <a:lstStyle/>
        <a:p>
          <a:r>
            <a:rPr lang="pt-BR"/>
            <a:t> ATERROS</a:t>
          </a:r>
        </a:p>
      </dgm:t>
    </dgm:pt>
    <dgm:pt modelId="{E3ACD0BB-77DF-47C5-9F55-B644A07679B6}" type="parTrans" cxnId="{206AB122-B7AA-451A-BCEA-8B492D67BA77}">
      <dgm:prSet/>
      <dgm:spPr/>
      <dgm:t>
        <a:bodyPr/>
        <a:lstStyle/>
        <a:p>
          <a:endParaRPr lang="pt-BR"/>
        </a:p>
      </dgm:t>
    </dgm:pt>
    <dgm:pt modelId="{0DDCCCEE-F920-402C-AB38-F8A67F6199CC}" type="sibTrans" cxnId="{206AB122-B7AA-451A-BCEA-8B492D67BA77}">
      <dgm:prSet/>
      <dgm:spPr/>
      <dgm:t>
        <a:bodyPr/>
        <a:lstStyle/>
        <a:p>
          <a:endParaRPr lang="pt-BR"/>
        </a:p>
      </dgm:t>
    </dgm:pt>
    <dgm:pt modelId="{6AC10368-592F-4F7F-83ED-CD2BB920D466}">
      <dgm:prSet phldrT="[Texto]"/>
      <dgm:spPr/>
      <dgm:t>
        <a:bodyPr/>
        <a:lstStyle/>
        <a:p>
          <a:r>
            <a:rPr lang="pt-BR"/>
            <a:t>TRANSPORTADOR</a:t>
          </a:r>
        </a:p>
      </dgm:t>
    </dgm:pt>
    <dgm:pt modelId="{E60EF4AD-531C-4FC3-B88E-A3FCB7F76B29}" type="parTrans" cxnId="{5AABD216-C260-4F1F-B00B-EB55A7062932}">
      <dgm:prSet/>
      <dgm:spPr/>
      <dgm:t>
        <a:bodyPr/>
        <a:lstStyle/>
        <a:p>
          <a:endParaRPr lang="pt-BR"/>
        </a:p>
      </dgm:t>
    </dgm:pt>
    <dgm:pt modelId="{A124A09D-CF46-4D16-97A0-4AA099CA6734}" type="sibTrans" cxnId="{5AABD216-C260-4F1F-B00B-EB55A7062932}">
      <dgm:prSet/>
      <dgm:spPr/>
      <dgm:t>
        <a:bodyPr/>
        <a:lstStyle/>
        <a:p>
          <a:endParaRPr lang="pt-BR"/>
        </a:p>
      </dgm:t>
    </dgm:pt>
    <dgm:pt modelId="{16E787D3-27F6-403D-9681-5DE893BCE858}">
      <dgm:prSet phldrT="[Texto]"/>
      <dgm:spPr/>
      <dgm:t>
        <a:bodyPr/>
        <a:lstStyle/>
        <a:p>
          <a:r>
            <a:rPr lang="pt-BR"/>
            <a:t>CTRL_CADASTROS</a:t>
          </a:r>
        </a:p>
      </dgm:t>
    </dgm:pt>
    <dgm:pt modelId="{036078E0-128A-41E8-BAE2-490A7600020A}" type="parTrans" cxnId="{7CB1FE58-DFFA-48BB-A814-14CB743FC20D}">
      <dgm:prSet/>
      <dgm:spPr/>
      <dgm:t>
        <a:bodyPr/>
        <a:lstStyle/>
        <a:p>
          <a:endParaRPr lang="pt-BR"/>
        </a:p>
      </dgm:t>
    </dgm:pt>
    <dgm:pt modelId="{7BC77908-5826-4652-825F-8E311786AC11}" type="sibTrans" cxnId="{7CB1FE58-DFFA-48BB-A814-14CB743FC20D}">
      <dgm:prSet/>
      <dgm:spPr/>
      <dgm:t>
        <a:bodyPr/>
        <a:lstStyle/>
        <a:p>
          <a:endParaRPr lang="pt-BR"/>
        </a:p>
      </dgm:t>
    </dgm:pt>
    <dgm:pt modelId="{E48DD9D7-24C1-43D2-AA19-247AE1455AB7}">
      <dgm:prSet phldrT="[Texto]"/>
      <dgm:spPr/>
      <dgm:t>
        <a:bodyPr/>
        <a:lstStyle/>
        <a:p>
          <a:r>
            <a:rPr lang="pt-BR"/>
            <a:t>CARGOS</a:t>
          </a:r>
        </a:p>
      </dgm:t>
    </dgm:pt>
    <dgm:pt modelId="{6B2D8D4B-E67C-4131-8C39-DF7017A77BBA}" type="parTrans" cxnId="{06A485A0-8AB6-4141-855A-83E26BE1FB7F}">
      <dgm:prSet/>
      <dgm:spPr/>
      <dgm:t>
        <a:bodyPr/>
        <a:lstStyle/>
        <a:p>
          <a:endParaRPr lang="pt-BR"/>
        </a:p>
      </dgm:t>
    </dgm:pt>
    <dgm:pt modelId="{29668694-0341-48DA-A406-5BC1B20384A9}" type="sibTrans" cxnId="{06A485A0-8AB6-4141-855A-83E26BE1FB7F}">
      <dgm:prSet/>
      <dgm:spPr/>
      <dgm:t>
        <a:bodyPr/>
        <a:lstStyle/>
        <a:p>
          <a:endParaRPr lang="pt-BR"/>
        </a:p>
      </dgm:t>
    </dgm:pt>
    <dgm:pt modelId="{B09ADD7C-9170-45FF-8078-7EB3398A96C5}">
      <dgm:prSet phldrT="[Texto]"/>
      <dgm:spPr/>
      <dgm:t>
        <a:bodyPr/>
        <a:lstStyle/>
        <a:p>
          <a:r>
            <a:rPr lang="pt-BR"/>
            <a:t>OBSERVAÇÕES</a:t>
          </a:r>
        </a:p>
      </dgm:t>
    </dgm:pt>
    <dgm:pt modelId="{4953726C-6283-4358-BB31-50782E1243C3}" type="parTrans" cxnId="{E5B6C980-65FD-4BD0-A0CF-12A7813DB060}">
      <dgm:prSet/>
      <dgm:spPr/>
      <dgm:t>
        <a:bodyPr/>
        <a:lstStyle/>
        <a:p>
          <a:endParaRPr lang="pt-BR"/>
        </a:p>
      </dgm:t>
    </dgm:pt>
    <dgm:pt modelId="{25FA8613-0826-4D88-BD8A-4C1A6AE82683}" type="sibTrans" cxnId="{E5B6C980-65FD-4BD0-A0CF-12A7813DB060}">
      <dgm:prSet/>
      <dgm:spPr/>
      <dgm:t>
        <a:bodyPr/>
        <a:lstStyle/>
        <a:p>
          <a:endParaRPr lang="pt-BR"/>
        </a:p>
      </dgm:t>
    </dgm:pt>
    <dgm:pt modelId="{2F0B76C0-83F6-4823-85E8-E5A6E12D531A}">
      <dgm:prSet phldrT="[Texto]"/>
      <dgm:spPr/>
      <dgm:t>
        <a:bodyPr/>
        <a:lstStyle/>
        <a:p>
          <a:r>
            <a:rPr lang="pt-BR"/>
            <a:t>CONTATOS</a:t>
          </a:r>
        </a:p>
      </dgm:t>
    </dgm:pt>
    <dgm:pt modelId="{51691AB0-A569-4632-9A04-DC9D70B7595D}" type="parTrans" cxnId="{23C96818-633C-47B6-B3C1-509BC308232F}">
      <dgm:prSet/>
      <dgm:spPr/>
      <dgm:t>
        <a:bodyPr/>
        <a:lstStyle/>
        <a:p>
          <a:endParaRPr lang="pt-BR"/>
        </a:p>
      </dgm:t>
    </dgm:pt>
    <dgm:pt modelId="{E65C10AC-DEC2-4F2B-8FD2-79A17C2C090F}" type="sibTrans" cxnId="{23C96818-633C-47B6-B3C1-509BC308232F}">
      <dgm:prSet/>
      <dgm:spPr/>
      <dgm:t>
        <a:bodyPr/>
        <a:lstStyle/>
        <a:p>
          <a:endParaRPr lang="pt-BR"/>
        </a:p>
      </dgm:t>
    </dgm:pt>
    <dgm:pt modelId="{FAA0A8B8-ECBF-4E65-84D0-12C280B3CCA4}">
      <dgm:prSet phldrT="[Texto]"/>
      <dgm:spPr/>
      <dgm:t>
        <a:bodyPr/>
        <a:lstStyle/>
        <a:p>
          <a:r>
            <a:rPr lang="pt-BR"/>
            <a:t>COBRANÇA</a:t>
          </a:r>
        </a:p>
      </dgm:t>
    </dgm:pt>
    <dgm:pt modelId="{E11F7D53-BDBA-4F72-B76E-D6E830C8F88F}" type="parTrans" cxnId="{8DCCEFD0-7E3B-4FFF-B8E0-A0DD11897501}">
      <dgm:prSet/>
      <dgm:spPr/>
      <dgm:t>
        <a:bodyPr/>
        <a:lstStyle/>
        <a:p>
          <a:endParaRPr lang="pt-BR"/>
        </a:p>
      </dgm:t>
    </dgm:pt>
    <dgm:pt modelId="{65FF58E8-E574-4A81-857E-89E655893E35}" type="sibTrans" cxnId="{8DCCEFD0-7E3B-4FFF-B8E0-A0DD11897501}">
      <dgm:prSet/>
      <dgm:spPr/>
      <dgm:t>
        <a:bodyPr/>
        <a:lstStyle/>
        <a:p>
          <a:endParaRPr lang="pt-BR"/>
        </a:p>
      </dgm:t>
    </dgm:pt>
    <dgm:pt modelId="{D5EEDD6A-B897-4B8F-BF93-267918E472BE}">
      <dgm:prSet phldrT="[Texto]"/>
      <dgm:spPr/>
      <dgm:t>
        <a:bodyPr/>
        <a:lstStyle/>
        <a:p>
          <a:r>
            <a:rPr lang="pt-BR"/>
            <a:t>COBRANÇA</a:t>
          </a:r>
        </a:p>
      </dgm:t>
    </dgm:pt>
    <dgm:pt modelId="{7E053A9F-6A67-4187-AF81-B170D23D85FE}" type="parTrans" cxnId="{D5746FB7-0591-4858-9EE6-194803F2EE41}">
      <dgm:prSet/>
      <dgm:spPr/>
      <dgm:t>
        <a:bodyPr/>
        <a:lstStyle/>
        <a:p>
          <a:endParaRPr lang="pt-BR"/>
        </a:p>
      </dgm:t>
    </dgm:pt>
    <dgm:pt modelId="{C1C18133-19C0-4418-97C4-1F7F5353D895}" type="sibTrans" cxnId="{D5746FB7-0591-4858-9EE6-194803F2EE41}">
      <dgm:prSet/>
      <dgm:spPr/>
      <dgm:t>
        <a:bodyPr/>
        <a:lstStyle/>
        <a:p>
          <a:endParaRPr lang="pt-BR"/>
        </a:p>
      </dgm:t>
    </dgm:pt>
    <dgm:pt modelId="{F27C7C56-469F-4ADE-B230-37663B4987C6}">
      <dgm:prSet phldrT="[Texto]"/>
      <dgm:spPr/>
      <dgm:t>
        <a:bodyPr/>
        <a:lstStyle/>
        <a:p>
          <a:r>
            <a:rPr lang="pt-BR"/>
            <a:t>CONTRATOS</a:t>
          </a:r>
        </a:p>
      </dgm:t>
    </dgm:pt>
    <dgm:pt modelId="{D1B2635F-0AE2-4F3B-A595-8B9D1F637239}" type="parTrans" cxnId="{2F2A6BD3-2A9E-4E64-BAFE-CD83B2832219}">
      <dgm:prSet/>
      <dgm:spPr/>
      <dgm:t>
        <a:bodyPr/>
        <a:lstStyle/>
        <a:p>
          <a:endParaRPr lang="pt-BR"/>
        </a:p>
      </dgm:t>
    </dgm:pt>
    <dgm:pt modelId="{8D53B35B-A1F9-453A-81F8-554DE6882699}" type="sibTrans" cxnId="{2F2A6BD3-2A9E-4E64-BAFE-CD83B2832219}">
      <dgm:prSet/>
      <dgm:spPr/>
      <dgm:t>
        <a:bodyPr/>
        <a:lstStyle/>
        <a:p>
          <a:endParaRPr lang="pt-BR"/>
        </a:p>
      </dgm:t>
    </dgm:pt>
    <dgm:pt modelId="{9C798611-3F84-4FAD-8338-FCEB7FB49D91}">
      <dgm:prSet phldrT="[Texto]"/>
      <dgm:spPr/>
      <dgm:t>
        <a:bodyPr/>
        <a:lstStyle/>
        <a:p>
          <a:r>
            <a:rPr lang="pt-BR"/>
            <a:t>ENDEREÇOS</a:t>
          </a:r>
        </a:p>
      </dgm:t>
    </dgm:pt>
    <dgm:pt modelId="{F97EE4B9-E8E4-454C-986E-8AA7A97C3080}" type="parTrans" cxnId="{70B167E8-00E6-4F82-8488-A25FAE2D2784}">
      <dgm:prSet/>
      <dgm:spPr/>
      <dgm:t>
        <a:bodyPr/>
        <a:lstStyle/>
        <a:p>
          <a:endParaRPr lang="pt-BR"/>
        </a:p>
      </dgm:t>
    </dgm:pt>
    <dgm:pt modelId="{59BF9BDE-0A97-41CE-BE70-22C4E1980A59}" type="sibTrans" cxnId="{70B167E8-00E6-4F82-8488-A25FAE2D2784}">
      <dgm:prSet/>
      <dgm:spPr/>
      <dgm:t>
        <a:bodyPr/>
        <a:lstStyle/>
        <a:p>
          <a:endParaRPr lang="pt-BR"/>
        </a:p>
      </dgm:t>
    </dgm:pt>
    <dgm:pt modelId="{85C63A4F-0094-4D5E-A96B-033A0EB20B9D}">
      <dgm:prSet phldrT="[Texto]"/>
      <dgm:spPr/>
      <dgm:t>
        <a:bodyPr/>
        <a:lstStyle/>
        <a:p>
          <a:r>
            <a:rPr lang="pt-BR"/>
            <a:t>LINKS</a:t>
          </a:r>
        </a:p>
      </dgm:t>
    </dgm:pt>
    <dgm:pt modelId="{A114FAC2-D851-43F5-BD3F-846D84C2F671}" type="parTrans" cxnId="{C24F022E-257F-4470-A96E-A14ED8EEA140}">
      <dgm:prSet/>
      <dgm:spPr/>
      <dgm:t>
        <a:bodyPr/>
        <a:lstStyle/>
        <a:p>
          <a:endParaRPr lang="pt-BR"/>
        </a:p>
      </dgm:t>
    </dgm:pt>
    <dgm:pt modelId="{9457B8F6-5E4D-4D3E-AA0F-7D219FF553D3}" type="sibTrans" cxnId="{C24F022E-257F-4470-A96E-A14ED8EEA140}">
      <dgm:prSet/>
      <dgm:spPr/>
      <dgm:t>
        <a:bodyPr/>
        <a:lstStyle/>
        <a:p>
          <a:endParaRPr lang="pt-BR"/>
        </a:p>
      </dgm:t>
    </dgm:pt>
    <dgm:pt modelId="{2B456078-B572-4ACA-B8F4-0A84678395EB}">
      <dgm:prSet phldrT="[Texto]"/>
      <dgm:spPr/>
      <dgm:t>
        <a:bodyPr/>
        <a:lstStyle/>
        <a:p>
          <a:r>
            <a:rPr lang="pt-BR"/>
            <a:t>MATERIAIS</a:t>
          </a:r>
        </a:p>
      </dgm:t>
    </dgm:pt>
    <dgm:pt modelId="{55164DAA-659A-4250-89DC-41725AC60F8A}" type="parTrans" cxnId="{57C065E2-1413-4C31-BD26-4D6217D30F3D}">
      <dgm:prSet/>
      <dgm:spPr/>
      <dgm:t>
        <a:bodyPr/>
        <a:lstStyle/>
        <a:p>
          <a:endParaRPr lang="pt-BR"/>
        </a:p>
      </dgm:t>
    </dgm:pt>
    <dgm:pt modelId="{AE9E41C6-8C92-4AAB-A192-685156A9A84D}" type="sibTrans" cxnId="{57C065E2-1413-4C31-BD26-4D6217D30F3D}">
      <dgm:prSet/>
      <dgm:spPr/>
      <dgm:t>
        <a:bodyPr/>
        <a:lstStyle/>
        <a:p>
          <a:endParaRPr lang="pt-BR"/>
        </a:p>
      </dgm:t>
    </dgm:pt>
    <dgm:pt modelId="{58CD765B-56BE-458F-90B6-2009F88776DB}">
      <dgm:prSet phldrT="[Texto]"/>
      <dgm:spPr/>
      <dgm:t>
        <a:bodyPr/>
        <a:lstStyle/>
        <a:p>
          <a:r>
            <a:rPr lang="pt-BR"/>
            <a:t>P.CONTAS</a:t>
          </a:r>
        </a:p>
      </dgm:t>
    </dgm:pt>
    <dgm:pt modelId="{4A029082-E481-4ACC-B4B0-CE40828CD82D}" type="parTrans" cxnId="{D912F2A4-7416-4B4A-9136-E1859E4EC19B}">
      <dgm:prSet/>
      <dgm:spPr/>
      <dgm:t>
        <a:bodyPr/>
        <a:lstStyle/>
        <a:p>
          <a:endParaRPr lang="pt-BR"/>
        </a:p>
      </dgm:t>
    </dgm:pt>
    <dgm:pt modelId="{8E0A593A-549F-43EB-AF60-0D6778BD0BA8}" type="sibTrans" cxnId="{D912F2A4-7416-4B4A-9136-E1859E4EC19B}">
      <dgm:prSet/>
      <dgm:spPr/>
      <dgm:t>
        <a:bodyPr/>
        <a:lstStyle/>
        <a:p>
          <a:endParaRPr lang="pt-BR"/>
        </a:p>
      </dgm:t>
    </dgm:pt>
    <dgm:pt modelId="{2ACD596B-85E2-4425-9A20-9623D7FF32DD}">
      <dgm:prSet phldrT="[Texto]"/>
      <dgm:spPr/>
      <dgm:t>
        <a:bodyPr/>
        <a:lstStyle/>
        <a:p>
          <a:r>
            <a:rPr lang="pt-BR"/>
            <a:t>MOVIMENTOS</a:t>
          </a:r>
        </a:p>
      </dgm:t>
    </dgm:pt>
    <dgm:pt modelId="{DBA5D9CA-C718-4EDA-8044-DE9218D0DB00}" type="parTrans" cxnId="{D141E57D-F6C2-47E0-8F55-ACD8DEADE4EB}">
      <dgm:prSet/>
      <dgm:spPr/>
      <dgm:t>
        <a:bodyPr/>
        <a:lstStyle/>
        <a:p>
          <a:endParaRPr lang="pt-BR"/>
        </a:p>
      </dgm:t>
    </dgm:pt>
    <dgm:pt modelId="{4B4BF2E0-75F7-4C40-A636-E6D4775A8993}" type="sibTrans" cxnId="{D141E57D-F6C2-47E0-8F55-ACD8DEADE4EB}">
      <dgm:prSet/>
      <dgm:spPr/>
      <dgm:t>
        <a:bodyPr/>
        <a:lstStyle/>
        <a:p>
          <a:endParaRPr lang="pt-BR"/>
        </a:p>
      </dgm:t>
    </dgm:pt>
    <dgm:pt modelId="{DE8BD384-B4E2-4CA6-A042-422AD1E3DAC8}">
      <dgm:prSet phldrT="[Texto]"/>
      <dgm:spPr/>
      <dgm:t>
        <a:bodyPr/>
        <a:lstStyle/>
        <a:p>
          <a:r>
            <a:rPr lang="pt-BR"/>
            <a:t>OBRAS</a:t>
          </a:r>
        </a:p>
      </dgm:t>
    </dgm:pt>
    <dgm:pt modelId="{C0F82A35-14F9-4BF4-8A60-17965167E738}" type="parTrans" cxnId="{A0748A6D-01AC-4CCB-9119-9052CCA3B8FC}">
      <dgm:prSet/>
      <dgm:spPr/>
      <dgm:t>
        <a:bodyPr/>
        <a:lstStyle/>
        <a:p>
          <a:endParaRPr lang="pt-BR"/>
        </a:p>
      </dgm:t>
    </dgm:pt>
    <dgm:pt modelId="{2B777E17-927B-4F7F-9568-50C6C08A054E}" type="sibTrans" cxnId="{A0748A6D-01AC-4CCB-9119-9052CCA3B8FC}">
      <dgm:prSet/>
      <dgm:spPr/>
      <dgm:t>
        <a:bodyPr/>
        <a:lstStyle/>
        <a:p>
          <a:endParaRPr lang="pt-BR"/>
        </a:p>
      </dgm:t>
    </dgm:pt>
    <dgm:pt modelId="{34BEA711-077E-48E4-AF7A-07CD152CEE68}">
      <dgm:prSet phldrT="[Texto]"/>
      <dgm:spPr/>
      <dgm:t>
        <a:bodyPr/>
        <a:lstStyle/>
        <a:p>
          <a:r>
            <a:rPr lang="pt-BR"/>
            <a:t>CONDIÇÕES</a:t>
          </a:r>
        </a:p>
      </dgm:t>
    </dgm:pt>
    <dgm:pt modelId="{3FF4FF25-02CF-4765-B75D-68E12BEAAF4C}" type="parTrans" cxnId="{04573C03-B3C3-430C-B912-CBA128CF3BE5}">
      <dgm:prSet/>
      <dgm:spPr/>
      <dgm:t>
        <a:bodyPr/>
        <a:lstStyle/>
        <a:p>
          <a:endParaRPr lang="pt-BR"/>
        </a:p>
      </dgm:t>
    </dgm:pt>
    <dgm:pt modelId="{F517F047-56A4-456C-A05B-D0D72DA8F79D}" type="sibTrans" cxnId="{04573C03-B3C3-430C-B912-CBA128CF3BE5}">
      <dgm:prSet/>
      <dgm:spPr/>
      <dgm:t>
        <a:bodyPr/>
        <a:lstStyle/>
        <a:p>
          <a:endParaRPr lang="pt-BR"/>
        </a:p>
      </dgm:t>
    </dgm:pt>
    <dgm:pt modelId="{F559F6A4-DB5B-4D2C-BF83-1F5D187ED541}">
      <dgm:prSet phldrT="[Texto]"/>
      <dgm:spPr/>
      <dgm:t>
        <a:bodyPr/>
        <a:lstStyle/>
        <a:p>
          <a:r>
            <a:rPr lang="pt-BR"/>
            <a:t>TRANSAÇÕES</a:t>
          </a:r>
        </a:p>
      </dgm:t>
    </dgm:pt>
    <dgm:pt modelId="{137C2A3E-DA78-4B47-9B2A-0175A62E3D0A}" type="parTrans" cxnId="{C12F39DF-F89F-422A-875B-A7383668E49D}">
      <dgm:prSet/>
      <dgm:spPr/>
      <dgm:t>
        <a:bodyPr/>
        <a:lstStyle/>
        <a:p>
          <a:endParaRPr lang="pt-BR"/>
        </a:p>
      </dgm:t>
    </dgm:pt>
    <dgm:pt modelId="{E2401CA9-F809-4DA8-80E0-F07C9E155979}" type="sibTrans" cxnId="{C12F39DF-F89F-422A-875B-A7383668E49D}">
      <dgm:prSet/>
      <dgm:spPr/>
      <dgm:t>
        <a:bodyPr/>
        <a:lstStyle/>
        <a:p>
          <a:endParaRPr lang="pt-BR"/>
        </a:p>
      </dgm:t>
    </dgm:pt>
    <dgm:pt modelId="{2EDC32C2-71E3-4ACD-A5CE-25938F54315D}">
      <dgm:prSet phldrT="[Texto]"/>
      <dgm:spPr/>
      <dgm:t>
        <a:bodyPr/>
        <a:lstStyle/>
        <a:p>
          <a:r>
            <a:rPr lang="pt-BR"/>
            <a:t>PROPAGANDAS</a:t>
          </a:r>
        </a:p>
      </dgm:t>
    </dgm:pt>
    <dgm:pt modelId="{01116EC8-EFD6-44D3-80C9-73A40C79C7B5}" type="parTrans" cxnId="{D82784AF-549D-497E-B714-126B0D9887AF}">
      <dgm:prSet/>
      <dgm:spPr/>
      <dgm:t>
        <a:bodyPr/>
        <a:lstStyle/>
        <a:p>
          <a:endParaRPr lang="pt-BR"/>
        </a:p>
      </dgm:t>
    </dgm:pt>
    <dgm:pt modelId="{86A628F1-05D9-4CC1-9D70-B2672E3D5E02}" type="sibTrans" cxnId="{D82784AF-549D-497E-B714-126B0D9887AF}">
      <dgm:prSet/>
      <dgm:spPr/>
      <dgm:t>
        <a:bodyPr/>
        <a:lstStyle/>
        <a:p>
          <a:endParaRPr lang="pt-BR"/>
        </a:p>
      </dgm:t>
    </dgm:pt>
    <dgm:pt modelId="{EBA7EC0B-A0FA-4E34-B3E6-255CB806D4A1}">
      <dgm:prSet phldrT="[Texto]"/>
      <dgm:spPr/>
      <dgm:t>
        <a:bodyPr/>
        <a:lstStyle/>
        <a:p>
          <a:r>
            <a:rPr lang="pt-BR"/>
            <a:t>VEICULOS</a:t>
          </a:r>
        </a:p>
      </dgm:t>
    </dgm:pt>
    <dgm:pt modelId="{76123694-AED2-4ED0-ADEB-381714E22627}" type="parTrans" cxnId="{71BA0BB1-C9E8-4850-B540-476F736CB672}">
      <dgm:prSet/>
      <dgm:spPr/>
      <dgm:t>
        <a:bodyPr/>
        <a:lstStyle/>
        <a:p>
          <a:endParaRPr lang="pt-BR"/>
        </a:p>
      </dgm:t>
    </dgm:pt>
    <dgm:pt modelId="{73CF26B1-CF02-46CE-BE18-DD33836DC5B1}" type="sibTrans" cxnId="{71BA0BB1-C9E8-4850-B540-476F736CB672}">
      <dgm:prSet/>
      <dgm:spPr/>
      <dgm:t>
        <a:bodyPr/>
        <a:lstStyle/>
        <a:p>
          <a:endParaRPr lang="pt-BR"/>
        </a:p>
      </dgm:t>
    </dgm:pt>
    <dgm:pt modelId="{B31F3B10-D495-4AEC-AA4F-87F8BC9195EE}">
      <dgm:prSet phldrT="[Texto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SOLICITAÇÕES (LIGAÇÕES)</a:t>
          </a:r>
        </a:p>
      </dgm:t>
    </dgm:pt>
    <dgm:pt modelId="{449248B6-DA85-48C6-B3F8-97C0BC83A053}" type="parTrans" cxnId="{494FECA5-BBB8-4870-9A88-D1BCE70E54E1}">
      <dgm:prSet/>
      <dgm:spPr/>
      <dgm:t>
        <a:bodyPr/>
        <a:lstStyle/>
        <a:p>
          <a:endParaRPr lang="pt-BR"/>
        </a:p>
      </dgm:t>
    </dgm:pt>
    <dgm:pt modelId="{293F05C9-458E-4995-93A4-A797BA610343}" type="sibTrans" cxnId="{494FECA5-BBB8-4870-9A88-D1BCE70E54E1}">
      <dgm:prSet/>
      <dgm:spPr/>
      <dgm:t>
        <a:bodyPr/>
        <a:lstStyle/>
        <a:p>
          <a:endParaRPr lang="pt-BR"/>
        </a:p>
      </dgm:t>
    </dgm:pt>
    <dgm:pt modelId="{5B815B58-E93A-4130-8D98-A3E115C18D68}">
      <dgm:prSet phldrT="[Texto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ROTEIROS</a:t>
          </a:r>
        </a:p>
      </dgm:t>
    </dgm:pt>
    <dgm:pt modelId="{64126CE0-B697-49E2-844D-F1EC46C23372}" type="parTrans" cxnId="{DB4D2912-81FC-4B0E-ABE4-456CFFD1DCB2}">
      <dgm:prSet/>
      <dgm:spPr/>
      <dgm:t>
        <a:bodyPr/>
        <a:lstStyle/>
        <a:p>
          <a:endParaRPr lang="pt-BR"/>
        </a:p>
      </dgm:t>
    </dgm:pt>
    <dgm:pt modelId="{D8A3DA34-72BE-4130-A8F9-D794DF09C804}" type="sibTrans" cxnId="{DB4D2912-81FC-4B0E-ABE4-456CFFD1DCB2}">
      <dgm:prSet/>
      <dgm:spPr/>
      <dgm:t>
        <a:bodyPr/>
        <a:lstStyle/>
        <a:p>
          <a:endParaRPr lang="pt-BR"/>
        </a:p>
      </dgm:t>
    </dgm:pt>
    <dgm:pt modelId="{287C56A8-F789-47C7-AE96-DF01D7056421}">
      <dgm:prSet phldrT="[Texto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LOGIN</a:t>
          </a:r>
        </a:p>
      </dgm:t>
    </dgm:pt>
    <dgm:pt modelId="{79EA0124-9DF5-45E1-9A8E-D056D4DC5837}" type="parTrans" cxnId="{59940DFF-336A-4201-BE58-4153FA4E3D56}">
      <dgm:prSet/>
      <dgm:spPr/>
      <dgm:t>
        <a:bodyPr/>
        <a:lstStyle/>
        <a:p>
          <a:endParaRPr lang="pt-BR"/>
        </a:p>
      </dgm:t>
    </dgm:pt>
    <dgm:pt modelId="{E9FC77DC-25A9-40B3-9E39-F46D047852CA}" type="sibTrans" cxnId="{59940DFF-336A-4201-BE58-4153FA4E3D56}">
      <dgm:prSet/>
      <dgm:spPr/>
      <dgm:t>
        <a:bodyPr/>
        <a:lstStyle/>
        <a:p>
          <a:endParaRPr lang="pt-BR"/>
        </a:p>
      </dgm:t>
    </dgm:pt>
    <dgm:pt modelId="{BD287959-83C2-408A-8EFB-D70FAD454021}">
      <dgm:prSet phldrT="[Texto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PERFIL</a:t>
          </a:r>
        </a:p>
      </dgm:t>
    </dgm:pt>
    <dgm:pt modelId="{55C8D998-32D8-4096-A1EC-52F79A5BCAA3}" type="parTrans" cxnId="{3D369CAC-5697-446E-84FB-2D5B19A5EA2B}">
      <dgm:prSet/>
      <dgm:spPr/>
      <dgm:t>
        <a:bodyPr/>
        <a:lstStyle/>
        <a:p>
          <a:endParaRPr lang="pt-BR"/>
        </a:p>
      </dgm:t>
    </dgm:pt>
    <dgm:pt modelId="{DBE1859D-1AA8-41F4-8AD6-0D52C0335921}" type="sibTrans" cxnId="{3D369CAC-5697-446E-84FB-2D5B19A5EA2B}">
      <dgm:prSet/>
      <dgm:spPr/>
      <dgm:t>
        <a:bodyPr/>
        <a:lstStyle/>
        <a:p>
          <a:endParaRPr lang="pt-BR"/>
        </a:p>
      </dgm:t>
    </dgm:pt>
    <dgm:pt modelId="{60B4E72C-4886-473D-BD7E-53BF0FC89F88}">
      <dgm:prSet phldrT="[Texto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CONTROLE</a:t>
          </a:r>
        </a:p>
      </dgm:t>
    </dgm:pt>
    <dgm:pt modelId="{0B96F9C7-8D6C-4FEB-B48D-CBE99F4040C6}" type="parTrans" cxnId="{89B087CC-3D2C-434E-AF8D-C2AD0998C638}">
      <dgm:prSet/>
      <dgm:spPr/>
      <dgm:t>
        <a:bodyPr/>
        <a:lstStyle/>
        <a:p>
          <a:endParaRPr lang="pt-BR"/>
        </a:p>
      </dgm:t>
    </dgm:pt>
    <dgm:pt modelId="{55284CB3-5106-43CE-87C0-C56EECE65AE5}" type="sibTrans" cxnId="{89B087CC-3D2C-434E-AF8D-C2AD0998C638}">
      <dgm:prSet/>
      <dgm:spPr/>
      <dgm:t>
        <a:bodyPr/>
        <a:lstStyle/>
        <a:p>
          <a:endParaRPr lang="pt-BR"/>
        </a:p>
      </dgm:t>
    </dgm:pt>
    <dgm:pt modelId="{AE7BE525-7BCD-453D-AB16-1821808514F1}">
      <dgm:prSet phldrT="[Texto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PERMISSÕES</a:t>
          </a:r>
        </a:p>
      </dgm:t>
    </dgm:pt>
    <dgm:pt modelId="{4DF8AD26-4FC3-4ED4-9912-6BA3C19DE9FE}" type="parTrans" cxnId="{8564101B-F763-4A14-8214-FB286857E5DE}">
      <dgm:prSet/>
      <dgm:spPr/>
      <dgm:t>
        <a:bodyPr/>
        <a:lstStyle/>
        <a:p>
          <a:endParaRPr lang="pt-BR"/>
        </a:p>
      </dgm:t>
    </dgm:pt>
    <dgm:pt modelId="{96D438D0-8135-48B2-848C-E7CF8F72E574}" type="sibTrans" cxnId="{8564101B-F763-4A14-8214-FB286857E5DE}">
      <dgm:prSet/>
      <dgm:spPr/>
      <dgm:t>
        <a:bodyPr/>
        <a:lstStyle/>
        <a:p>
          <a:endParaRPr lang="pt-BR"/>
        </a:p>
      </dgm:t>
    </dgm:pt>
    <dgm:pt modelId="{912B4C02-50A9-4ECD-9965-4265B4366333}">
      <dgm:prSet phldrT="[Texto]"/>
      <dgm:spPr>
        <a:solidFill>
          <a:schemeClr val="bg1"/>
        </a:solidFill>
        <a:ln>
          <a:solidFill>
            <a:schemeClr val="accent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USUÁRIOS</a:t>
          </a:r>
        </a:p>
      </dgm:t>
    </dgm:pt>
    <dgm:pt modelId="{968DBF23-FAB3-42F1-9B16-B2D469F71571}" type="parTrans" cxnId="{68F8D9BB-1702-4BA0-A7EB-0BA0E86A3F3B}">
      <dgm:prSet/>
      <dgm:spPr/>
      <dgm:t>
        <a:bodyPr/>
        <a:lstStyle/>
        <a:p>
          <a:endParaRPr lang="pt-BR"/>
        </a:p>
      </dgm:t>
    </dgm:pt>
    <dgm:pt modelId="{F2668447-E78B-4D73-A973-28BADC1608D5}" type="sibTrans" cxnId="{68F8D9BB-1702-4BA0-A7EB-0BA0E86A3F3B}">
      <dgm:prSet/>
      <dgm:spPr/>
      <dgm:t>
        <a:bodyPr/>
        <a:lstStyle/>
        <a:p>
          <a:endParaRPr lang="pt-BR"/>
        </a:p>
      </dgm:t>
    </dgm:pt>
    <dgm:pt modelId="{6353A519-AEEB-4DB1-927F-D10C390439F2}" type="pres">
      <dgm:prSet presAssocID="{AF8AC08D-CDB9-47B5-A099-2DC4C8E614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C0F78E6-EBA8-484F-A8E8-73D15A10EBF4}" type="pres">
      <dgm:prSet presAssocID="{0BD8A928-4957-4CB4-9257-EED091F51D8D}" presName="hierRoot1" presStyleCnt="0">
        <dgm:presLayoutVars>
          <dgm:hierBranch val="init"/>
        </dgm:presLayoutVars>
      </dgm:prSet>
      <dgm:spPr/>
    </dgm:pt>
    <dgm:pt modelId="{F584C69E-90CC-4509-8FF2-44C65BC1B719}" type="pres">
      <dgm:prSet presAssocID="{0BD8A928-4957-4CB4-9257-EED091F51D8D}" presName="rootComposite1" presStyleCnt="0"/>
      <dgm:spPr/>
    </dgm:pt>
    <dgm:pt modelId="{DC73B6BA-A48F-49E1-B00A-ABF47279957B}" type="pres">
      <dgm:prSet presAssocID="{0BD8A928-4957-4CB4-9257-EED091F51D8D}" presName="rootText1" presStyleLbl="node0" presStyleIdx="0" presStyleCnt="1">
        <dgm:presLayoutVars>
          <dgm:chPref val="3"/>
        </dgm:presLayoutVars>
      </dgm:prSet>
      <dgm:spPr/>
    </dgm:pt>
    <dgm:pt modelId="{E7AE5CB4-33CC-44FA-9D09-08DEA9FE45F2}" type="pres">
      <dgm:prSet presAssocID="{0BD8A928-4957-4CB4-9257-EED091F51D8D}" presName="rootConnector1" presStyleLbl="node1" presStyleIdx="0" presStyleCnt="0"/>
      <dgm:spPr/>
    </dgm:pt>
    <dgm:pt modelId="{E8112E70-52EE-42CF-A983-8C621FB6B1EE}" type="pres">
      <dgm:prSet presAssocID="{0BD8A928-4957-4CB4-9257-EED091F51D8D}" presName="hierChild2" presStyleCnt="0"/>
      <dgm:spPr/>
    </dgm:pt>
    <dgm:pt modelId="{89E15A45-87EB-42F5-BBD7-679A95A2A4C4}" type="pres">
      <dgm:prSet presAssocID="{899F7321-835B-4B6C-B870-22724526454F}" presName="Name37" presStyleLbl="parChTrans1D2" presStyleIdx="0" presStyleCnt="9"/>
      <dgm:spPr/>
    </dgm:pt>
    <dgm:pt modelId="{A0815A49-5605-4D76-9C97-C2B5F619A950}" type="pres">
      <dgm:prSet presAssocID="{7139426A-A74B-40A0-912D-279D5E4D8C3A}" presName="hierRoot2" presStyleCnt="0">
        <dgm:presLayoutVars>
          <dgm:hierBranch val="init"/>
        </dgm:presLayoutVars>
      </dgm:prSet>
      <dgm:spPr/>
    </dgm:pt>
    <dgm:pt modelId="{947FB416-84E6-406D-BDE2-0BF1D1F0F9BC}" type="pres">
      <dgm:prSet presAssocID="{7139426A-A74B-40A0-912D-279D5E4D8C3A}" presName="rootComposite" presStyleCnt="0"/>
      <dgm:spPr/>
    </dgm:pt>
    <dgm:pt modelId="{251313F9-5BC6-440F-A28E-4FFACA5E08C1}" type="pres">
      <dgm:prSet presAssocID="{7139426A-A74B-40A0-912D-279D5E4D8C3A}" presName="rootText" presStyleLbl="node2" presStyleIdx="0" presStyleCnt="9">
        <dgm:presLayoutVars>
          <dgm:chPref val="3"/>
        </dgm:presLayoutVars>
      </dgm:prSet>
      <dgm:spPr/>
    </dgm:pt>
    <dgm:pt modelId="{9568628A-1E97-4F4B-86B0-CA23C030925B}" type="pres">
      <dgm:prSet presAssocID="{7139426A-A74B-40A0-912D-279D5E4D8C3A}" presName="rootConnector" presStyleLbl="node2" presStyleIdx="0" presStyleCnt="9"/>
      <dgm:spPr/>
    </dgm:pt>
    <dgm:pt modelId="{F2BF7864-6FBC-4D60-B5E5-AFEB02F71AB3}" type="pres">
      <dgm:prSet presAssocID="{7139426A-A74B-40A0-912D-279D5E4D8C3A}" presName="hierChild4" presStyleCnt="0"/>
      <dgm:spPr/>
    </dgm:pt>
    <dgm:pt modelId="{14D1A418-7346-48AD-940F-919F88E36BCF}" type="pres">
      <dgm:prSet presAssocID="{A96FC65E-CA1E-4FB5-9DE3-5156AF6DEA64}" presName="Name37" presStyleLbl="parChTrans1D3" presStyleIdx="0" presStyleCnt="26"/>
      <dgm:spPr/>
    </dgm:pt>
    <dgm:pt modelId="{B5FA808A-46AA-4EE4-80CE-A254B563EBD6}" type="pres">
      <dgm:prSet presAssocID="{92E4DD6B-5BBB-4E5D-A33C-6D17FBC959A0}" presName="hierRoot2" presStyleCnt="0">
        <dgm:presLayoutVars>
          <dgm:hierBranch val="init"/>
        </dgm:presLayoutVars>
      </dgm:prSet>
      <dgm:spPr/>
    </dgm:pt>
    <dgm:pt modelId="{9F0EF110-5B1B-4CF3-9891-72EC801C805E}" type="pres">
      <dgm:prSet presAssocID="{92E4DD6B-5BBB-4E5D-A33C-6D17FBC959A0}" presName="rootComposite" presStyleCnt="0"/>
      <dgm:spPr/>
    </dgm:pt>
    <dgm:pt modelId="{B85441F7-43ED-4BE9-9B24-5338B245E1AE}" type="pres">
      <dgm:prSet presAssocID="{92E4DD6B-5BBB-4E5D-A33C-6D17FBC959A0}" presName="rootText" presStyleLbl="node3" presStyleIdx="0" presStyleCnt="26">
        <dgm:presLayoutVars>
          <dgm:chPref val="3"/>
        </dgm:presLayoutVars>
      </dgm:prSet>
      <dgm:spPr/>
    </dgm:pt>
    <dgm:pt modelId="{C634142A-6232-457A-9695-8A048714A795}" type="pres">
      <dgm:prSet presAssocID="{92E4DD6B-5BBB-4E5D-A33C-6D17FBC959A0}" presName="rootConnector" presStyleLbl="node3" presStyleIdx="0" presStyleCnt="26"/>
      <dgm:spPr/>
    </dgm:pt>
    <dgm:pt modelId="{E3DA6BB8-A94F-4DC6-ACFA-6242818D1806}" type="pres">
      <dgm:prSet presAssocID="{92E4DD6B-5BBB-4E5D-A33C-6D17FBC959A0}" presName="hierChild4" presStyleCnt="0"/>
      <dgm:spPr/>
    </dgm:pt>
    <dgm:pt modelId="{7C64F01A-EE93-4196-8E79-BDEB681B44A8}" type="pres">
      <dgm:prSet presAssocID="{92E4DD6B-5BBB-4E5D-A33C-6D17FBC959A0}" presName="hierChild5" presStyleCnt="0"/>
      <dgm:spPr/>
    </dgm:pt>
    <dgm:pt modelId="{07300EE5-6B10-497E-BE3B-0CCB7054674D}" type="pres">
      <dgm:prSet presAssocID="{AE600D74-B2B8-4806-9E08-C683C18192B6}" presName="Name37" presStyleLbl="parChTrans1D3" presStyleIdx="1" presStyleCnt="26"/>
      <dgm:spPr/>
    </dgm:pt>
    <dgm:pt modelId="{D4ABD177-6317-4C3F-A855-90187AC92D57}" type="pres">
      <dgm:prSet presAssocID="{19255546-398C-405D-BAE7-18D7CCAEB723}" presName="hierRoot2" presStyleCnt="0">
        <dgm:presLayoutVars>
          <dgm:hierBranch val="init"/>
        </dgm:presLayoutVars>
      </dgm:prSet>
      <dgm:spPr/>
    </dgm:pt>
    <dgm:pt modelId="{654CD8D6-F9B2-48E5-99FE-5968F1F8A561}" type="pres">
      <dgm:prSet presAssocID="{19255546-398C-405D-BAE7-18D7CCAEB723}" presName="rootComposite" presStyleCnt="0"/>
      <dgm:spPr/>
    </dgm:pt>
    <dgm:pt modelId="{0C552F86-B575-41AE-87E9-C5138592996C}" type="pres">
      <dgm:prSet presAssocID="{19255546-398C-405D-BAE7-18D7CCAEB723}" presName="rootText" presStyleLbl="node3" presStyleIdx="1" presStyleCnt="26">
        <dgm:presLayoutVars>
          <dgm:chPref val="3"/>
        </dgm:presLayoutVars>
      </dgm:prSet>
      <dgm:spPr/>
    </dgm:pt>
    <dgm:pt modelId="{39ED16B8-3543-4E18-B954-284FCE42E8C4}" type="pres">
      <dgm:prSet presAssocID="{19255546-398C-405D-BAE7-18D7CCAEB723}" presName="rootConnector" presStyleLbl="node3" presStyleIdx="1" presStyleCnt="26"/>
      <dgm:spPr/>
    </dgm:pt>
    <dgm:pt modelId="{30EBA7EC-02D8-430A-99FD-62FABB36F1A2}" type="pres">
      <dgm:prSet presAssocID="{19255546-398C-405D-BAE7-18D7CCAEB723}" presName="hierChild4" presStyleCnt="0"/>
      <dgm:spPr/>
    </dgm:pt>
    <dgm:pt modelId="{99F7F492-8321-4CA8-8C89-CAC32273AEF9}" type="pres">
      <dgm:prSet presAssocID="{19255546-398C-405D-BAE7-18D7CCAEB723}" presName="hierChild5" presStyleCnt="0"/>
      <dgm:spPr/>
    </dgm:pt>
    <dgm:pt modelId="{DBD33371-D878-41FA-892A-CFC8B54224BB}" type="pres">
      <dgm:prSet presAssocID="{E3ACD0BB-77DF-47C5-9F55-B644A07679B6}" presName="Name37" presStyleLbl="parChTrans1D3" presStyleIdx="2" presStyleCnt="26"/>
      <dgm:spPr/>
    </dgm:pt>
    <dgm:pt modelId="{CD9D710B-12DE-4BAA-8F6A-F20EB1CED3C7}" type="pres">
      <dgm:prSet presAssocID="{5EE6E7BF-1202-48DB-924D-928571BB675E}" presName="hierRoot2" presStyleCnt="0">
        <dgm:presLayoutVars>
          <dgm:hierBranch val="init"/>
        </dgm:presLayoutVars>
      </dgm:prSet>
      <dgm:spPr/>
    </dgm:pt>
    <dgm:pt modelId="{6A0B2CA3-45DE-4F39-9B65-63E7DD14D60B}" type="pres">
      <dgm:prSet presAssocID="{5EE6E7BF-1202-48DB-924D-928571BB675E}" presName="rootComposite" presStyleCnt="0"/>
      <dgm:spPr/>
    </dgm:pt>
    <dgm:pt modelId="{0A0AFE62-2A06-42F8-A222-46C3301A174F}" type="pres">
      <dgm:prSet presAssocID="{5EE6E7BF-1202-48DB-924D-928571BB675E}" presName="rootText" presStyleLbl="node3" presStyleIdx="2" presStyleCnt="26">
        <dgm:presLayoutVars>
          <dgm:chPref val="3"/>
        </dgm:presLayoutVars>
      </dgm:prSet>
      <dgm:spPr/>
    </dgm:pt>
    <dgm:pt modelId="{5631F9D2-8791-4103-8BDB-BA3CDBFC0B9D}" type="pres">
      <dgm:prSet presAssocID="{5EE6E7BF-1202-48DB-924D-928571BB675E}" presName="rootConnector" presStyleLbl="node3" presStyleIdx="2" presStyleCnt="26"/>
      <dgm:spPr/>
    </dgm:pt>
    <dgm:pt modelId="{E689EF42-F102-4337-B151-0F994410C110}" type="pres">
      <dgm:prSet presAssocID="{5EE6E7BF-1202-48DB-924D-928571BB675E}" presName="hierChild4" presStyleCnt="0"/>
      <dgm:spPr/>
    </dgm:pt>
    <dgm:pt modelId="{709D4195-88F1-4031-A210-5230878E3AF4}" type="pres">
      <dgm:prSet presAssocID="{5EE6E7BF-1202-48DB-924D-928571BB675E}" presName="hierChild5" presStyleCnt="0"/>
      <dgm:spPr/>
    </dgm:pt>
    <dgm:pt modelId="{1A3D0D42-69C6-4C41-81B1-2E3E16E40F7E}" type="pres">
      <dgm:prSet presAssocID="{E60EF4AD-531C-4FC3-B88E-A3FCB7F76B29}" presName="Name37" presStyleLbl="parChTrans1D3" presStyleIdx="3" presStyleCnt="26"/>
      <dgm:spPr/>
    </dgm:pt>
    <dgm:pt modelId="{C7597094-B211-4A5F-B96B-0002A6607CE0}" type="pres">
      <dgm:prSet presAssocID="{6AC10368-592F-4F7F-83ED-CD2BB920D466}" presName="hierRoot2" presStyleCnt="0">
        <dgm:presLayoutVars>
          <dgm:hierBranch val="init"/>
        </dgm:presLayoutVars>
      </dgm:prSet>
      <dgm:spPr/>
    </dgm:pt>
    <dgm:pt modelId="{DD16D57E-9724-4281-AE06-F24D46D46865}" type="pres">
      <dgm:prSet presAssocID="{6AC10368-592F-4F7F-83ED-CD2BB920D466}" presName="rootComposite" presStyleCnt="0"/>
      <dgm:spPr/>
    </dgm:pt>
    <dgm:pt modelId="{7AA3993D-E7BD-4734-8BDA-BD62D1836383}" type="pres">
      <dgm:prSet presAssocID="{6AC10368-592F-4F7F-83ED-CD2BB920D466}" presName="rootText" presStyleLbl="node3" presStyleIdx="3" presStyleCnt="26">
        <dgm:presLayoutVars>
          <dgm:chPref val="3"/>
        </dgm:presLayoutVars>
      </dgm:prSet>
      <dgm:spPr/>
    </dgm:pt>
    <dgm:pt modelId="{66B0221F-FC65-40C8-AD6B-23883FC046D5}" type="pres">
      <dgm:prSet presAssocID="{6AC10368-592F-4F7F-83ED-CD2BB920D466}" presName="rootConnector" presStyleLbl="node3" presStyleIdx="3" presStyleCnt="26"/>
      <dgm:spPr/>
    </dgm:pt>
    <dgm:pt modelId="{DF98B6F5-F25A-4AAB-AAF2-2F0AC0A1F283}" type="pres">
      <dgm:prSet presAssocID="{6AC10368-592F-4F7F-83ED-CD2BB920D466}" presName="hierChild4" presStyleCnt="0"/>
      <dgm:spPr/>
    </dgm:pt>
    <dgm:pt modelId="{B61020C9-C262-46FF-B9A2-4CD41E5339C7}" type="pres">
      <dgm:prSet presAssocID="{6AC10368-592F-4F7F-83ED-CD2BB920D466}" presName="hierChild5" presStyleCnt="0"/>
      <dgm:spPr/>
    </dgm:pt>
    <dgm:pt modelId="{76141C56-AB32-4A8A-9543-20444F42614B}" type="pres">
      <dgm:prSet presAssocID="{7139426A-A74B-40A0-912D-279D5E4D8C3A}" presName="hierChild5" presStyleCnt="0"/>
      <dgm:spPr/>
    </dgm:pt>
    <dgm:pt modelId="{82810A81-B5B1-46F8-8208-0E945899ADB7}" type="pres">
      <dgm:prSet presAssocID="{BF87917A-AE21-46BE-ABA8-5D1B4E4EC268}" presName="Name37" presStyleLbl="parChTrans1D2" presStyleIdx="1" presStyleCnt="9"/>
      <dgm:spPr/>
    </dgm:pt>
    <dgm:pt modelId="{BEEAB92E-4287-452B-B54A-C4F3E6DB299C}" type="pres">
      <dgm:prSet presAssocID="{D8FCFC1C-FEC4-42B9-B02C-CD649497A4FB}" presName="hierRoot2" presStyleCnt="0">
        <dgm:presLayoutVars>
          <dgm:hierBranch val="init"/>
        </dgm:presLayoutVars>
      </dgm:prSet>
      <dgm:spPr/>
    </dgm:pt>
    <dgm:pt modelId="{38EA534E-182B-4278-8780-53A951AF6FCC}" type="pres">
      <dgm:prSet presAssocID="{D8FCFC1C-FEC4-42B9-B02C-CD649497A4FB}" presName="rootComposite" presStyleCnt="0"/>
      <dgm:spPr/>
    </dgm:pt>
    <dgm:pt modelId="{8592A602-B463-4AAC-A508-6CD583CF8F5F}" type="pres">
      <dgm:prSet presAssocID="{D8FCFC1C-FEC4-42B9-B02C-CD649497A4FB}" presName="rootText" presStyleLbl="node2" presStyleIdx="1" presStyleCnt="9">
        <dgm:presLayoutVars>
          <dgm:chPref val="3"/>
        </dgm:presLayoutVars>
      </dgm:prSet>
      <dgm:spPr/>
    </dgm:pt>
    <dgm:pt modelId="{64E9EA74-A436-48E9-A0AF-0096748A900D}" type="pres">
      <dgm:prSet presAssocID="{D8FCFC1C-FEC4-42B9-B02C-CD649497A4FB}" presName="rootConnector" presStyleLbl="node2" presStyleIdx="1" presStyleCnt="9"/>
      <dgm:spPr/>
    </dgm:pt>
    <dgm:pt modelId="{A52888C4-8578-42C7-A047-8F3F3361286E}" type="pres">
      <dgm:prSet presAssocID="{D8FCFC1C-FEC4-42B9-B02C-CD649497A4FB}" presName="hierChild4" presStyleCnt="0"/>
      <dgm:spPr/>
    </dgm:pt>
    <dgm:pt modelId="{5EB2E07E-1F66-4C6E-A1A0-359EB0E6D443}" type="pres">
      <dgm:prSet presAssocID="{F97EE4B9-E8E4-454C-986E-8AA7A97C3080}" presName="Name37" presStyleLbl="parChTrans1D3" presStyleIdx="4" presStyleCnt="26"/>
      <dgm:spPr/>
    </dgm:pt>
    <dgm:pt modelId="{4CEBAA99-B6A5-47ED-BE3B-85A6BF25DCE5}" type="pres">
      <dgm:prSet presAssocID="{9C798611-3F84-4FAD-8338-FCEB7FB49D91}" presName="hierRoot2" presStyleCnt="0">
        <dgm:presLayoutVars>
          <dgm:hierBranch val="init"/>
        </dgm:presLayoutVars>
      </dgm:prSet>
      <dgm:spPr/>
    </dgm:pt>
    <dgm:pt modelId="{8193DEB7-0986-4C90-BC7C-D17A4D3A6E34}" type="pres">
      <dgm:prSet presAssocID="{9C798611-3F84-4FAD-8338-FCEB7FB49D91}" presName="rootComposite" presStyleCnt="0"/>
      <dgm:spPr/>
    </dgm:pt>
    <dgm:pt modelId="{D5D8A057-1F97-43F9-B35F-586E32210E4B}" type="pres">
      <dgm:prSet presAssocID="{9C798611-3F84-4FAD-8338-FCEB7FB49D91}" presName="rootText" presStyleLbl="node3" presStyleIdx="4" presStyleCnt="26">
        <dgm:presLayoutVars>
          <dgm:chPref val="3"/>
        </dgm:presLayoutVars>
      </dgm:prSet>
      <dgm:spPr/>
    </dgm:pt>
    <dgm:pt modelId="{8A75CAD6-39F4-48EC-ACF1-5B14299A0E9C}" type="pres">
      <dgm:prSet presAssocID="{9C798611-3F84-4FAD-8338-FCEB7FB49D91}" presName="rootConnector" presStyleLbl="node3" presStyleIdx="4" presStyleCnt="26"/>
      <dgm:spPr/>
    </dgm:pt>
    <dgm:pt modelId="{E4943723-3575-4A0A-8E49-5862FA917EE2}" type="pres">
      <dgm:prSet presAssocID="{9C798611-3F84-4FAD-8338-FCEB7FB49D91}" presName="hierChild4" presStyleCnt="0"/>
      <dgm:spPr/>
    </dgm:pt>
    <dgm:pt modelId="{16309C10-E2B8-460A-9ECE-0FE1E5BB875D}" type="pres">
      <dgm:prSet presAssocID="{9C798611-3F84-4FAD-8338-FCEB7FB49D91}" presName="hierChild5" presStyleCnt="0"/>
      <dgm:spPr/>
    </dgm:pt>
    <dgm:pt modelId="{8013234F-A601-45A7-B949-53DFA906B1F0}" type="pres">
      <dgm:prSet presAssocID="{C0F82A35-14F9-4BF4-8A60-17965167E738}" presName="Name37" presStyleLbl="parChTrans1D3" presStyleIdx="5" presStyleCnt="26"/>
      <dgm:spPr/>
    </dgm:pt>
    <dgm:pt modelId="{18FF23B6-E246-4306-9803-259809D98B0C}" type="pres">
      <dgm:prSet presAssocID="{DE8BD384-B4E2-4CA6-A042-422AD1E3DAC8}" presName="hierRoot2" presStyleCnt="0">
        <dgm:presLayoutVars>
          <dgm:hierBranch val="init"/>
        </dgm:presLayoutVars>
      </dgm:prSet>
      <dgm:spPr/>
    </dgm:pt>
    <dgm:pt modelId="{7A353B00-3F05-444C-8EA3-968815C56299}" type="pres">
      <dgm:prSet presAssocID="{DE8BD384-B4E2-4CA6-A042-422AD1E3DAC8}" presName="rootComposite" presStyleCnt="0"/>
      <dgm:spPr/>
    </dgm:pt>
    <dgm:pt modelId="{C62DA092-F81F-49E0-8649-B3834701D971}" type="pres">
      <dgm:prSet presAssocID="{DE8BD384-B4E2-4CA6-A042-422AD1E3DAC8}" presName="rootText" presStyleLbl="node3" presStyleIdx="5" presStyleCnt="26">
        <dgm:presLayoutVars>
          <dgm:chPref val="3"/>
        </dgm:presLayoutVars>
      </dgm:prSet>
      <dgm:spPr/>
    </dgm:pt>
    <dgm:pt modelId="{E04ECF7E-5525-417B-BDF0-1078DB6D7515}" type="pres">
      <dgm:prSet presAssocID="{DE8BD384-B4E2-4CA6-A042-422AD1E3DAC8}" presName="rootConnector" presStyleLbl="node3" presStyleIdx="5" presStyleCnt="26"/>
      <dgm:spPr/>
    </dgm:pt>
    <dgm:pt modelId="{BD403044-FF70-47DC-BD58-0D24D1E7698A}" type="pres">
      <dgm:prSet presAssocID="{DE8BD384-B4E2-4CA6-A042-422AD1E3DAC8}" presName="hierChild4" presStyleCnt="0"/>
      <dgm:spPr/>
    </dgm:pt>
    <dgm:pt modelId="{708368E5-4D7E-4207-AC88-30922164B378}" type="pres">
      <dgm:prSet presAssocID="{DE8BD384-B4E2-4CA6-A042-422AD1E3DAC8}" presName="hierChild5" presStyleCnt="0"/>
      <dgm:spPr/>
    </dgm:pt>
    <dgm:pt modelId="{A76AB5AE-1F74-4084-88C0-B766B40102FE}" type="pres">
      <dgm:prSet presAssocID="{D8FCFC1C-FEC4-42B9-B02C-CD649497A4FB}" presName="hierChild5" presStyleCnt="0"/>
      <dgm:spPr/>
    </dgm:pt>
    <dgm:pt modelId="{719B79A8-903A-4D5F-989E-94971452C461}" type="pres">
      <dgm:prSet presAssocID="{BD425D4D-A135-42D4-AF9E-BE4A7BFF62A9}" presName="Name37" presStyleLbl="parChTrans1D2" presStyleIdx="2" presStyleCnt="9"/>
      <dgm:spPr/>
    </dgm:pt>
    <dgm:pt modelId="{A66D0BD9-0825-454F-9B91-1C55E50654D2}" type="pres">
      <dgm:prSet presAssocID="{EAF8BFE5-3110-48C9-B193-7015C1128337}" presName="hierRoot2" presStyleCnt="0">
        <dgm:presLayoutVars>
          <dgm:hierBranch val="init"/>
        </dgm:presLayoutVars>
      </dgm:prSet>
      <dgm:spPr/>
    </dgm:pt>
    <dgm:pt modelId="{437CF4FC-6EAF-46AA-85C4-6C73064B38CB}" type="pres">
      <dgm:prSet presAssocID="{EAF8BFE5-3110-48C9-B193-7015C1128337}" presName="rootComposite" presStyleCnt="0"/>
      <dgm:spPr/>
    </dgm:pt>
    <dgm:pt modelId="{22D6F928-5320-43E0-95DE-83159498368A}" type="pres">
      <dgm:prSet presAssocID="{EAF8BFE5-3110-48C9-B193-7015C1128337}" presName="rootText" presStyleLbl="node2" presStyleIdx="2" presStyleCnt="9">
        <dgm:presLayoutVars>
          <dgm:chPref val="3"/>
        </dgm:presLayoutVars>
      </dgm:prSet>
      <dgm:spPr/>
    </dgm:pt>
    <dgm:pt modelId="{1EF8CD80-475B-4CD9-92E9-C6B657FB3071}" type="pres">
      <dgm:prSet presAssocID="{EAF8BFE5-3110-48C9-B193-7015C1128337}" presName="rootConnector" presStyleLbl="node2" presStyleIdx="2" presStyleCnt="9"/>
      <dgm:spPr/>
    </dgm:pt>
    <dgm:pt modelId="{196900F1-0F7E-4257-A9D6-35B82BABC65D}" type="pres">
      <dgm:prSet presAssocID="{EAF8BFE5-3110-48C9-B193-7015C1128337}" presName="hierChild4" presStyleCnt="0"/>
      <dgm:spPr/>
    </dgm:pt>
    <dgm:pt modelId="{03460614-B9DB-4144-B251-42076EB4F8EF}" type="pres">
      <dgm:prSet presAssocID="{51691AB0-A569-4632-9A04-DC9D70B7595D}" presName="Name37" presStyleLbl="parChTrans1D3" presStyleIdx="6" presStyleCnt="26"/>
      <dgm:spPr/>
    </dgm:pt>
    <dgm:pt modelId="{988EEADF-3517-40DA-8688-883991B7A271}" type="pres">
      <dgm:prSet presAssocID="{2F0B76C0-83F6-4823-85E8-E5A6E12D531A}" presName="hierRoot2" presStyleCnt="0">
        <dgm:presLayoutVars>
          <dgm:hierBranch val="init"/>
        </dgm:presLayoutVars>
      </dgm:prSet>
      <dgm:spPr/>
    </dgm:pt>
    <dgm:pt modelId="{DCA83BA6-2E3A-4BC0-90EC-F6E4EC3D62BE}" type="pres">
      <dgm:prSet presAssocID="{2F0B76C0-83F6-4823-85E8-E5A6E12D531A}" presName="rootComposite" presStyleCnt="0"/>
      <dgm:spPr/>
    </dgm:pt>
    <dgm:pt modelId="{99CFC94E-EDC5-42E8-B2D7-2D1F824BC379}" type="pres">
      <dgm:prSet presAssocID="{2F0B76C0-83F6-4823-85E8-E5A6E12D531A}" presName="rootText" presStyleLbl="node3" presStyleIdx="6" presStyleCnt="26">
        <dgm:presLayoutVars>
          <dgm:chPref val="3"/>
        </dgm:presLayoutVars>
      </dgm:prSet>
      <dgm:spPr/>
    </dgm:pt>
    <dgm:pt modelId="{A0EC1794-8450-47A7-B92A-C788F5F0EBF0}" type="pres">
      <dgm:prSet presAssocID="{2F0B76C0-83F6-4823-85E8-E5A6E12D531A}" presName="rootConnector" presStyleLbl="node3" presStyleIdx="6" presStyleCnt="26"/>
      <dgm:spPr/>
    </dgm:pt>
    <dgm:pt modelId="{73F2C810-70D9-4254-8146-B044CE95DCE4}" type="pres">
      <dgm:prSet presAssocID="{2F0B76C0-83F6-4823-85E8-E5A6E12D531A}" presName="hierChild4" presStyleCnt="0"/>
      <dgm:spPr/>
    </dgm:pt>
    <dgm:pt modelId="{5C9DF51E-394C-4FFE-A64F-CC1D42BF09A0}" type="pres">
      <dgm:prSet presAssocID="{2F0B76C0-83F6-4823-85E8-E5A6E12D531A}" presName="hierChild5" presStyleCnt="0"/>
      <dgm:spPr/>
    </dgm:pt>
    <dgm:pt modelId="{91110F58-8AB5-4E33-B2B5-165885929AB8}" type="pres">
      <dgm:prSet presAssocID="{EAF8BFE5-3110-48C9-B193-7015C1128337}" presName="hierChild5" presStyleCnt="0"/>
      <dgm:spPr/>
    </dgm:pt>
    <dgm:pt modelId="{86BEDE9E-ADE4-4747-A657-E44478770399}" type="pres">
      <dgm:prSet presAssocID="{2A9039B7-29DB-44A4-8857-87614B777916}" presName="Name37" presStyleLbl="parChTrans1D2" presStyleIdx="3" presStyleCnt="9"/>
      <dgm:spPr/>
    </dgm:pt>
    <dgm:pt modelId="{F7EFF503-FC68-4372-8443-C6713BF489EC}" type="pres">
      <dgm:prSet presAssocID="{E20C0ED8-CC66-44E3-A2EA-12B53B4BD901}" presName="hierRoot2" presStyleCnt="0">
        <dgm:presLayoutVars>
          <dgm:hierBranch val="init"/>
        </dgm:presLayoutVars>
      </dgm:prSet>
      <dgm:spPr/>
    </dgm:pt>
    <dgm:pt modelId="{3557E28F-1B96-4A1D-B062-E79F005C9703}" type="pres">
      <dgm:prSet presAssocID="{E20C0ED8-CC66-44E3-A2EA-12B53B4BD901}" presName="rootComposite" presStyleCnt="0"/>
      <dgm:spPr/>
    </dgm:pt>
    <dgm:pt modelId="{3F405566-08E2-4044-801E-0D6011B63E57}" type="pres">
      <dgm:prSet presAssocID="{E20C0ED8-CC66-44E3-A2EA-12B53B4BD901}" presName="rootText" presStyleLbl="node2" presStyleIdx="3" presStyleCnt="9">
        <dgm:presLayoutVars>
          <dgm:chPref val="3"/>
        </dgm:presLayoutVars>
      </dgm:prSet>
      <dgm:spPr/>
    </dgm:pt>
    <dgm:pt modelId="{DD028999-F577-4447-BE5E-35D187DD51D2}" type="pres">
      <dgm:prSet presAssocID="{E20C0ED8-CC66-44E3-A2EA-12B53B4BD901}" presName="rootConnector" presStyleLbl="node2" presStyleIdx="3" presStyleCnt="9"/>
      <dgm:spPr/>
    </dgm:pt>
    <dgm:pt modelId="{1E736C1B-B628-407C-906D-C20F37956EDD}" type="pres">
      <dgm:prSet presAssocID="{E20C0ED8-CC66-44E3-A2EA-12B53B4BD901}" presName="hierChild4" presStyleCnt="0"/>
      <dgm:spPr/>
    </dgm:pt>
    <dgm:pt modelId="{E05C1706-3ABA-4829-A829-59501CFAFC55}" type="pres">
      <dgm:prSet presAssocID="{036078E0-128A-41E8-BAE2-490A7600020A}" presName="Name37" presStyleLbl="parChTrans1D3" presStyleIdx="7" presStyleCnt="26"/>
      <dgm:spPr/>
    </dgm:pt>
    <dgm:pt modelId="{F0FD12E9-B8A6-4894-B6DE-F97873313945}" type="pres">
      <dgm:prSet presAssocID="{16E787D3-27F6-403D-9681-5DE893BCE858}" presName="hierRoot2" presStyleCnt="0">
        <dgm:presLayoutVars>
          <dgm:hierBranch val="init"/>
        </dgm:presLayoutVars>
      </dgm:prSet>
      <dgm:spPr/>
    </dgm:pt>
    <dgm:pt modelId="{8E95F916-55EA-4926-A8F3-37D24E58CF08}" type="pres">
      <dgm:prSet presAssocID="{16E787D3-27F6-403D-9681-5DE893BCE858}" presName="rootComposite" presStyleCnt="0"/>
      <dgm:spPr/>
    </dgm:pt>
    <dgm:pt modelId="{556737C6-26D9-4EF7-9BC8-07A87B3C6A3D}" type="pres">
      <dgm:prSet presAssocID="{16E787D3-27F6-403D-9681-5DE893BCE858}" presName="rootText" presStyleLbl="node3" presStyleIdx="7" presStyleCnt="26">
        <dgm:presLayoutVars>
          <dgm:chPref val="3"/>
        </dgm:presLayoutVars>
      </dgm:prSet>
      <dgm:spPr/>
    </dgm:pt>
    <dgm:pt modelId="{2F8699F5-8ECE-4662-B6C8-714743276C63}" type="pres">
      <dgm:prSet presAssocID="{16E787D3-27F6-403D-9681-5DE893BCE858}" presName="rootConnector" presStyleLbl="node3" presStyleIdx="7" presStyleCnt="26"/>
      <dgm:spPr/>
    </dgm:pt>
    <dgm:pt modelId="{F4CC7002-8C9D-41FE-BF46-369622FE14B2}" type="pres">
      <dgm:prSet presAssocID="{16E787D3-27F6-403D-9681-5DE893BCE858}" presName="hierChild4" presStyleCnt="0"/>
      <dgm:spPr/>
    </dgm:pt>
    <dgm:pt modelId="{FBDD11DE-3D0E-44A0-938E-D8E46D3AF92A}" type="pres">
      <dgm:prSet presAssocID="{16E787D3-27F6-403D-9681-5DE893BCE858}" presName="hierChild5" presStyleCnt="0"/>
      <dgm:spPr/>
    </dgm:pt>
    <dgm:pt modelId="{54A53558-EDE5-47D1-926E-C7B08EBC21EB}" type="pres">
      <dgm:prSet presAssocID="{6B2D8D4B-E67C-4131-8C39-DF7017A77BBA}" presName="Name37" presStyleLbl="parChTrans1D3" presStyleIdx="8" presStyleCnt="26"/>
      <dgm:spPr/>
    </dgm:pt>
    <dgm:pt modelId="{AD99F4F0-5019-4916-8259-1EAEA53D3B2D}" type="pres">
      <dgm:prSet presAssocID="{E48DD9D7-24C1-43D2-AA19-247AE1455AB7}" presName="hierRoot2" presStyleCnt="0">
        <dgm:presLayoutVars>
          <dgm:hierBranch val="init"/>
        </dgm:presLayoutVars>
      </dgm:prSet>
      <dgm:spPr/>
    </dgm:pt>
    <dgm:pt modelId="{0FBEE5B3-2137-478E-B5A1-76CA11418E8E}" type="pres">
      <dgm:prSet presAssocID="{E48DD9D7-24C1-43D2-AA19-247AE1455AB7}" presName="rootComposite" presStyleCnt="0"/>
      <dgm:spPr/>
    </dgm:pt>
    <dgm:pt modelId="{8E66FB84-12B9-41DD-A938-20AE56F9F799}" type="pres">
      <dgm:prSet presAssocID="{E48DD9D7-24C1-43D2-AA19-247AE1455AB7}" presName="rootText" presStyleLbl="node3" presStyleIdx="8" presStyleCnt="26">
        <dgm:presLayoutVars>
          <dgm:chPref val="3"/>
        </dgm:presLayoutVars>
      </dgm:prSet>
      <dgm:spPr/>
    </dgm:pt>
    <dgm:pt modelId="{12DB90B5-51C8-4357-BB44-AD9310F49521}" type="pres">
      <dgm:prSet presAssocID="{E48DD9D7-24C1-43D2-AA19-247AE1455AB7}" presName="rootConnector" presStyleLbl="node3" presStyleIdx="8" presStyleCnt="26"/>
      <dgm:spPr/>
    </dgm:pt>
    <dgm:pt modelId="{4B6311B0-9974-4BF4-829A-0A2A7C396B18}" type="pres">
      <dgm:prSet presAssocID="{E48DD9D7-24C1-43D2-AA19-247AE1455AB7}" presName="hierChild4" presStyleCnt="0"/>
      <dgm:spPr/>
    </dgm:pt>
    <dgm:pt modelId="{2A4D0FB2-EC7A-45AB-9E70-9283593E1914}" type="pres">
      <dgm:prSet presAssocID="{E48DD9D7-24C1-43D2-AA19-247AE1455AB7}" presName="hierChild5" presStyleCnt="0"/>
      <dgm:spPr/>
    </dgm:pt>
    <dgm:pt modelId="{55CE966C-2E6C-461C-BBB5-EAA23FADAF1E}" type="pres">
      <dgm:prSet presAssocID="{4953726C-6283-4358-BB31-50782E1243C3}" presName="Name37" presStyleLbl="parChTrans1D3" presStyleIdx="9" presStyleCnt="26"/>
      <dgm:spPr/>
    </dgm:pt>
    <dgm:pt modelId="{E46C1AD9-5A64-4B73-991B-003A3F50D156}" type="pres">
      <dgm:prSet presAssocID="{B09ADD7C-9170-45FF-8078-7EB3398A96C5}" presName="hierRoot2" presStyleCnt="0">
        <dgm:presLayoutVars>
          <dgm:hierBranch val="init"/>
        </dgm:presLayoutVars>
      </dgm:prSet>
      <dgm:spPr/>
    </dgm:pt>
    <dgm:pt modelId="{F2DDDB4F-10DE-427E-827C-2B94D965B28F}" type="pres">
      <dgm:prSet presAssocID="{B09ADD7C-9170-45FF-8078-7EB3398A96C5}" presName="rootComposite" presStyleCnt="0"/>
      <dgm:spPr/>
    </dgm:pt>
    <dgm:pt modelId="{1385D5B7-E38E-4336-BDCE-85FEE45C78A3}" type="pres">
      <dgm:prSet presAssocID="{B09ADD7C-9170-45FF-8078-7EB3398A96C5}" presName="rootText" presStyleLbl="node3" presStyleIdx="9" presStyleCnt="26">
        <dgm:presLayoutVars>
          <dgm:chPref val="3"/>
        </dgm:presLayoutVars>
      </dgm:prSet>
      <dgm:spPr/>
    </dgm:pt>
    <dgm:pt modelId="{9CC3A609-9770-4AFF-962B-0E518FDB4826}" type="pres">
      <dgm:prSet presAssocID="{B09ADD7C-9170-45FF-8078-7EB3398A96C5}" presName="rootConnector" presStyleLbl="node3" presStyleIdx="9" presStyleCnt="26"/>
      <dgm:spPr/>
    </dgm:pt>
    <dgm:pt modelId="{384C5B7F-80F1-40DF-827B-A12C6692107F}" type="pres">
      <dgm:prSet presAssocID="{B09ADD7C-9170-45FF-8078-7EB3398A96C5}" presName="hierChild4" presStyleCnt="0"/>
      <dgm:spPr/>
    </dgm:pt>
    <dgm:pt modelId="{71D46030-5534-4555-8F95-BF59AEF8DDF2}" type="pres">
      <dgm:prSet presAssocID="{B09ADD7C-9170-45FF-8078-7EB3398A96C5}" presName="hierChild5" presStyleCnt="0"/>
      <dgm:spPr/>
    </dgm:pt>
    <dgm:pt modelId="{7258B972-5F74-413E-8AA3-88F1E915EE73}" type="pres">
      <dgm:prSet presAssocID="{A114FAC2-D851-43F5-BD3F-846D84C2F671}" presName="Name37" presStyleLbl="parChTrans1D3" presStyleIdx="10" presStyleCnt="26"/>
      <dgm:spPr/>
    </dgm:pt>
    <dgm:pt modelId="{0C2670A8-05D0-4A83-A8DE-14986B72FF06}" type="pres">
      <dgm:prSet presAssocID="{85C63A4F-0094-4D5E-A96B-033A0EB20B9D}" presName="hierRoot2" presStyleCnt="0">
        <dgm:presLayoutVars>
          <dgm:hierBranch val="init"/>
        </dgm:presLayoutVars>
      </dgm:prSet>
      <dgm:spPr/>
    </dgm:pt>
    <dgm:pt modelId="{CE6E2388-FC9A-411E-AEDB-7C89A0DED75B}" type="pres">
      <dgm:prSet presAssocID="{85C63A4F-0094-4D5E-A96B-033A0EB20B9D}" presName="rootComposite" presStyleCnt="0"/>
      <dgm:spPr/>
    </dgm:pt>
    <dgm:pt modelId="{5823C79D-E71E-4285-8361-9D75F834F8E4}" type="pres">
      <dgm:prSet presAssocID="{85C63A4F-0094-4D5E-A96B-033A0EB20B9D}" presName="rootText" presStyleLbl="node3" presStyleIdx="10" presStyleCnt="26">
        <dgm:presLayoutVars>
          <dgm:chPref val="3"/>
        </dgm:presLayoutVars>
      </dgm:prSet>
      <dgm:spPr/>
    </dgm:pt>
    <dgm:pt modelId="{E165C239-57B7-49C2-81B2-8BE9D8879D42}" type="pres">
      <dgm:prSet presAssocID="{85C63A4F-0094-4D5E-A96B-033A0EB20B9D}" presName="rootConnector" presStyleLbl="node3" presStyleIdx="10" presStyleCnt="26"/>
      <dgm:spPr/>
    </dgm:pt>
    <dgm:pt modelId="{44737E10-DFA2-49E2-A490-0A3337618DA4}" type="pres">
      <dgm:prSet presAssocID="{85C63A4F-0094-4D5E-A96B-033A0EB20B9D}" presName="hierChild4" presStyleCnt="0"/>
      <dgm:spPr/>
    </dgm:pt>
    <dgm:pt modelId="{F4233D02-E7A9-4EAE-86A7-BF747B707E73}" type="pres">
      <dgm:prSet presAssocID="{85C63A4F-0094-4D5E-A96B-033A0EB20B9D}" presName="hierChild5" presStyleCnt="0"/>
      <dgm:spPr/>
    </dgm:pt>
    <dgm:pt modelId="{FF1A1F8E-8A75-43C8-8AAE-E9E12B8BC700}" type="pres">
      <dgm:prSet presAssocID="{55164DAA-659A-4250-89DC-41725AC60F8A}" presName="Name37" presStyleLbl="parChTrans1D3" presStyleIdx="11" presStyleCnt="26"/>
      <dgm:spPr/>
    </dgm:pt>
    <dgm:pt modelId="{90DE2171-2CA6-4B6B-88A8-14B3323FD741}" type="pres">
      <dgm:prSet presAssocID="{2B456078-B572-4ACA-B8F4-0A84678395EB}" presName="hierRoot2" presStyleCnt="0">
        <dgm:presLayoutVars>
          <dgm:hierBranch val="init"/>
        </dgm:presLayoutVars>
      </dgm:prSet>
      <dgm:spPr/>
    </dgm:pt>
    <dgm:pt modelId="{C44BB105-AC73-4576-A2EE-F12EDEC25662}" type="pres">
      <dgm:prSet presAssocID="{2B456078-B572-4ACA-B8F4-0A84678395EB}" presName="rootComposite" presStyleCnt="0"/>
      <dgm:spPr/>
    </dgm:pt>
    <dgm:pt modelId="{CC9AF728-7648-4C4D-9F69-4C66405464B9}" type="pres">
      <dgm:prSet presAssocID="{2B456078-B572-4ACA-B8F4-0A84678395EB}" presName="rootText" presStyleLbl="node3" presStyleIdx="11" presStyleCnt="26">
        <dgm:presLayoutVars>
          <dgm:chPref val="3"/>
        </dgm:presLayoutVars>
      </dgm:prSet>
      <dgm:spPr/>
    </dgm:pt>
    <dgm:pt modelId="{0DD2C8D8-6356-4F9A-9961-51E7246F1691}" type="pres">
      <dgm:prSet presAssocID="{2B456078-B572-4ACA-B8F4-0A84678395EB}" presName="rootConnector" presStyleLbl="node3" presStyleIdx="11" presStyleCnt="26"/>
      <dgm:spPr/>
    </dgm:pt>
    <dgm:pt modelId="{A3B379CC-3E21-4FC5-B20B-A6978F4A830C}" type="pres">
      <dgm:prSet presAssocID="{2B456078-B572-4ACA-B8F4-0A84678395EB}" presName="hierChild4" presStyleCnt="0"/>
      <dgm:spPr/>
    </dgm:pt>
    <dgm:pt modelId="{1984EC39-2856-4BCA-85B4-C97164D7A4D7}" type="pres">
      <dgm:prSet presAssocID="{2B456078-B572-4ACA-B8F4-0A84678395EB}" presName="hierChild5" presStyleCnt="0"/>
      <dgm:spPr/>
    </dgm:pt>
    <dgm:pt modelId="{569BF6C7-BDE4-4B2E-937E-FDF40F84AD2C}" type="pres">
      <dgm:prSet presAssocID="{76123694-AED2-4ED0-ADEB-381714E22627}" presName="Name37" presStyleLbl="parChTrans1D3" presStyleIdx="12" presStyleCnt="26"/>
      <dgm:spPr/>
    </dgm:pt>
    <dgm:pt modelId="{B437D708-A45D-43C0-89B0-09596AB4BCC0}" type="pres">
      <dgm:prSet presAssocID="{EBA7EC0B-A0FA-4E34-B3E6-255CB806D4A1}" presName="hierRoot2" presStyleCnt="0">
        <dgm:presLayoutVars>
          <dgm:hierBranch val="init"/>
        </dgm:presLayoutVars>
      </dgm:prSet>
      <dgm:spPr/>
    </dgm:pt>
    <dgm:pt modelId="{D065FE17-B119-4CEB-A6E4-D73DFD1D0842}" type="pres">
      <dgm:prSet presAssocID="{EBA7EC0B-A0FA-4E34-B3E6-255CB806D4A1}" presName="rootComposite" presStyleCnt="0"/>
      <dgm:spPr/>
    </dgm:pt>
    <dgm:pt modelId="{15791074-900C-4224-9362-C55378F44170}" type="pres">
      <dgm:prSet presAssocID="{EBA7EC0B-A0FA-4E34-B3E6-255CB806D4A1}" presName="rootText" presStyleLbl="node3" presStyleIdx="12" presStyleCnt="26">
        <dgm:presLayoutVars>
          <dgm:chPref val="3"/>
        </dgm:presLayoutVars>
      </dgm:prSet>
      <dgm:spPr/>
    </dgm:pt>
    <dgm:pt modelId="{F8B0BD82-E95A-4B3C-86DD-0329B4E50D24}" type="pres">
      <dgm:prSet presAssocID="{EBA7EC0B-A0FA-4E34-B3E6-255CB806D4A1}" presName="rootConnector" presStyleLbl="node3" presStyleIdx="12" presStyleCnt="26"/>
      <dgm:spPr/>
    </dgm:pt>
    <dgm:pt modelId="{B30BCB0E-2BD4-421C-885A-0D7BD2E34A05}" type="pres">
      <dgm:prSet presAssocID="{EBA7EC0B-A0FA-4E34-B3E6-255CB806D4A1}" presName="hierChild4" presStyleCnt="0"/>
      <dgm:spPr/>
    </dgm:pt>
    <dgm:pt modelId="{D90C0950-5692-4FF1-9714-784C9256FA19}" type="pres">
      <dgm:prSet presAssocID="{EBA7EC0B-A0FA-4E34-B3E6-255CB806D4A1}" presName="hierChild5" presStyleCnt="0"/>
      <dgm:spPr/>
    </dgm:pt>
    <dgm:pt modelId="{FAC5F094-1E36-4B88-9E49-86B1D10443BE}" type="pres">
      <dgm:prSet presAssocID="{4A029082-E481-4ACC-B4B0-CE40828CD82D}" presName="Name37" presStyleLbl="parChTrans1D3" presStyleIdx="13" presStyleCnt="26"/>
      <dgm:spPr/>
    </dgm:pt>
    <dgm:pt modelId="{26FFD5A5-4D46-4D9F-A677-FCE6B4E103FD}" type="pres">
      <dgm:prSet presAssocID="{58CD765B-56BE-458F-90B6-2009F88776DB}" presName="hierRoot2" presStyleCnt="0">
        <dgm:presLayoutVars>
          <dgm:hierBranch val="init"/>
        </dgm:presLayoutVars>
      </dgm:prSet>
      <dgm:spPr/>
    </dgm:pt>
    <dgm:pt modelId="{73F601AA-A221-4B6D-8ECA-BE26C86DA846}" type="pres">
      <dgm:prSet presAssocID="{58CD765B-56BE-458F-90B6-2009F88776DB}" presName="rootComposite" presStyleCnt="0"/>
      <dgm:spPr/>
    </dgm:pt>
    <dgm:pt modelId="{A018A9BD-18D2-4144-9A70-F076A8384B4F}" type="pres">
      <dgm:prSet presAssocID="{58CD765B-56BE-458F-90B6-2009F88776DB}" presName="rootText" presStyleLbl="node3" presStyleIdx="13" presStyleCnt="26">
        <dgm:presLayoutVars>
          <dgm:chPref val="3"/>
        </dgm:presLayoutVars>
      </dgm:prSet>
      <dgm:spPr/>
    </dgm:pt>
    <dgm:pt modelId="{167EDE46-A0F0-4F2D-9282-10D955C5A5BB}" type="pres">
      <dgm:prSet presAssocID="{58CD765B-56BE-458F-90B6-2009F88776DB}" presName="rootConnector" presStyleLbl="node3" presStyleIdx="13" presStyleCnt="26"/>
      <dgm:spPr/>
    </dgm:pt>
    <dgm:pt modelId="{9CD0A458-92E0-4014-AEC7-753CB964B14F}" type="pres">
      <dgm:prSet presAssocID="{58CD765B-56BE-458F-90B6-2009F88776DB}" presName="hierChild4" presStyleCnt="0"/>
      <dgm:spPr/>
    </dgm:pt>
    <dgm:pt modelId="{9B2BF3C2-DA42-4E62-953D-3332C3EFCA9A}" type="pres">
      <dgm:prSet presAssocID="{58CD765B-56BE-458F-90B6-2009F88776DB}" presName="hierChild5" presStyleCnt="0"/>
      <dgm:spPr/>
    </dgm:pt>
    <dgm:pt modelId="{9B2E41A4-1F77-4FA6-831F-9DB9DD4EFDEC}" type="pres">
      <dgm:prSet presAssocID="{3FF4FF25-02CF-4765-B75D-68E12BEAAF4C}" presName="Name37" presStyleLbl="parChTrans1D3" presStyleIdx="14" presStyleCnt="26"/>
      <dgm:spPr/>
    </dgm:pt>
    <dgm:pt modelId="{8F4CFF70-BFC4-4A50-9AFD-9E73A4CEDF42}" type="pres">
      <dgm:prSet presAssocID="{34BEA711-077E-48E4-AF7A-07CD152CEE68}" presName="hierRoot2" presStyleCnt="0">
        <dgm:presLayoutVars>
          <dgm:hierBranch val="init"/>
        </dgm:presLayoutVars>
      </dgm:prSet>
      <dgm:spPr/>
    </dgm:pt>
    <dgm:pt modelId="{4D2CA34E-68E4-472D-94D3-8C55D2AC2FF0}" type="pres">
      <dgm:prSet presAssocID="{34BEA711-077E-48E4-AF7A-07CD152CEE68}" presName="rootComposite" presStyleCnt="0"/>
      <dgm:spPr/>
    </dgm:pt>
    <dgm:pt modelId="{CC99256C-6F33-41E2-A665-206755E0B5A0}" type="pres">
      <dgm:prSet presAssocID="{34BEA711-077E-48E4-AF7A-07CD152CEE68}" presName="rootText" presStyleLbl="node3" presStyleIdx="14" presStyleCnt="26">
        <dgm:presLayoutVars>
          <dgm:chPref val="3"/>
        </dgm:presLayoutVars>
      </dgm:prSet>
      <dgm:spPr/>
    </dgm:pt>
    <dgm:pt modelId="{7025860C-2904-4D59-9F4F-F0A2FED4A2F0}" type="pres">
      <dgm:prSet presAssocID="{34BEA711-077E-48E4-AF7A-07CD152CEE68}" presName="rootConnector" presStyleLbl="node3" presStyleIdx="14" presStyleCnt="26"/>
      <dgm:spPr/>
    </dgm:pt>
    <dgm:pt modelId="{C6C99A62-13D2-4FF0-9909-F74C2BAB72AE}" type="pres">
      <dgm:prSet presAssocID="{34BEA711-077E-48E4-AF7A-07CD152CEE68}" presName="hierChild4" presStyleCnt="0"/>
      <dgm:spPr/>
    </dgm:pt>
    <dgm:pt modelId="{9304AB41-DACB-4D96-911E-44DC22F92F0E}" type="pres">
      <dgm:prSet presAssocID="{34BEA711-077E-48E4-AF7A-07CD152CEE68}" presName="hierChild5" presStyleCnt="0"/>
      <dgm:spPr/>
    </dgm:pt>
    <dgm:pt modelId="{43CB09E5-6FD5-44B0-82B2-F0F7D4D21C5F}" type="pres">
      <dgm:prSet presAssocID="{137C2A3E-DA78-4B47-9B2A-0175A62E3D0A}" presName="Name37" presStyleLbl="parChTrans1D3" presStyleIdx="15" presStyleCnt="26"/>
      <dgm:spPr/>
    </dgm:pt>
    <dgm:pt modelId="{52C81218-7530-425D-B8E5-C22C5F6C2D4A}" type="pres">
      <dgm:prSet presAssocID="{F559F6A4-DB5B-4D2C-BF83-1F5D187ED541}" presName="hierRoot2" presStyleCnt="0">
        <dgm:presLayoutVars>
          <dgm:hierBranch val="init"/>
        </dgm:presLayoutVars>
      </dgm:prSet>
      <dgm:spPr/>
    </dgm:pt>
    <dgm:pt modelId="{0FB8A125-8236-40DB-95E8-DF024E0E8E3F}" type="pres">
      <dgm:prSet presAssocID="{F559F6A4-DB5B-4D2C-BF83-1F5D187ED541}" presName="rootComposite" presStyleCnt="0"/>
      <dgm:spPr/>
    </dgm:pt>
    <dgm:pt modelId="{6A3E6622-14DD-42A4-A4F4-D95A6B634978}" type="pres">
      <dgm:prSet presAssocID="{F559F6A4-DB5B-4D2C-BF83-1F5D187ED541}" presName="rootText" presStyleLbl="node3" presStyleIdx="15" presStyleCnt="26">
        <dgm:presLayoutVars>
          <dgm:chPref val="3"/>
        </dgm:presLayoutVars>
      </dgm:prSet>
      <dgm:spPr/>
    </dgm:pt>
    <dgm:pt modelId="{102786FF-204E-455B-9939-ACD6835627AC}" type="pres">
      <dgm:prSet presAssocID="{F559F6A4-DB5B-4D2C-BF83-1F5D187ED541}" presName="rootConnector" presStyleLbl="node3" presStyleIdx="15" presStyleCnt="26"/>
      <dgm:spPr/>
    </dgm:pt>
    <dgm:pt modelId="{FB336E63-8CFF-432A-992E-3CD6BDC2F67F}" type="pres">
      <dgm:prSet presAssocID="{F559F6A4-DB5B-4D2C-BF83-1F5D187ED541}" presName="hierChild4" presStyleCnt="0"/>
      <dgm:spPr/>
    </dgm:pt>
    <dgm:pt modelId="{0A90EF70-25AF-4606-A213-B5DB1696A06B}" type="pres">
      <dgm:prSet presAssocID="{F559F6A4-DB5B-4D2C-BF83-1F5D187ED541}" presName="hierChild5" presStyleCnt="0"/>
      <dgm:spPr/>
    </dgm:pt>
    <dgm:pt modelId="{E778155D-040E-4344-90F3-2F47650667A4}" type="pres">
      <dgm:prSet presAssocID="{01116EC8-EFD6-44D3-80C9-73A40C79C7B5}" presName="Name37" presStyleLbl="parChTrans1D3" presStyleIdx="16" presStyleCnt="26"/>
      <dgm:spPr/>
    </dgm:pt>
    <dgm:pt modelId="{BDFDF4BD-6292-41A2-BF4D-EE9A7870EEF2}" type="pres">
      <dgm:prSet presAssocID="{2EDC32C2-71E3-4ACD-A5CE-25938F54315D}" presName="hierRoot2" presStyleCnt="0">
        <dgm:presLayoutVars>
          <dgm:hierBranch val="init"/>
        </dgm:presLayoutVars>
      </dgm:prSet>
      <dgm:spPr/>
    </dgm:pt>
    <dgm:pt modelId="{F852F0EE-E055-4D72-AE6B-31D93A1C4663}" type="pres">
      <dgm:prSet presAssocID="{2EDC32C2-71E3-4ACD-A5CE-25938F54315D}" presName="rootComposite" presStyleCnt="0"/>
      <dgm:spPr/>
    </dgm:pt>
    <dgm:pt modelId="{8D87EE80-8A2E-4415-B110-57C05BE3DF74}" type="pres">
      <dgm:prSet presAssocID="{2EDC32C2-71E3-4ACD-A5CE-25938F54315D}" presName="rootText" presStyleLbl="node3" presStyleIdx="16" presStyleCnt="26">
        <dgm:presLayoutVars>
          <dgm:chPref val="3"/>
        </dgm:presLayoutVars>
      </dgm:prSet>
      <dgm:spPr/>
    </dgm:pt>
    <dgm:pt modelId="{8A51EB04-163D-468C-9C73-439DF37A7969}" type="pres">
      <dgm:prSet presAssocID="{2EDC32C2-71E3-4ACD-A5CE-25938F54315D}" presName="rootConnector" presStyleLbl="node3" presStyleIdx="16" presStyleCnt="26"/>
      <dgm:spPr/>
    </dgm:pt>
    <dgm:pt modelId="{05342F5A-C975-4CBD-9FB9-BF976384CA57}" type="pres">
      <dgm:prSet presAssocID="{2EDC32C2-71E3-4ACD-A5CE-25938F54315D}" presName="hierChild4" presStyleCnt="0"/>
      <dgm:spPr/>
    </dgm:pt>
    <dgm:pt modelId="{2E0DDA5F-8DD7-4986-97FF-20FB32444F81}" type="pres">
      <dgm:prSet presAssocID="{2EDC32C2-71E3-4ACD-A5CE-25938F54315D}" presName="hierChild5" presStyleCnt="0"/>
      <dgm:spPr/>
    </dgm:pt>
    <dgm:pt modelId="{6FC3FBE0-C0B1-42F3-8EA0-EE83FCE62BEE}" type="pres">
      <dgm:prSet presAssocID="{E20C0ED8-CC66-44E3-A2EA-12B53B4BD901}" presName="hierChild5" presStyleCnt="0"/>
      <dgm:spPr/>
    </dgm:pt>
    <dgm:pt modelId="{972F8E99-3E21-4334-8AE0-9BFED8E6CFB5}" type="pres">
      <dgm:prSet presAssocID="{E11F7D53-BDBA-4F72-B76E-D6E830C8F88F}" presName="Name37" presStyleLbl="parChTrans1D2" presStyleIdx="4" presStyleCnt="9"/>
      <dgm:spPr/>
    </dgm:pt>
    <dgm:pt modelId="{A1367141-765A-4616-806A-A7F278436975}" type="pres">
      <dgm:prSet presAssocID="{FAA0A8B8-ECBF-4E65-84D0-12C280B3CCA4}" presName="hierRoot2" presStyleCnt="0">
        <dgm:presLayoutVars>
          <dgm:hierBranch val="init"/>
        </dgm:presLayoutVars>
      </dgm:prSet>
      <dgm:spPr/>
    </dgm:pt>
    <dgm:pt modelId="{567E55E1-0E0E-41FE-9599-18A6364E1223}" type="pres">
      <dgm:prSet presAssocID="{FAA0A8B8-ECBF-4E65-84D0-12C280B3CCA4}" presName="rootComposite" presStyleCnt="0"/>
      <dgm:spPr/>
    </dgm:pt>
    <dgm:pt modelId="{55096645-4497-4449-8DA6-6E58B4442951}" type="pres">
      <dgm:prSet presAssocID="{FAA0A8B8-ECBF-4E65-84D0-12C280B3CCA4}" presName="rootText" presStyleLbl="node2" presStyleIdx="4" presStyleCnt="9">
        <dgm:presLayoutVars>
          <dgm:chPref val="3"/>
        </dgm:presLayoutVars>
      </dgm:prSet>
      <dgm:spPr/>
    </dgm:pt>
    <dgm:pt modelId="{325FDD59-8001-4BD4-86B0-70E45C49D077}" type="pres">
      <dgm:prSet presAssocID="{FAA0A8B8-ECBF-4E65-84D0-12C280B3CCA4}" presName="rootConnector" presStyleLbl="node2" presStyleIdx="4" presStyleCnt="9"/>
      <dgm:spPr/>
    </dgm:pt>
    <dgm:pt modelId="{7F097F6C-4CEB-46E1-8FD4-1E81A5C68241}" type="pres">
      <dgm:prSet presAssocID="{FAA0A8B8-ECBF-4E65-84D0-12C280B3CCA4}" presName="hierChild4" presStyleCnt="0"/>
      <dgm:spPr/>
    </dgm:pt>
    <dgm:pt modelId="{F82FADB0-4616-4A10-8363-00C2B2655033}" type="pres">
      <dgm:prSet presAssocID="{7E053A9F-6A67-4187-AF81-B170D23D85FE}" presName="Name37" presStyleLbl="parChTrans1D3" presStyleIdx="17" presStyleCnt="26"/>
      <dgm:spPr/>
    </dgm:pt>
    <dgm:pt modelId="{AF86D193-1E27-42B0-8E6B-895E5A9E71FE}" type="pres">
      <dgm:prSet presAssocID="{D5EEDD6A-B897-4B8F-BF93-267918E472BE}" presName="hierRoot2" presStyleCnt="0">
        <dgm:presLayoutVars>
          <dgm:hierBranch val="init"/>
        </dgm:presLayoutVars>
      </dgm:prSet>
      <dgm:spPr/>
    </dgm:pt>
    <dgm:pt modelId="{CFC1CD0C-D24C-4CBE-81E9-293B79E21B5A}" type="pres">
      <dgm:prSet presAssocID="{D5EEDD6A-B897-4B8F-BF93-267918E472BE}" presName="rootComposite" presStyleCnt="0"/>
      <dgm:spPr/>
    </dgm:pt>
    <dgm:pt modelId="{48A9F88C-3FE7-47FA-9DD6-8DECD03C05D9}" type="pres">
      <dgm:prSet presAssocID="{D5EEDD6A-B897-4B8F-BF93-267918E472BE}" presName="rootText" presStyleLbl="node3" presStyleIdx="17" presStyleCnt="26">
        <dgm:presLayoutVars>
          <dgm:chPref val="3"/>
        </dgm:presLayoutVars>
      </dgm:prSet>
      <dgm:spPr/>
    </dgm:pt>
    <dgm:pt modelId="{AC0C0090-AA6E-4406-9368-457F8EC44C6E}" type="pres">
      <dgm:prSet presAssocID="{D5EEDD6A-B897-4B8F-BF93-267918E472BE}" presName="rootConnector" presStyleLbl="node3" presStyleIdx="17" presStyleCnt="26"/>
      <dgm:spPr/>
    </dgm:pt>
    <dgm:pt modelId="{AB8692CD-BD70-4625-AF42-265E1189B98B}" type="pres">
      <dgm:prSet presAssocID="{D5EEDD6A-B897-4B8F-BF93-267918E472BE}" presName="hierChild4" presStyleCnt="0"/>
      <dgm:spPr/>
    </dgm:pt>
    <dgm:pt modelId="{1B873EE1-B48B-4AE0-8848-C6A8A59F5F93}" type="pres">
      <dgm:prSet presAssocID="{D5EEDD6A-B897-4B8F-BF93-267918E472BE}" presName="hierChild5" presStyleCnt="0"/>
      <dgm:spPr/>
    </dgm:pt>
    <dgm:pt modelId="{6BB0E6E5-E907-4B96-866F-123C168C6F1F}" type="pres">
      <dgm:prSet presAssocID="{FAA0A8B8-ECBF-4E65-84D0-12C280B3CCA4}" presName="hierChild5" presStyleCnt="0"/>
      <dgm:spPr/>
    </dgm:pt>
    <dgm:pt modelId="{D804E71D-4211-410E-9BDA-D7A16CF268FE}" type="pres">
      <dgm:prSet presAssocID="{041500CA-B42B-4160-B998-64CC4E8C462C}" presName="Name37" presStyleLbl="parChTrans1D2" presStyleIdx="5" presStyleCnt="9"/>
      <dgm:spPr/>
    </dgm:pt>
    <dgm:pt modelId="{94F1DDBB-98DD-4D59-9275-B2D3940022E9}" type="pres">
      <dgm:prSet presAssocID="{4B0037CC-FE4C-4A93-9AA7-63773FC25249}" presName="hierRoot2" presStyleCnt="0">
        <dgm:presLayoutVars>
          <dgm:hierBranch val="init"/>
        </dgm:presLayoutVars>
      </dgm:prSet>
      <dgm:spPr/>
    </dgm:pt>
    <dgm:pt modelId="{8515CDFF-0C67-4452-A33D-8C5D8C03EB18}" type="pres">
      <dgm:prSet presAssocID="{4B0037CC-FE4C-4A93-9AA7-63773FC25249}" presName="rootComposite" presStyleCnt="0"/>
      <dgm:spPr/>
    </dgm:pt>
    <dgm:pt modelId="{02A56B42-7438-4FD4-8F3B-4CDBA2A7B936}" type="pres">
      <dgm:prSet presAssocID="{4B0037CC-FE4C-4A93-9AA7-63773FC25249}" presName="rootText" presStyleLbl="node2" presStyleIdx="5" presStyleCnt="9">
        <dgm:presLayoutVars>
          <dgm:chPref val="3"/>
        </dgm:presLayoutVars>
      </dgm:prSet>
      <dgm:spPr/>
    </dgm:pt>
    <dgm:pt modelId="{68C39253-3F92-49B2-9C34-5C9D9DCCCB84}" type="pres">
      <dgm:prSet presAssocID="{4B0037CC-FE4C-4A93-9AA7-63773FC25249}" presName="rootConnector" presStyleLbl="node2" presStyleIdx="5" presStyleCnt="9"/>
      <dgm:spPr/>
    </dgm:pt>
    <dgm:pt modelId="{8BE3E852-54EC-4C14-98EB-411E2425985D}" type="pres">
      <dgm:prSet presAssocID="{4B0037CC-FE4C-4A93-9AA7-63773FC25249}" presName="hierChild4" presStyleCnt="0"/>
      <dgm:spPr/>
    </dgm:pt>
    <dgm:pt modelId="{BDFA8162-0301-481A-9120-78388494D4EA}" type="pres">
      <dgm:prSet presAssocID="{D1B2635F-0AE2-4F3B-A595-8B9D1F637239}" presName="Name37" presStyleLbl="parChTrans1D3" presStyleIdx="18" presStyleCnt="26"/>
      <dgm:spPr/>
    </dgm:pt>
    <dgm:pt modelId="{D588A9EE-89C2-4904-A6E3-BCB5615183A0}" type="pres">
      <dgm:prSet presAssocID="{F27C7C56-469F-4ADE-B230-37663B4987C6}" presName="hierRoot2" presStyleCnt="0">
        <dgm:presLayoutVars>
          <dgm:hierBranch val="init"/>
        </dgm:presLayoutVars>
      </dgm:prSet>
      <dgm:spPr/>
    </dgm:pt>
    <dgm:pt modelId="{B3272DB2-BBD9-48E6-8413-EC81CAAD7AEE}" type="pres">
      <dgm:prSet presAssocID="{F27C7C56-469F-4ADE-B230-37663B4987C6}" presName="rootComposite" presStyleCnt="0"/>
      <dgm:spPr/>
    </dgm:pt>
    <dgm:pt modelId="{A58B10BF-AA1F-4596-B51F-2533D88C8A47}" type="pres">
      <dgm:prSet presAssocID="{F27C7C56-469F-4ADE-B230-37663B4987C6}" presName="rootText" presStyleLbl="node3" presStyleIdx="18" presStyleCnt="26">
        <dgm:presLayoutVars>
          <dgm:chPref val="3"/>
        </dgm:presLayoutVars>
      </dgm:prSet>
      <dgm:spPr/>
    </dgm:pt>
    <dgm:pt modelId="{84B07EF5-900C-4D70-96EE-48D43362009F}" type="pres">
      <dgm:prSet presAssocID="{F27C7C56-469F-4ADE-B230-37663B4987C6}" presName="rootConnector" presStyleLbl="node3" presStyleIdx="18" presStyleCnt="26"/>
      <dgm:spPr/>
    </dgm:pt>
    <dgm:pt modelId="{8A115179-BCB2-4026-9FCC-68FEE0C077E1}" type="pres">
      <dgm:prSet presAssocID="{F27C7C56-469F-4ADE-B230-37663B4987C6}" presName="hierChild4" presStyleCnt="0"/>
      <dgm:spPr/>
    </dgm:pt>
    <dgm:pt modelId="{AE304E98-4F57-4105-8CBB-4862F8F13C27}" type="pres">
      <dgm:prSet presAssocID="{F27C7C56-469F-4ADE-B230-37663B4987C6}" presName="hierChild5" presStyleCnt="0"/>
      <dgm:spPr/>
    </dgm:pt>
    <dgm:pt modelId="{2EB460A4-B7AC-442A-B3A9-CBFA06D953FA}" type="pres">
      <dgm:prSet presAssocID="{4B0037CC-FE4C-4A93-9AA7-63773FC25249}" presName="hierChild5" presStyleCnt="0"/>
      <dgm:spPr/>
    </dgm:pt>
    <dgm:pt modelId="{65F1EC92-1B5A-4896-8882-33F36F39F704}" type="pres">
      <dgm:prSet presAssocID="{3B1F0D87-38A3-42BF-9009-87BF329D897E}" presName="Name37" presStyleLbl="parChTrans1D2" presStyleIdx="6" presStyleCnt="9"/>
      <dgm:spPr/>
    </dgm:pt>
    <dgm:pt modelId="{A6C4C548-B84D-43C9-A399-82FD32BEB776}" type="pres">
      <dgm:prSet presAssocID="{798C689E-61C9-4DC4-8251-75C574FFECAE}" presName="hierRoot2" presStyleCnt="0">
        <dgm:presLayoutVars>
          <dgm:hierBranch val="init"/>
        </dgm:presLayoutVars>
      </dgm:prSet>
      <dgm:spPr/>
    </dgm:pt>
    <dgm:pt modelId="{D6F24A4A-3CA5-4F1D-B1B9-8D1113D41552}" type="pres">
      <dgm:prSet presAssocID="{798C689E-61C9-4DC4-8251-75C574FFECAE}" presName="rootComposite" presStyleCnt="0"/>
      <dgm:spPr/>
    </dgm:pt>
    <dgm:pt modelId="{2AA0C101-2D5C-4448-B435-2E538AA3E59D}" type="pres">
      <dgm:prSet presAssocID="{798C689E-61C9-4DC4-8251-75C574FFECAE}" presName="rootText" presStyleLbl="node2" presStyleIdx="6" presStyleCnt="9">
        <dgm:presLayoutVars>
          <dgm:chPref val="3"/>
        </dgm:presLayoutVars>
      </dgm:prSet>
      <dgm:spPr/>
    </dgm:pt>
    <dgm:pt modelId="{DA967E5F-3E5F-40A1-BF54-5D362920B3BF}" type="pres">
      <dgm:prSet presAssocID="{798C689E-61C9-4DC4-8251-75C574FFECAE}" presName="rootConnector" presStyleLbl="node2" presStyleIdx="6" presStyleCnt="9"/>
      <dgm:spPr/>
    </dgm:pt>
    <dgm:pt modelId="{03AF5E04-6E16-426C-BA40-63216E5779CC}" type="pres">
      <dgm:prSet presAssocID="{798C689E-61C9-4DC4-8251-75C574FFECAE}" presName="hierChild4" presStyleCnt="0"/>
      <dgm:spPr/>
    </dgm:pt>
    <dgm:pt modelId="{660733DD-7F3E-4E2F-9C09-0F4FDF9DA475}" type="pres">
      <dgm:prSet presAssocID="{DBA5D9CA-C718-4EDA-8044-DE9218D0DB00}" presName="Name37" presStyleLbl="parChTrans1D3" presStyleIdx="19" presStyleCnt="26"/>
      <dgm:spPr/>
    </dgm:pt>
    <dgm:pt modelId="{AF9C3B1C-5CE3-4865-A562-13C9F23E248C}" type="pres">
      <dgm:prSet presAssocID="{2ACD596B-85E2-4425-9A20-9623D7FF32DD}" presName="hierRoot2" presStyleCnt="0">
        <dgm:presLayoutVars>
          <dgm:hierBranch val="init"/>
        </dgm:presLayoutVars>
      </dgm:prSet>
      <dgm:spPr/>
    </dgm:pt>
    <dgm:pt modelId="{53620BEE-1D38-4BBE-87BF-2B7E3FC6C1D5}" type="pres">
      <dgm:prSet presAssocID="{2ACD596B-85E2-4425-9A20-9623D7FF32DD}" presName="rootComposite" presStyleCnt="0"/>
      <dgm:spPr/>
    </dgm:pt>
    <dgm:pt modelId="{C4977EB1-5F43-401A-871F-46E905722791}" type="pres">
      <dgm:prSet presAssocID="{2ACD596B-85E2-4425-9A20-9623D7FF32DD}" presName="rootText" presStyleLbl="node3" presStyleIdx="19" presStyleCnt="26">
        <dgm:presLayoutVars>
          <dgm:chPref val="3"/>
        </dgm:presLayoutVars>
      </dgm:prSet>
      <dgm:spPr/>
    </dgm:pt>
    <dgm:pt modelId="{1928FCD9-7C31-45A2-A207-C16D6AE60CA2}" type="pres">
      <dgm:prSet presAssocID="{2ACD596B-85E2-4425-9A20-9623D7FF32DD}" presName="rootConnector" presStyleLbl="node3" presStyleIdx="19" presStyleCnt="26"/>
      <dgm:spPr/>
    </dgm:pt>
    <dgm:pt modelId="{5EA1AF1F-8332-4480-8DFB-3A9AD4DB11E8}" type="pres">
      <dgm:prSet presAssocID="{2ACD596B-85E2-4425-9A20-9623D7FF32DD}" presName="hierChild4" presStyleCnt="0"/>
      <dgm:spPr/>
    </dgm:pt>
    <dgm:pt modelId="{B9EC6596-7378-4535-B631-E7B78741192E}" type="pres">
      <dgm:prSet presAssocID="{2ACD596B-85E2-4425-9A20-9623D7FF32DD}" presName="hierChild5" presStyleCnt="0"/>
      <dgm:spPr/>
    </dgm:pt>
    <dgm:pt modelId="{3D040305-3821-430A-A9DD-C8B3697C9F1B}" type="pres">
      <dgm:prSet presAssocID="{798C689E-61C9-4DC4-8251-75C574FFECAE}" presName="hierChild5" presStyleCnt="0"/>
      <dgm:spPr/>
    </dgm:pt>
    <dgm:pt modelId="{BB0002D9-4D93-4052-AC4A-F5CF7B3B70A5}" type="pres">
      <dgm:prSet presAssocID="{65ECD85E-A60C-42FE-8103-05C8F4206799}" presName="Name37" presStyleLbl="parChTrans1D2" presStyleIdx="7" presStyleCnt="9"/>
      <dgm:spPr/>
    </dgm:pt>
    <dgm:pt modelId="{E309BB63-A93B-4335-9060-CC50A4BAA1ED}" type="pres">
      <dgm:prSet presAssocID="{13237A9C-B87B-431C-BACB-B1E787F9E096}" presName="hierRoot2" presStyleCnt="0">
        <dgm:presLayoutVars>
          <dgm:hierBranch val="init"/>
        </dgm:presLayoutVars>
      </dgm:prSet>
      <dgm:spPr/>
    </dgm:pt>
    <dgm:pt modelId="{1942A0F1-3976-4A92-84F1-DE5FA104AAE4}" type="pres">
      <dgm:prSet presAssocID="{13237A9C-B87B-431C-BACB-B1E787F9E096}" presName="rootComposite" presStyleCnt="0"/>
      <dgm:spPr/>
    </dgm:pt>
    <dgm:pt modelId="{9594E2FE-E661-4D19-87CC-7841A608D4A8}" type="pres">
      <dgm:prSet presAssocID="{13237A9C-B87B-431C-BACB-B1E787F9E096}" presName="rootText" presStyleLbl="node2" presStyleIdx="7" presStyleCnt="9">
        <dgm:presLayoutVars>
          <dgm:chPref val="3"/>
        </dgm:presLayoutVars>
      </dgm:prSet>
      <dgm:spPr/>
    </dgm:pt>
    <dgm:pt modelId="{3D9318D7-5C39-4674-A79E-93F5B6F9335F}" type="pres">
      <dgm:prSet presAssocID="{13237A9C-B87B-431C-BACB-B1E787F9E096}" presName="rootConnector" presStyleLbl="node2" presStyleIdx="7" presStyleCnt="9"/>
      <dgm:spPr/>
    </dgm:pt>
    <dgm:pt modelId="{BAF035B6-3E73-480A-B9BE-78F8A1C80BBC}" type="pres">
      <dgm:prSet presAssocID="{13237A9C-B87B-431C-BACB-B1E787F9E096}" presName="hierChild4" presStyleCnt="0"/>
      <dgm:spPr/>
    </dgm:pt>
    <dgm:pt modelId="{74BACABE-E6DE-4981-8ABE-41071E26B9CE}" type="pres">
      <dgm:prSet presAssocID="{449248B6-DA85-48C6-B3F8-97C0BC83A053}" presName="Name37" presStyleLbl="parChTrans1D3" presStyleIdx="20" presStyleCnt="26"/>
      <dgm:spPr/>
    </dgm:pt>
    <dgm:pt modelId="{8C05BA84-3389-40D5-9343-31671FD431E9}" type="pres">
      <dgm:prSet presAssocID="{B31F3B10-D495-4AEC-AA4F-87F8BC9195EE}" presName="hierRoot2" presStyleCnt="0">
        <dgm:presLayoutVars>
          <dgm:hierBranch val="init"/>
        </dgm:presLayoutVars>
      </dgm:prSet>
      <dgm:spPr/>
    </dgm:pt>
    <dgm:pt modelId="{F4455C6E-9B6B-473F-B1E7-B3ADDC907EB9}" type="pres">
      <dgm:prSet presAssocID="{B31F3B10-D495-4AEC-AA4F-87F8BC9195EE}" presName="rootComposite" presStyleCnt="0"/>
      <dgm:spPr/>
    </dgm:pt>
    <dgm:pt modelId="{E5F09FB7-F0E2-4475-908F-13400726F3FB}" type="pres">
      <dgm:prSet presAssocID="{B31F3B10-D495-4AEC-AA4F-87F8BC9195EE}" presName="rootText" presStyleLbl="node3" presStyleIdx="20" presStyleCnt="26">
        <dgm:presLayoutVars>
          <dgm:chPref val="3"/>
        </dgm:presLayoutVars>
      </dgm:prSet>
      <dgm:spPr/>
    </dgm:pt>
    <dgm:pt modelId="{E38569AE-2989-48DA-B945-753D5478DCB6}" type="pres">
      <dgm:prSet presAssocID="{B31F3B10-D495-4AEC-AA4F-87F8BC9195EE}" presName="rootConnector" presStyleLbl="node3" presStyleIdx="20" presStyleCnt="26"/>
      <dgm:spPr/>
    </dgm:pt>
    <dgm:pt modelId="{3FF0675C-FEE9-4A32-93A5-EE5E5BAB668E}" type="pres">
      <dgm:prSet presAssocID="{B31F3B10-D495-4AEC-AA4F-87F8BC9195EE}" presName="hierChild4" presStyleCnt="0"/>
      <dgm:spPr/>
    </dgm:pt>
    <dgm:pt modelId="{CD49455D-7849-4844-8E4F-350E8AB2AA1C}" type="pres">
      <dgm:prSet presAssocID="{B31F3B10-D495-4AEC-AA4F-87F8BC9195EE}" presName="hierChild5" presStyleCnt="0"/>
      <dgm:spPr/>
    </dgm:pt>
    <dgm:pt modelId="{0BCAC61D-CF25-491F-8D01-6998BFCF5245}" type="pres">
      <dgm:prSet presAssocID="{64126CE0-B697-49E2-844D-F1EC46C23372}" presName="Name37" presStyleLbl="parChTrans1D3" presStyleIdx="21" presStyleCnt="26"/>
      <dgm:spPr/>
    </dgm:pt>
    <dgm:pt modelId="{CA8E09F7-1005-4745-9DA8-7810BC4C3361}" type="pres">
      <dgm:prSet presAssocID="{5B815B58-E93A-4130-8D98-A3E115C18D68}" presName="hierRoot2" presStyleCnt="0">
        <dgm:presLayoutVars>
          <dgm:hierBranch val="init"/>
        </dgm:presLayoutVars>
      </dgm:prSet>
      <dgm:spPr/>
    </dgm:pt>
    <dgm:pt modelId="{C182E6B3-F2C6-45C8-84D3-58A5511F2592}" type="pres">
      <dgm:prSet presAssocID="{5B815B58-E93A-4130-8D98-A3E115C18D68}" presName="rootComposite" presStyleCnt="0"/>
      <dgm:spPr/>
    </dgm:pt>
    <dgm:pt modelId="{D54D48F8-070A-41E3-9E3D-B7F63BF28AFE}" type="pres">
      <dgm:prSet presAssocID="{5B815B58-E93A-4130-8D98-A3E115C18D68}" presName="rootText" presStyleLbl="node3" presStyleIdx="21" presStyleCnt="26">
        <dgm:presLayoutVars>
          <dgm:chPref val="3"/>
        </dgm:presLayoutVars>
      </dgm:prSet>
      <dgm:spPr/>
    </dgm:pt>
    <dgm:pt modelId="{F5B54684-4C77-4368-95FF-2C80A6EB7A16}" type="pres">
      <dgm:prSet presAssocID="{5B815B58-E93A-4130-8D98-A3E115C18D68}" presName="rootConnector" presStyleLbl="node3" presStyleIdx="21" presStyleCnt="26"/>
      <dgm:spPr/>
    </dgm:pt>
    <dgm:pt modelId="{BB049A16-515C-49F9-990C-506B0D9D0C3E}" type="pres">
      <dgm:prSet presAssocID="{5B815B58-E93A-4130-8D98-A3E115C18D68}" presName="hierChild4" presStyleCnt="0"/>
      <dgm:spPr/>
    </dgm:pt>
    <dgm:pt modelId="{448A2B89-C379-4905-888F-5C772ED7027D}" type="pres">
      <dgm:prSet presAssocID="{5B815B58-E93A-4130-8D98-A3E115C18D68}" presName="hierChild5" presStyleCnt="0"/>
      <dgm:spPr/>
    </dgm:pt>
    <dgm:pt modelId="{7FB08190-FEA8-4B2A-8FBF-E6C03866DA0B}" type="pres">
      <dgm:prSet presAssocID="{13237A9C-B87B-431C-BACB-B1E787F9E096}" presName="hierChild5" presStyleCnt="0"/>
      <dgm:spPr/>
    </dgm:pt>
    <dgm:pt modelId="{0D417755-E9F8-402E-87CE-47D45DA9E6EA}" type="pres">
      <dgm:prSet presAssocID="{79EA0124-9DF5-45E1-9A8E-D056D4DC5837}" presName="Name37" presStyleLbl="parChTrans1D2" presStyleIdx="8" presStyleCnt="9"/>
      <dgm:spPr/>
    </dgm:pt>
    <dgm:pt modelId="{93871D91-1C64-4A08-8E91-3032572974D9}" type="pres">
      <dgm:prSet presAssocID="{287C56A8-F789-47C7-AE96-DF01D7056421}" presName="hierRoot2" presStyleCnt="0">
        <dgm:presLayoutVars>
          <dgm:hierBranch val="init"/>
        </dgm:presLayoutVars>
      </dgm:prSet>
      <dgm:spPr/>
    </dgm:pt>
    <dgm:pt modelId="{6D120CA6-18D5-41F9-96C8-E36B741C77E8}" type="pres">
      <dgm:prSet presAssocID="{287C56A8-F789-47C7-AE96-DF01D7056421}" presName="rootComposite" presStyleCnt="0"/>
      <dgm:spPr/>
    </dgm:pt>
    <dgm:pt modelId="{760EFECF-B992-47EE-8F2B-7F629A034EF1}" type="pres">
      <dgm:prSet presAssocID="{287C56A8-F789-47C7-AE96-DF01D7056421}" presName="rootText" presStyleLbl="node2" presStyleIdx="8" presStyleCnt="9">
        <dgm:presLayoutVars>
          <dgm:chPref val="3"/>
        </dgm:presLayoutVars>
      </dgm:prSet>
      <dgm:spPr/>
    </dgm:pt>
    <dgm:pt modelId="{B8F764E8-6E5D-4F13-91C4-AEC8B8B0A0B8}" type="pres">
      <dgm:prSet presAssocID="{287C56A8-F789-47C7-AE96-DF01D7056421}" presName="rootConnector" presStyleLbl="node2" presStyleIdx="8" presStyleCnt="9"/>
      <dgm:spPr/>
    </dgm:pt>
    <dgm:pt modelId="{9911F6D7-DB3C-4268-AC9F-CCB79F123137}" type="pres">
      <dgm:prSet presAssocID="{287C56A8-F789-47C7-AE96-DF01D7056421}" presName="hierChild4" presStyleCnt="0"/>
      <dgm:spPr/>
    </dgm:pt>
    <dgm:pt modelId="{74B385BF-7C04-4F78-9E70-5FD66BFA5EA7}" type="pres">
      <dgm:prSet presAssocID="{55C8D998-32D8-4096-A1EC-52F79A5BCAA3}" presName="Name37" presStyleLbl="parChTrans1D3" presStyleIdx="22" presStyleCnt="26"/>
      <dgm:spPr/>
    </dgm:pt>
    <dgm:pt modelId="{45C8CEFC-8798-4EEA-8E24-8250871BC809}" type="pres">
      <dgm:prSet presAssocID="{BD287959-83C2-408A-8EFB-D70FAD454021}" presName="hierRoot2" presStyleCnt="0">
        <dgm:presLayoutVars>
          <dgm:hierBranch val="init"/>
        </dgm:presLayoutVars>
      </dgm:prSet>
      <dgm:spPr/>
    </dgm:pt>
    <dgm:pt modelId="{D21FD522-C282-49A9-8A1E-D506E2B20CA6}" type="pres">
      <dgm:prSet presAssocID="{BD287959-83C2-408A-8EFB-D70FAD454021}" presName="rootComposite" presStyleCnt="0"/>
      <dgm:spPr/>
    </dgm:pt>
    <dgm:pt modelId="{5A47C842-E757-4875-820F-F41586187459}" type="pres">
      <dgm:prSet presAssocID="{BD287959-83C2-408A-8EFB-D70FAD454021}" presName="rootText" presStyleLbl="node3" presStyleIdx="22" presStyleCnt="26">
        <dgm:presLayoutVars>
          <dgm:chPref val="3"/>
        </dgm:presLayoutVars>
      </dgm:prSet>
      <dgm:spPr/>
    </dgm:pt>
    <dgm:pt modelId="{081378BD-4F85-4070-9C2E-F40F388811F8}" type="pres">
      <dgm:prSet presAssocID="{BD287959-83C2-408A-8EFB-D70FAD454021}" presName="rootConnector" presStyleLbl="node3" presStyleIdx="22" presStyleCnt="26"/>
      <dgm:spPr/>
    </dgm:pt>
    <dgm:pt modelId="{4A39A76E-B703-4658-92C2-56A1D64A5FAD}" type="pres">
      <dgm:prSet presAssocID="{BD287959-83C2-408A-8EFB-D70FAD454021}" presName="hierChild4" presStyleCnt="0"/>
      <dgm:spPr/>
    </dgm:pt>
    <dgm:pt modelId="{2B9690ED-340B-4AAB-9608-6C5CF81ED4E7}" type="pres">
      <dgm:prSet presAssocID="{BD287959-83C2-408A-8EFB-D70FAD454021}" presName="hierChild5" presStyleCnt="0"/>
      <dgm:spPr/>
    </dgm:pt>
    <dgm:pt modelId="{B0E3F324-03D2-45C1-B680-0BCC28846D18}" type="pres">
      <dgm:prSet presAssocID="{0B96F9C7-8D6C-4FEB-B48D-CBE99F4040C6}" presName="Name37" presStyleLbl="parChTrans1D3" presStyleIdx="23" presStyleCnt="26"/>
      <dgm:spPr/>
    </dgm:pt>
    <dgm:pt modelId="{70C1DF77-7B59-4094-9F6D-AD5A7E69001B}" type="pres">
      <dgm:prSet presAssocID="{60B4E72C-4886-473D-BD7E-53BF0FC89F88}" presName="hierRoot2" presStyleCnt="0">
        <dgm:presLayoutVars>
          <dgm:hierBranch val="init"/>
        </dgm:presLayoutVars>
      </dgm:prSet>
      <dgm:spPr/>
    </dgm:pt>
    <dgm:pt modelId="{9D519BBE-7BAA-4307-B356-92055CD8B960}" type="pres">
      <dgm:prSet presAssocID="{60B4E72C-4886-473D-BD7E-53BF0FC89F88}" presName="rootComposite" presStyleCnt="0"/>
      <dgm:spPr/>
    </dgm:pt>
    <dgm:pt modelId="{C14CA0EE-FEC7-421C-93BC-86C76D086E76}" type="pres">
      <dgm:prSet presAssocID="{60B4E72C-4886-473D-BD7E-53BF0FC89F88}" presName="rootText" presStyleLbl="node3" presStyleIdx="23" presStyleCnt="26">
        <dgm:presLayoutVars>
          <dgm:chPref val="3"/>
        </dgm:presLayoutVars>
      </dgm:prSet>
      <dgm:spPr/>
    </dgm:pt>
    <dgm:pt modelId="{D5A09C0F-E947-4909-9C16-B4261DA1CE2B}" type="pres">
      <dgm:prSet presAssocID="{60B4E72C-4886-473D-BD7E-53BF0FC89F88}" presName="rootConnector" presStyleLbl="node3" presStyleIdx="23" presStyleCnt="26"/>
      <dgm:spPr/>
    </dgm:pt>
    <dgm:pt modelId="{EDA55C1C-7DAE-4FAE-B3D2-D6FC5FA1A924}" type="pres">
      <dgm:prSet presAssocID="{60B4E72C-4886-473D-BD7E-53BF0FC89F88}" presName="hierChild4" presStyleCnt="0"/>
      <dgm:spPr/>
    </dgm:pt>
    <dgm:pt modelId="{789F09B2-00C1-4D66-999E-491178724224}" type="pres">
      <dgm:prSet presAssocID="{60B4E72C-4886-473D-BD7E-53BF0FC89F88}" presName="hierChild5" presStyleCnt="0"/>
      <dgm:spPr/>
    </dgm:pt>
    <dgm:pt modelId="{12704A4A-50AE-4856-9E50-0D778DF77B97}" type="pres">
      <dgm:prSet presAssocID="{4DF8AD26-4FC3-4ED4-9912-6BA3C19DE9FE}" presName="Name37" presStyleLbl="parChTrans1D3" presStyleIdx="24" presStyleCnt="26"/>
      <dgm:spPr/>
    </dgm:pt>
    <dgm:pt modelId="{C790DB63-1CE7-438B-B31A-012B9B27367D}" type="pres">
      <dgm:prSet presAssocID="{AE7BE525-7BCD-453D-AB16-1821808514F1}" presName="hierRoot2" presStyleCnt="0">
        <dgm:presLayoutVars>
          <dgm:hierBranch val="init"/>
        </dgm:presLayoutVars>
      </dgm:prSet>
      <dgm:spPr/>
    </dgm:pt>
    <dgm:pt modelId="{371C3225-908F-46C5-A6C3-CADF54C064CC}" type="pres">
      <dgm:prSet presAssocID="{AE7BE525-7BCD-453D-AB16-1821808514F1}" presName="rootComposite" presStyleCnt="0"/>
      <dgm:spPr/>
    </dgm:pt>
    <dgm:pt modelId="{1F0A0348-FACE-40F4-88AB-42B5D22F5DA9}" type="pres">
      <dgm:prSet presAssocID="{AE7BE525-7BCD-453D-AB16-1821808514F1}" presName="rootText" presStyleLbl="node3" presStyleIdx="24" presStyleCnt="26">
        <dgm:presLayoutVars>
          <dgm:chPref val="3"/>
        </dgm:presLayoutVars>
      </dgm:prSet>
      <dgm:spPr/>
    </dgm:pt>
    <dgm:pt modelId="{F90C6F53-2064-4703-A95C-455B340CAC88}" type="pres">
      <dgm:prSet presAssocID="{AE7BE525-7BCD-453D-AB16-1821808514F1}" presName="rootConnector" presStyleLbl="node3" presStyleIdx="24" presStyleCnt="26"/>
      <dgm:spPr/>
    </dgm:pt>
    <dgm:pt modelId="{F7C5C1CC-1325-40B2-A2F7-C944B843B970}" type="pres">
      <dgm:prSet presAssocID="{AE7BE525-7BCD-453D-AB16-1821808514F1}" presName="hierChild4" presStyleCnt="0"/>
      <dgm:spPr/>
    </dgm:pt>
    <dgm:pt modelId="{374B7221-025B-44C9-9473-34871A91036E}" type="pres">
      <dgm:prSet presAssocID="{AE7BE525-7BCD-453D-AB16-1821808514F1}" presName="hierChild5" presStyleCnt="0"/>
      <dgm:spPr/>
    </dgm:pt>
    <dgm:pt modelId="{28F0BEB3-CCCF-44DD-A669-4EFF4763A6A4}" type="pres">
      <dgm:prSet presAssocID="{968DBF23-FAB3-42F1-9B16-B2D469F71571}" presName="Name37" presStyleLbl="parChTrans1D3" presStyleIdx="25" presStyleCnt="26"/>
      <dgm:spPr/>
    </dgm:pt>
    <dgm:pt modelId="{A23E57D1-30AD-4538-99C5-77F37875DE10}" type="pres">
      <dgm:prSet presAssocID="{912B4C02-50A9-4ECD-9965-4265B4366333}" presName="hierRoot2" presStyleCnt="0">
        <dgm:presLayoutVars>
          <dgm:hierBranch val="init"/>
        </dgm:presLayoutVars>
      </dgm:prSet>
      <dgm:spPr/>
    </dgm:pt>
    <dgm:pt modelId="{70ECF2EF-E4A3-4CBB-A0F5-2013F2EFE004}" type="pres">
      <dgm:prSet presAssocID="{912B4C02-50A9-4ECD-9965-4265B4366333}" presName="rootComposite" presStyleCnt="0"/>
      <dgm:spPr/>
    </dgm:pt>
    <dgm:pt modelId="{CDBDA4D9-3F19-47D6-8490-00C44C0C2C5F}" type="pres">
      <dgm:prSet presAssocID="{912B4C02-50A9-4ECD-9965-4265B4366333}" presName="rootText" presStyleLbl="node3" presStyleIdx="25" presStyleCnt="26">
        <dgm:presLayoutVars>
          <dgm:chPref val="3"/>
        </dgm:presLayoutVars>
      </dgm:prSet>
      <dgm:spPr/>
    </dgm:pt>
    <dgm:pt modelId="{9A5D1D0E-F11E-4756-B39C-1F4784CB919E}" type="pres">
      <dgm:prSet presAssocID="{912B4C02-50A9-4ECD-9965-4265B4366333}" presName="rootConnector" presStyleLbl="node3" presStyleIdx="25" presStyleCnt="26"/>
      <dgm:spPr/>
    </dgm:pt>
    <dgm:pt modelId="{8500CE9E-A784-469F-9290-8AFB3A175BC4}" type="pres">
      <dgm:prSet presAssocID="{912B4C02-50A9-4ECD-9965-4265B4366333}" presName="hierChild4" presStyleCnt="0"/>
      <dgm:spPr/>
    </dgm:pt>
    <dgm:pt modelId="{E274EA14-9660-4AA8-B2F8-0B99992BE3EE}" type="pres">
      <dgm:prSet presAssocID="{912B4C02-50A9-4ECD-9965-4265B4366333}" presName="hierChild5" presStyleCnt="0"/>
      <dgm:spPr/>
    </dgm:pt>
    <dgm:pt modelId="{F720DB0A-9693-4368-9EC3-61E5AC0A8280}" type="pres">
      <dgm:prSet presAssocID="{287C56A8-F789-47C7-AE96-DF01D7056421}" presName="hierChild5" presStyleCnt="0"/>
      <dgm:spPr/>
    </dgm:pt>
    <dgm:pt modelId="{AFAE3A8E-0E08-4C80-9F03-71FD0EEC785C}" type="pres">
      <dgm:prSet presAssocID="{0BD8A928-4957-4CB4-9257-EED091F51D8D}" presName="hierChild3" presStyleCnt="0"/>
      <dgm:spPr/>
    </dgm:pt>
  </dgm:ptLst>
  <dgm:cxnLst>
    <dgm:cxn modelId="{04573C03-B3C3-430C-B912-CBA128CF3BE5}" srcId="{E20C0ED8-CC66-44E3-A2EA-12B53B4BD901}" destId="{34BEA711-077E-48E4-AF7A-07CD152CEE68}" srcOrd="7" destOrd="0" parTransId="{3FF4FF25-02CF-4765-B75D-68E12BEAAF4C}" sibTransId="{F517F047-56A4-456C-A05B-D0D72DA8F79D}"/>
    <dgm:cxn modelId="{AB085206-E1AA-43CC-988B-E382AEC1A889}" type="presOf" srcId="{AE7BE525-7BCD-453D-AB16-1821808514F1}" destId="{1F0A0348-FACE-40F4-88AB-42B5D22F5DA9}" srcOrd="0" destOrd="0" presId="urn:microsoft.com/office/officeart/2005/8/layout/orgChart1"/>
    <dgm:cxn modelId="{DD46120C-7C8D-4057-AC78-65001BB720CA}" type="presOf" srcId="{13237A9C-B87B-431C-BACB-B1E787F9E096}" destId="{3D9318D7-5C39-4674-A79E-93F5B6F9335F}" srcOrd="1" destOrd="0" presId="urn:microsoft.com/office/officeart/2005/8/layout/orgChart1"/>
    <dgm:cxn modelId="{6A831B0C-7E50-4BC4-83E6-F3267D7CE8F5}" type="presOf" srcId="{A96FC65E-CA1E-4FB5-9DE3-5156AF6DEA64}" destId="{14D1A418-7346-48AD-940F-919F88E36BCF}" srcOrd="0" destOrd="0" presId="urn:microsoft.com/office/officeart/2005/8/layout/orgChart1"/>
    <dgm:cxn modelId="{B0D25D0D-365B-43C2-8889-3B9683028E9C}" type="presOf" srcId="{9C798611-3F84-4FAD-8338-FCEB7FB49D91}" destId="{D5D8A057-1F97-43F9-B35F-586E32210E4B}" srcOrd="0" destOrd="0" presId="urn:microsoft.com/office/officeart/2005/8/layout/orgChart1"/>
    <dgm:cxn modelId="{0DC6E80D-4CD5-4208-AADA-2796FCEEB5F7}" type="presOf" srcId="{55164DAA-659A-4250-89DC-41725AC60F8A}" destId="{FF1A1F8E-8A75-43C8-8AAE-E9E12B8BC700}" srcOrd="0" destOrd="0" presId="urn:microsoft.com/office/officeart/2005/8/layout/orgChart1"/>
    <dgm:cxn modelId="{A491C30E-A320-4825-9754-613D11D92C60}" type="presOf" srcId="{60B4E72C-4886-473D-BD7E-53BF0FC89F88}" destId="{C14CA0EE-FEC7-421C-93BC-86C76D086E76}" srcOrd="0" destOrd="0" presId="urn:microsoft.com/office/officeart/2005/8/layout/orgChart1"/>
    <dgm:cxn modelId="{2D1D6710-4CC6-4102-A288-9945E0DFDB88}" type="presOf" srcId="{E20C0ED8-CC66-44E3-A2EA-12B53B4BD901}" destId="{DD028999-F577-4447-BE5E-35D187DD51D2}" srcOrd="1" destOrd="0" presId="urn:microsoft.com/office/officeart/2005/8/layout/orgChart1"/>
    <dgm:cxn modelId="{DB4D2912-81FC-4B0E-ABE4-456CFFD1DCB2}" srcId="{13237A9C-B87B-431C-BACB-B1E787F9E096}" destId="{5B815B58-E93A-4130-8D98-A3E115C18D68}" srcOrd="1" destOrd="0" parTransId="{64126CE0-B697-49E2-844D-F1EC46C23372}" sibTransId="{D8A3DA34-72BE-4130-A8F9-D794DF09C804}"/>
    <dgm:cxn modelId="{00235E13-A71F-4E97-802F-D7C215CFEE35}" type="presOf" srcId="{6AC10368-592F-4F7F-83ED-CD2BB920D466}" destId="{66B0221F-FC65-40C8-AD6B-23883FC046D5}" srcOrd="1" destOrd="0" presId="urn:microsoft.com/office/officeart/2005/8/layout/orgChart1"/>
    <dgm:cxn modelId="{A3F8B015-B67B-4756-8802-39F6A4B3C204}" type="presOf" srcId="{4A029082-E481-4ACC-B4B0-CE40828CD82D}" destId="{FAC5F094-1E36-4B88-9E49-86B1D10443BE}" srcOrd="0" destOrd="0" presId="urn:microsoft.com/office/officeart/2005/8/layout/orgChart1"/>
    <dgm:cxn modelId="{B6861E16-1EDE-40D5-BC5A-B11437A8DE6F}" type="presOf" srcId="{55C8D998-32D8-4096-A1EC-52F79A5BCAA3}" destId="{74B385BF-7C04-4F78-9E70-5FD66BFA5EA7}" srcOrd="0" destOrd="0" presId="urn:microsoft.com/office/officeart/2005/8/layout/orgChart1"/>
    <dgm:cxn modelId="{C78D4716-4772-41EF-A29E-1B698D67F29C}" type="presOf" srcId="{798C689E-61C9-4DC4-8251-75C574FFECAE}" destId="{DA967E5F-3E5F-40A1-BF54-5D362920B3BF}" srcOrd="1" destOrd="0" presId="urn:microsoft.com/office/officeart/2005/8/layout/orgChart1"/>
    <dgm:cxn modelId="{5AABD216-C260-4F1F-B00B-EB55A7062932}" srcId="{7139426A-A74B-40A0-912D-279D5E4D8C3A}" destId="{6AC10368-592F-4F7F-83ED-CD2BB920D466}" srcOrd="3" destOrd="0" parTransId="{E60EF4AD-531C-4FC3-B88E-A3FCB7F76B29}" sibTransId="{A124A09D-CF46-4D16-97A0-4AA099CA6734}"/>
    <dgm:cxn modelId="{5AD89C17-EA89-4CED-87B5-0E36B99ADCF4}" type="presOf" srcId="{BD425D4D-A135-42D4-AF9E-BE4A7BFF62A9}" destId="{719B79A8-903A-4D5F-989E-94971452C461}" srcOrd="0" destOrd="0" presId="urn:microsoft.com/office/officeart/2005/8/layout/orgChart1"/>
    <dgm:cxn modelId="{23C96818-633C-47B6-B3C1-509BC308232F}" srcId="{EAF8BFE5-3110-48C9-B193-7015C1128337}" destId="{2F0B76C0-83F6-4823-85E8-E5A6E12D531A}" srcOrd="0" destOrd="0" parTransId="{51691AB0-A569-4632-9A04-DC9D70B7595D}" sibTransId="{E65C10AC-DEC2-4F2B-8FD2-79A17C2C090F}"/>
    <dgm:cxn modelId="{8564101B-F763-4A14-8214-FB286857E5DE}" srcId="{287C56A8-F789-47C7-AE96-DF01D7056421}" destId="{AE7BE525-7BCD-453D-AB16-1821808514F1}" srcOrd="2" destOrd="0" parTransId="{4DF8AD26-4FC3-4ED4-9912-6BA3C19DE9FE}" sibTransId="{96D438D0-8135-48B2-848C-E7CF8F72E574}"/>
    <dgm:cxn modelId="{3ED7D81B-BDD7-4156-9477-DAE1ADB93C31}" type="presOf" srcId="{912B4C02-50A9-4ECD-9965-4265B4366333}" destId="{9A5D1D0E-F11E-4756-B39C-1F4784CB919E}" srcOrd="1" destOrd="0" presId="urn:microsoft.com/office/officeart/2005/8/layout/orgChart1"/>
    <dgm:cxn modelId="{BE33E91D-8E3B-421B-A9D8-071EF25F0618}" type="presOf" srcId="{EBA7EC0B-A0FA-4E34-B3E6-255CB806D4A1}" destId="{F8B0BD82-E95A-4B3C-86DD-0329B4E50D24}" srcOrd="1" destOrd="0" presId="urn:microsoft.com/office/officeart/2005/8/layout/orgChart1"/>
    <dgm:cxn modelId="{293E0D20-46A4-4051-94F3-E899E6C8B6B0}" type="presOf" srcId="{65ECD85E-A60C-42FE-8103-05C8F4206799}" destId="{BB0002D9-4D93-4052-AC4A-F5CF7B3B70A5}" srcOrd="0" destOrd="0" presId="urn:microsoft.com/office/officeart/2005/8/layout/orgChart1"/>
    <dgm:cxn modelId="{4C7D8D21-860E-4D22-96E3-6B887D3F786F}" type="presOf" srcId="{2B456078-B572-4ACA-B8F4-0A84678395EB}" destId="{CC9AF728-7648-4C4D-9F69-4C66405464B9}" srcOrd="0" destOrd="0" presId="urn:microsoft.com/office/officeart/2005/8/layout/orgChart1"/>
    <dgm:cxn modelId="{9C399821-014D-40EA-9ABB-E9F18D0A877E}" type="presOf" srcId="{287C56A8-F789-47C7-AE96-DF01D7056421}" destId="{760EFECF-B992-47EE-8F2B-7F629A034EF1}" srcOrd="0" destOrd="0" presId="urn:microsoft.com/office/officeart/2005/8/layout/orgChart1"/>
    <dgm:cxn modelId="{CAE1D721-7FB4-42AF-AAF8-39BC51B200C7}" type="presOf" srcId="{968DBF23-FAB3-42F1-9B16-B2D469F71571}" destId="{28F0BEB3-CCCF-44DD-A669-4EFF4763A6A4}" srcOrd="0" destOrd="0" presId="urn:microsoft.com/office/officeart/2005/8/layout/orgChart1"/>
    <dgm:cxn modelId="{206AB122-B7AA-451A-BCEA-8B492D67BA77}" srcId="{7139426A-A74B-40A0-912D-279D5E4D8C3A}" destId="{5EE6E7BF-1202-48DB-924D-928571BB675E}" srcOrd="2" destOrd="0" parTransId="{E3ACD0BB-77DF-47C5-9F55-B644A07679B6}" sibTransId="{0DDCCCEE-F920-402C-AB38-F8A67F6199CC}"/>
    <dgm:cxn modelId="{CC28B622-4C36-4231-9F5F-F069456431B3}" type="presOf" srcId="{6B2D8D4B-E67C-4131-8C39-DF7017A77BBA}" destId="{54A53558-EDE5-47D1-926E-C7B08EBC21EB}" srcOrd="0" destOrd="0" presId="urn:microsoft.com/office/officeart/2005/8/layout/orgChart1"/>
    <dgm:cxn modelId="{C6AC8F24-BEC6-41BE-9CAA-00C44C42237C}" type="presOf" srcId="{4953726C-6283-4358-BB31-50782E1243C3}" destId="{55CE966C-2E6C-461C-BBB5-EAA23FADAF1E}" srcOrd="0" destOrd="0" presId="urn:microsoft.com/office/officeart/2005/8/layout/orgChart1"/>
    <dgm:cxn modelId="{095E7D26-2BB4-4E7F-BD05-50F5B9CFAEFA}" type="presOf" srcId="{2F0B76C0-83F6-4823-85E8-E5A6E12D531A}" destId="{A0EC1794-8450-47A7-B92A-C788F5F0EBF0}" srcOrd="1" destOrd="0" presId="urn:microsoft.com/office/officeart/2005/8/layout/orgChart1"/>
    <dgm:cxn modelId="{50B72428-2A92-4C32-A61D-62618D6B095F}" type="presOf" srcId="{449248B6-DA85-48C6-B3F8-97C0BC83A053}" destId="{74BACABE-E6DE-4981-8ABE-41071E26B9CE}" srcOrd="0" destOrd="0" presId="urn:microsoft.com/office/officeart/2005/8/layout/orgChart1"/>
    <dgm:cxn modelId="{F1434628-F890-4CB8-ACAF-F78E9CC198C3}" type="presOf" srcId="{5B815B58-E93A-4130-8D98-A3E115C18D68}" destId="{D54D48F8-070A-41E3-9E3D-B7F63BF28AFE}" srcOrd="0" destOrd="0" presId="urn:microsoft.com/office/officeart/2005/8/layout/orgChart1"/>
    <dgm:cxn modelId="{AC2F642B-56A6-4FDC-BDC8-DA86DF7CE819}" type="presOf" srcId="{AE7BE525-7BCD-453D-AB16-1821808514F1}" destId="{F90C6F53-2064-4703-A95C-455B340CAC88}" srcOrd="1" destOrd="0" presId="urn:microsoft.com/office/officeart/2005/8/layout/orgChart1"/>
    <dgm:cxn modelId="{C24F022E-257F-4470-A96E-A14ED8EEA140}" srcId="{E20C0ED8-CC66-44E3-A2EA-12B53B4BD901}" destId="{85C63A4F-0094-4D5E-A96B-033A0EB20B9D}" srcOrd="3" destOrd="0" parTransId="{A114FAC2-D851-43F5-BD3F-846D84C2F671}" sibTransId="{9457B8F6-5E4D-4D3E-AA0F-7D219FF553D3}"/>
    <dgm:cxn modelId="{90D61430-5E07-481F-88DA-E7EC188B0C9E}" type="presOf" srcId="{BD287959-83C2-408A-8EFB-D70FAD454021}" destId="{5A47C842-E757-4875-820F-F41586187459}" srcOrd="0" destOrd="0" presId="urn:microsoft.com/office/officeart/2005/8/layout/orgChart1"/>
    <dgm:cxn modelId="{D033D831-8686-469B-AE83-111C67196063}" type="presOf" srcId="{58CD765B-56BE-458F-90B6-2009F88776DB}" destId="{167EDE46-A0F0-4F2D-9282-10D955C5A5BB}" srcOrd="1" destOrd="0" presId="urn:microsoft.com/office/officeart/2005/8/layout/orgChart1"/>
    <dgm:cxn modelId="{1989D932-B86D-4F4E-A245-E8D8750C9B3D}" type="presOf" srcId="{D5EEDD6A-B897-4B8F-BF93-267918E472BE}" destId="{AC0C0090-AA6E-4406-9368-457F8EC44C6E}" srcOrd="1" destOrd="0" presId="urn:microsoft.com/office/officeart/2005/8/layout/orgChart1"/>
    <dgm:cxn modelId="{30340435-3765-4BDD-81B8-6ADFE3FEB4E2}" type="presOf" srcId="{FAA0A8B8-ECBF-4E65-84D0-12C280B3CCA4}" destId="{325FDD59-8001-4BD4-86B0-70E45C49D077}" srcOrd="1" destOrd="0" presId="urn:microsoft.com/office/officeart/2005/8/layout/orgChart1"/>
    <dgm:cxn modelId="{B7823135-3B73-47F3-B7EF-18C883A88C2A}" type="presOf" srcId="{798C689E-61C9-4DC4-8251-75C574FFECAE}" destId="{2AA0C101-2D5C-4448-B435-2E538AA3E59D}" srcOrd="0" destOrd="0" presId="urn:microsoft.com/office/officeart/2005/8/layout/orgChart1"/>
    <dgm:cxn modelId="{2405DA38-A2B3-4537-AF52-45647D29328F}" type="presOf" srcId="{E48DD9D7-24C1-43D2-AA19-247AE1455AB7}" destId="{8E66FB84-12B9-41DD-A938-20AE56F9F799}" srcOrd="0" destOrd="0" presId="urn:microsoft.com/office/officeart/2005/8/layout/orgChart1"/>
    <dgm:cxn modelId="{1A9C9439-69E5-4910-9459-0EAE95C760CC}" type="presOf" srcId="{F27C7C56-469F-4ADE-B230-37663B4987C6}" destId="{A58B10BF-AA1F-4596-B51F-2533D88C8A47}" srcOrd="0" destOrd="0" presId="urn:microsoft.com/office/officeart/2005/8/layout/orgChart1"/>
    <dgm:cxn modelId="{E20D9B3A-06B8-4BCD-B1A0-FB84063FCC65}" type="presOf" srcId="{F97EE4B9-E8E4-454C-986E-8AA7A97C3080}" destId="{5EB2E07E-1F66-4C6E-A1A0-359EB0E6D443}" srcOrd="0" destOrd="0" presId="urn:microsoft.com/office/officeart/2005/8/layout/orgChart1"/>
    <dgm:cxn modelId="{AA0CC55C-DEFF-46D7-8B91-F70081DF0AC2}" type="presOf" srcId="{16E787D3-27F6-403D-9681-5DE893BCE858}" destId="{2F8699F5-8ECE-4662-B6C8-714743276C63}" srcOrd="1" destOrd="0" presId="urn:microsoft.com/office/officeart/2005/8/layout/orgChart1"/>
    <dgm:cxn modelId="{1AFBC35D-48AB-4EDE-AD99-21D88020C2F8}" srcId="{0BD8A928-4957-4CB4-9257-EED091F51D8D}" destId="{798C689E-61C9-4DC4-8251-75C574FFECAE}" srcOrd="6" destOrd="0" parTransId="{3B1F0D87-38A3-42BF-9009-87BF329D897E}" sibTransId="{D5CE9A7E-3641-4BC3-BF6E-C84BE163AF0F}"/>
    <dgm:cxn modelId="{B9E8745E-A015-4419-9828-32B1EE1DDE8B}" srcId="{0BD8A928-4957-4CB4-9257-EED091F51D8D}" destId="{E20C0ED8-CC66-44E3-A2EA-12B53B4BD901}" srcOrd="3" destOrd="0" parTransId="{2A9039B7-29DB-44A4-8857-87614B777916}" sibTransId="{CAF8639C-0AD3-4D91-A802-DE9EA785DCD0}"/>
    <dgm:cxn modelId="{568EDD5F-DA34-4A30-B338-B018D8F8D61F}" type="presOf" srcId="{EAF8BFE5-3110-48C9-B193-7015C1128337}" destId="{22D6F928-5320-43E0-95DE-83159498368A}" srcOrd="0" destOrd="0" presId="urn:microsoft.com/office/officeart/2005/8/layout/orgChart1"/>
    <dgm:cxn modelId="{2D7ECB60-D4AF-4F3D-81D5-4D1230512ACB}" type="presOf" srcId="{16E787D3-27F6-403D-9681-5DE893BCE858}" destId="{556737C6-26D9-4EF7-9BC8-07A87B3C6A3D}" srcOrd="0" destOrd="0" presId="urn:microsoft.com/office/officeart/2005/8/layout/orgChart1"/>
    <dgm:cxn modelId="{39EDEA60-85DB-4D61-BA0C-D4517A7CB49A}" type="presOf" srcId="{2F0B76C0-83F6-4823-85E8-E5A6E12D531A}" destId="{99CFC94E-EDC5-42E8-B2D7-2D1F824BC379}" srcOrd="0" destOrd="0" presId="urn:microsoft.com/office/officeart/2005/8/layout/orgChart1"/>
    <dgm:cxn modelId="{FB96AA62-0846-40F1-9784-6E5D4AE8CD0B}" type="presOf" srcId="{76123694-AED2-4ED0-ADEB-381714E22627}" destId="{569BF6C7-BDE4-4B2E-937E-FDF40F84AD2C}" srcOrd="0" destOrd="0" presId="urn:microsoft.com/office/officeart/2005/8/layout/orgChart1"/>
    <dgm:cxn modelId="{E6C8C542-B5AF-4CB9-8B38-1ADF4D207933}" type="presOf" srcId="{0B96F9C7-8D6C-4FEB-B48D-CBE99F4040C6}" destId="{B0E3F324-03D2-45C1-B680-0BCC28846D18}" srcOrd="0" destOrd="0" presId="urn:microsoft.com/office/officeart/2005/8/layout/orgChart1"/>
    <dgm:cxn modelId="{2B033143-5C87-40FD-957B-C0297D579DBF}" srcId="{0BD8A928-4957-4CB4-9257-EED091F51D8D}" destId="{13237A9C-B87B-431C-BACB-B1E787F9E096}" srcOrd="7" destOrd="0" parTransId="{65ECD85E-A60C-42FE-8103-05C8F4206799}" sibTransId="{EE33EB02-BFB8-4CB2-AD9D-7560D4880957}"/>
    <dgm:cxn modelId="{AE51B343-F453-49D3-973C-572D1C541901}" type="presOf" srcId="{137C2A3E-DA78-4B47-9B2A-0175A62E3D0A}" destId="{43CB09E5-6FD5-44B0-82B2-F0F7D4D21C5F}" srcOrd="0" destOrd="0" presId="urn:microsoft.com/office/officeart/2005/8/layout/orgChart1"/>
    <dgm:cxn modelId="{7C4C9A64-EC94-4254-9544-E66F173BC4E9}" type="presOf" srcId="{4B0037CC-FE4C-4A93-9AA7-63773FC25249}" destId="{02A56B42-7438-4FD4-8F3B-4CDBA2A7B936}" srcOrd="0" destOrd="0" presId="urn:microsoft.com/office/officeart/2005/8/layout/orgChart1"/>
    <dgm:cxn modelId="{31217C66-97B7-443F-A5B5-4C23716A14ED}" type="presOf" srcId="{D8FCFC1C-FEC4-42B9-B02C-CD649497A4FB}" destId="{64E9EA74-A436-48E9-A0AF-0096748A900D}" srcOrd="1" destOrd="0" presId="urn:microsoft.com/office/officeart/2005/8/layout/orgChart1"/>
    <dgm:cxn modelId="{0BB33F67-F893-4B19-B6E1-BD45A63C2456}" type="presOf" srcId="{E11F7D53-BDBA-4F72-B76E-D6E830C8F88F}" destId="{972F8E99-3E21-4334-8AE0-9BFED8E6CFB5}" srcOrd="0" destOrd="0" presId="urn:microsoft.com/office/officeart/2005/8/layout/orgChart1"/>
    <dgm:cxn modelId="{95AF0B49-2191-4911-843D-4B57BA19A26B}" type="presOf" srcId="{4B0037CC-FE4C-4A93-9AA7-63773FC25249}" destId="{68C39253-3F92-49B2-9C34-5C9D9DCCCB84}" srcOrd="1" destOrd="0" presId="urn:microsoft.com/office/officeart/2005/8/layout/orgChart1"/>
    <dgm:cxn modelId="{9628774A-E948-47AC-A178-A922F6879165}" type="presOf" srcId="{5EE6E7BF-1202-48DB-924D-928571BB675E}" destId="{0A0AFE62-2A06-42F8-A222-46C3301A174F}" srcOrd="0" destOrd="0" presId="urn:microsoft.com/office/officeart/2005/8/layout/orgChart1"/>
    <dgm:cxn modelId="{15CA716D-7443-438A-AB5F-D4E68FBB6A44}" type="presOf" srcId="{AF8AC08D-CDB9-47B5-A099-2DC4C8E61420}" destId="{6353A519-AEEB-4DB1-927F-D10C390439F2}" srcOrd="0" destOrd="0" presId="urn:microsoft.com/office/officeart/2005/8/layout/orgChart1"/>
    <dgm:cxn modelId="{A0748A6D-01AC-4CCB-9119-9052CCA3B8FC}" srcId="{D8FCFC1C-FEC4-42B9-B02C-CD649497A4FB}" destId="{DE8BD384-B4E2-4CA6-A042-422AD1E3DAC8}" srcOrd="1" destOrd="0" parTransId="{C0F82A35-14F9-4BF4-8A60-17965167E738}" sibTransId="{2B777E17-927B-4F7F-9568-50C6C08A054E}"/>
    <dgm:cxn modelId="{9DECB36D-4180-4447-AA1E-5F6DD8C6C2F9}" type="presOf" srcId="{FAA0A8B8-ECBF-4E65-84D0-12C280B3CCA4}" destId="{55096645-4497-4449-8DA6-6E58B4442951}" srcOrd="0" destOrd="0" presId="urn:microsoft.com/office/officeart/2005/8/layout/orgChart1"/>
    <dgm:cxn modelId="{472CF04D-80EE-418D-BD34-33E14834F3FD}" type="presOf" srcId="{2ACD596B-85E2-4425-9A20-9623D7FF32DD}" destId="{1928FCD9-7C31-45A2-A207-C16D6AE60CA2}" srcOrd="1" destOrd="0" presId="urn:microsoft.com/office/officeart/2005/8/layout/orgChart1"/>
    <dgm:cxn modelId="{9C9F8C4F-AED6-4DEC-9106-4E5692EA8FC1}" type="presOf" srcId="{2EDC32C2-71E3-4ACD-A5CE-25938F54315D}" destId="{8D87EE80-8A2E-4415-B110-57C05BE3DF74}" srcOrd="0" destOrd="0" presId="urn:microsoft.com/office/officeart/2005/8/layout/orgChart1"/>
    <dgm:cxn modelId="{CC493850-C7DC-42A3-B9A4-2963406EAFDE}" srcId="{0BD8A928-4957-4CB4-9257-EED091F51D8D}" destId="{7139426A-A74B-40A0-912D-279D5E4D8C3A}" srcOrd="0" destOrd="0" parTransId="{899F7321-835B-4B6C-B870-22724526454F}" sibTransId="{796D8AD8-911F-4309-A46E-7CBA6F00B8A7}"/>
    <dgm:cxn modelId="{95D5D070-CF29-4C71-A7DB-B084EED0D88C}" srcId="{7139426A-A74B-40A0-912D-279D5E4D8C3A}" destId="{92E4DD6B-5BBB-4E5D-A33C-6D17FBC959A0}" srcOrd="0" destOrd="0" parTransId="{A96FC65E-CA1E-4FB5-9DE3-5156AF6DEA64}" sibTransId="{618450ED-A5C7-49D4-BD82-AC93BB49301A}"/>
    <dgm:cxn modelId="{C6AD1171-68B3-4E1D-A158-515F8881B7AC}" type="presOf" srcId="{DE8BD384-B4E2-4CA6-A042-422AD1E3DAC8}" destId="{E04ECF7E-5525-417B-BDF0-1078DB6D7515}" srcOrd="1" destOrd="0" presId="urn:microsoft.com/office/officeart/2005/8/layout/orgChart1"/>
    <dgm:cxn modelId="{016B3C51-7758-463B-A3DE-F91798DB2C55}" type="presOf" srcId="{9C798611-3F84-4FAD-8338-FCEB7FB49D91}" destId="{8A75CAD6-39F4-48EC-ACF1-5B14299A0E9C}" srcOrd="1" destOrd="0" presId="urn:microsoft.com/office/officeart/2005/8/layout/orgChart1"/>
    <dgm:cxn modelId="{F6F05253-F8B9-4195-9AC3-6D139EFA3E8A}" type="presOf" srcId="{34BEA711-077E-48E4-AF7A-07CD152CEE68}" destId="{7025860C-2904-4D59-9F4F-F0A2FED4A2F0}" srcOrd="1" destOrd="0" presId="urn:microsoft.com/office/officeart/2005/8/layout/orgChart1"/>
    <dgm:cxn modelId="{E56C6F75-7CB0-4D6C-BC24-38BF7CD50527}" type="presOf" srcId="{899F7321-835B-4B6C-B870-22724526454F}" destId="{89E15A45-87EB-42F5-BBD7-679A95A2A4C4}" srcOrd="0" destOrd="0" presId="urn:microsoft.com/office/officeart/2005/8/layout/orgChart1"/>
    <dgm:cxn modelId="{C52CE975-EEA5-4D0E-B341-0E7DB9188AD2}" type="presOf" srcId="{E60EF4AD-531C-4FC3-B88E-A3FCB7F76B29}" destId="{1A3D0D42-69C6-4C41-81B1-2E3E16E40F7E}" srcOrd="0" destOrd="0" presId="urn:microsoft.com/office/officeart/2005/8/layout/orgChart1"/>
    <dgm:cxn modelId="{520F7658-056C-4A0F-B571-BDE5C2C954CB}" type="presOf" srcId="{60B4E72C-4886-473D-BD7E-53BF0FC89F88}" destId="{D5A09C0F-E947-4909-9C16-B4261DA1CE2B}" srcOrd="1" destOrd="0" presId="urn:microsoft.com/office/officeart/2005/8/layout/orgChart1"/>
    <dgm:cxn modelId="{7CB1FE58-DFFA-48BB-A814-14CB743FC20D}" srcId="{E20C0ED8-CC66-44E3-A2EA-12B53B4BD901}" destId="{16E787D3-27F6-403D-9681-5DE893BCE858}" srcOrd="0" destOrd="0" parTransId="{036078E0-128A-41E8-BAE2-490A7600020A}" sibTransId="{7BC77908-5826-4652-825F-8E311786AC11}"/>
    <dgm:cxn modelId="{CCDEEE59-7749-4860-B479-2BCBC600136A}" type="presOf" srcId="{3FF4FF25-02CF-4765-B75D-68E12BEAAF4C}" destId="{9B2E41A4-1F77-4FA6-831F-9DB9DD4EFDEC}" srcOrd="0" destOrd="0" presId="urn:microsoft.com/office/officeart/2005/8/layout/orgChart1"/>
    <dgm:cxn modelId="{D141E57D-F6C2-47E0-8F55-ACD8DEADE4EB}" srcId="{798C689E-61C9-4DC4-8251-75C574FFECAE}" destId="{2ACD596B-85E2-4425-9A20-9623D7FF32DD}" srcOrd="0" destOrd="0" parTransId="{DBA5D9CA-C718-4EDA-8044-DE9218D0DB00}" sibTransId="{4B4BF2E0-75F7-4C40-A636-E6D4775A8993}"/>
    <dgm:cxn modelId="{FCE23B80-DDF3-4679-BB9A-7FB5D0290FBB}" type="presOf" srcId="{2ACD596B-85E2-4425-9A20-9623D7FF32DD}" destId="{C4977EB1-5F43-401A-871F-46E905722791}" srcOrd="0" destOrd="0" presId="urn:microsoft.com/office/officeart/2005/8/layout/orgChart1"/>
    <dgm:cxn modelId="{E5B6C980-65FD-4BD0-A0CF-12A7813DB060}" srcId="{E20C0ED8-CC66-44E3-A2EA-12B53B4BD901}" destId="{B09ADD7C-9170-45FF-8078-7EB3398A96C5}" srcOrd="2" destOrd="0" parTransId="{4953726C-6283-4358-BB31-50782E1243C3}" sibTransId="{25FA8613-0826-4D88-BD8A-4C1A6AE82683}"/>
    <dgm:cxn modelId="{D5FA6781-0207-46FE-B0D1-1F98969AD3FB}" type="presOf" srcId="{85C63A4F-0094-4D5E-A96B-033A0EB20B9D}" destId="{E165C239-57B7-49C2-81B2-8BE9D8879D42}" srcOrd="1" destOrd="0" presId="urn:microsoft.com/office/officeart/2005/8/layout/orgChart1"/>
    <dgm:cxn modelId="{52469F82-6552-4553-97AD-4D672841A9D3}" type="presOf" srcId="{51691AB0-A569-4632-9A04-DC9D70B7595D}" destId="{03460614-B9DB-4144-B251-42076EB4F8EF}" srcOrd="0" destOrd="0" presId="urn:microsoft.com/office/officeart/2005/8/layout/orgChart1"/>
    <dgm:cxn modelId="{ED192B84-4FEB-45A3-83ED-94064B088C12}" type="presOf" srcId="{2EDC32C2-71E3-4ACD-A5CE-25938F54315D}" destId="{8A51EB04-163D-468C-9C73-439DF37A7969}" srcOrd="1" destOrd="0" presId="urn:microsoft.com/office/officeart/2005/8/layout/orgChart1"/>
    <dgm:cxn modelId="{10F4BB84-FA5F-451F-BCD4-1F8301629561}" type="presOf" srcId="{7139426A-A74B-40A0-912D-279D5E4D8C3A}" destId="{251313F9-5BC6-440F-A28E-4FFACA5E08C1}" srcOrd="0" destOrd="0" presId="urn:microsoft.com/office/officeart/2005/8/layout/orgChart1"/>
    <dgm:cxn modelId="{DD90128E-7309-4708-9F66-F68ABB7531E1}" type="presOf" srcId="{D1B2635F-0AE2-4F3B-A595-8B9D1F637239}" destId="{BDFA8162-0301-481A-9120-78388494D4EA}" srcOrd="0" destOrd="0" presId="urn:microsoft.com/office/officeart/2005/8/layout/orgChart1"/>
    <dgm:cxn modelId="{2027628F-33E8-407E-94D3-D7AB97D853D2}" type="presOf" srcId="{E20C0ED8-CC66-44E3-A2EA-12B53B4BD901}" destId="{3F405566-08E2-4044-801E-0D6011B63E57}" srcOrd="0" destOrd="0" presId="urn:microsoft.com/office/officeart/2005/8/layout/orgChart1"/>
    <dgm:cxn modelId="{9DB1F88F-BCD2-4B8E-9339-47D730B45A96}" type="presOf" srcId="{EBA7EC0B-A0FA-4E34-B3E6-255CB806D4A1}" destId="{15791074-900C-4224-9362-C55378F44170}" srcOrd="0" destOrd="0" presId="urn:microsoft.com/office/officeart/2005/8/layout/orgChart1"/>
    <dgm:cxn modelId="{979CF092-5A5A-41FA-BE77-A28F79F24D24}" type="presOf" srcId="{92E4DD6B-5BBB-4E5D-A33C-6D17FBC959A0}" destId="{B85441F7-43ED-4BE9-9B24-5338B245E1AE}" srcOrd="0" destOrd="0" presId="urn:microsoft.com/office/officeart/2005/8/layout/orgChart1"/>
    <dgm:cxn modelId="{680D5D95-0EC6-4F29-9AEB-DB5B0CF8BD17}" type="presOf" srcId="{B09ADD7C-9170-45FF-8078-7EB3398A96C5}" destId="{1385D5B7-E38E-4336-BDCE-85FEE45C78A3}" srcOrd="0" destOrd="0" presId="urn:microsoft.com/office/officeart/2005/8/layout/orgChart1"/>
    <dgm:cxn modelId="{DC961596-3C7D-44B3-99A2-C3D9B09460B3}" type="presOf" srcId="{B31F3B10-D495-4AEC-AA4F-87F8BC9195EE}" destId="{E38569AE-2989-48DA-B945-753D5478DCB6}" srcOrd="1" destOrd="0" presId="urn:microsoft.com/office/officeart/2005/8/layout/orgChart1"/>
    <dgm:cxn modelId="{AA45B198-A425-4003-9DFE-3D1217E14662}" type="presOf" srcId="{B09ADD7C-9170-45FF-8078-7EB3398A96C5}" destId="{9CC3A609-9770-4AFF-962B-0E518FDB4826}" srcOrd="1" destOrd="0" presId="urn:microsoft.com/office/officeart/2005/8/layout/orgChart1"/>
    <dgm:cxn modelId="{B762909F-AE1C-4252-881A-59966DE49A06}" type="presOf" srcId="{6AC10368-592F-4F7F-83ED-CD2BB920D466}" destId="{7AA3993D-E7BD-4734-8BDA-BD62D1836383}" srcOrd="0" destOrd="0" presId="urn:microsoft.com/office/officeart/2005/8/layout/orgChart1"/>
    <dgm:cxn modelId="{CF12EF9F-1559-48A1-8ED6-21796A6D4575}" type="presOf" srcId="{C0F82A35-14F9-4BF4-8A60-17965167E738}" destId="{8013234F-A601-45A7-B949-53DFA906B1F0}" srcOrd="0" destOrd="0" presId="urn:microsoft.com/office/officeart/2005/8/layout/orgChart1"/>
    <dgm:cxn modelId="{06A485A0-8AB6-4141-855A-83E26BE1FB7F}" srcId="{E20C0ED8-CC66-44E3-A2EA-12B53B4BD901}" destId="{E48DD9D7-24C1-43D2-AA19-247AE1455AB7}" srcOrd="1" destOrd="0" parTransId="{6B2D8D4B-E67C-4131-8C39-DF7017A77BBA}" sibTransId="{29668694-0341-48DA-A406-5BC1B20384A9}"/>
    <dgm:cxn modelId="{CC7027A1-0EE8-48F9-B20C-0091099E8D44}" type="presOf" srcId="{A114FAC2-D851-43F5-BD3F-846D84C2F671}" destId="{7258B972-5F74-413E-8AA3-88F1E915EE73}" srcOrd="0" destOrd="0" presId="urn:microsoft.com/office/officeart/2005/8/layout/orgChart1"/>
    <dgm:cxn modelId="{D912F2A4-7416-4B4A-9136-E1859E4EC19B}" srcId="{E20C0ED8-CC66-44E3-A2EA-12B53B4BD901}" destId="{58CD765B-56BE-458F-90B6-2009F88776DB}" srcOrd="6" destOrd="0" parTransId="{4A029082-E481-4ACC-B4B0-CE40828CD82D}" sibTransId="{8E0A593A-549F-43EB-AF60-0D6778BD0BA8}"/>
    <dgm:cxn modelId="{91DA3CA5-5FE0-46D2-A700-92341617BD6E}" type="presOf" srcId="{01116EC8-EFD6-44D3-80C9-73A40C79C7B5}" destId="{E778155D-040E-4344-90F3-2F47650667A4}" srcOrd="0" destOrd="0" presId="urn:microsoft.com/office/officeart/2005/8/layout/orgChart1"/>
    <dgm:cxn modelId="{494FECA5-BBB8-4870-9A88-D1BCE70E54E1}" srcId="{13237A9C-B87B-431C-BACB-B1E787F9E096}" destId="{B31F3B10-D495-4AEC-AA4F-87F8BC9195EE}" srcOrd="0" destOrd="0" parTransId="{449248B6-DA85-48C6-B3F8-97C0BC83A053}" sibTransId="{293F05C9-458E-4995-93A4-A797BA610343}"/>
    <dgm:cxn modelId="{865615A7-E16D-47C0-8120-087BE991EE42}" type="presOf" srcId="{4DF8AD26-4FC3-4ED4-9912-6BA3C19DE9FE}" destId="{12704A4A-50AE-4856-9E50-0D778DF77B97}" srcOrd="0" destOrd="0" presId="urn:microsoft.com/office/officeart/2005/8/layout/orgChart1"/>
    <dgm:cxn modelId="{BC6CB2A7-C76E-4BC5-939B-EEB8A8F5A9A8}" type="presOf" srcId="{DBA5D9CA-C718-4EDA-8044-DE9218D0DB00}" destId="{660733DD-7F3E-4E2F-9C09-0F4FDF9DA475}" srcOrd="0" destOrd="0" presId="urn:microsoft.com/office/officeart/2005/8/layout/orgChart1"/>
    <dgm:cxn modelId="{FCC3D6A7-A56E-4546-B4E2-84F1DABA6BCD}" type="presOf" srcId="{EAF8BFE5-3110-48C9-B193-7015C1128337}" destId="{1EF8CD80-475B-4CD9-92E9-C6B657FB3071}" srcOrd="1" destOrd="0" presId="urn:microsoft.com/office/officeart/2005/8/layout/orgChart1"/>
    <dgm:cxn modelId="{256FE2A8-EDD3-4802-881C-71757B2F0624}" type="presOf" srcId="{2B456078-B572-4ACA-B8F4-0A84678395EB}" destId="{0DD2C8D8-6356-4F9A-9961-51E7246F1691}" srcOrd="1" destOrd="0" presId="urn:microsoft.com/office/officeart/2005/8/layout/orgChart1"/>
    <dgm:cxn modelId="{3D369CAC-5697-446E-84FB-2D5B19A5EA2B}" srcId="{287C56A8-F789-47C7-AE96-DF01D7056421}" destId="{BD287959-83C2-408A-8EFB-D70FAD454021}" srcOrd="0" destOrd="0" parTransId="{55C8D998-32D8-4096-A1EC-52F79A5BCAA3}" sibTransId="{DBE1859D-1AA8-41F4-8AD6-0D52C0335921}"/>
    <dgm:cxn modelId="{D82784AF-549D-497E-B714-126B0D9887AF}" srcId="{E20C0ED8-CC66-44E3-A2EA-12B53B4BD901}" destId="{2EDC32C2-71E3-4ACD-A5CE-25938F54315D}" srcOrd="9" destOrd="0" parTransId="{01116EC8-EFD6-44D3-80C9-73A40C79C7B5}" sibTransId="{86A628F1-05D9-4CC1-9D70-B2672E3D5E02}"/>
    <dgm:cxn modelId="{71BA0BB1-C9E8-4850-B540-476F736CB672}" srcId="{E20C0ED8-CC66-44E3-A2EA-12B53B4BD901}" destId="{EBA7EC0B-A0FA-4E34-B3E6-255CB806D4A1}" srcOrd="5" destOrd="0" parTransId="{76123694-AED2-4ED0-ADEB-381714E22627}" sibTransId="{73CF26B1-CF02-46CE-BE18-DD33836DC5B1}"/>
    <dgm:cxn modelId="{B17565B2-9DE3-4799-8B93-D85B9334BBF5}" type="presOf" srcId="{912B4C02-50A9-4ECD-9965-4265B4366333}" destId="{CDBDA4D9-3F19-47D6-8490-00C44C0C2C5F}" srcOrd="0" destOrd="0" presId="urn:microsoft.com/office/officeart/2005/8/layout/orgChart1"/>
    <dgm:cxn modelId="{DE0EAFB2-560E-44A7-AB87-BD19022F55D5}" type="presOf" srcId="{0BD8A928-4957-4CB4-9257-EED091F51D8D}" destId="{DC73B6BA-A48F-49E1-B00A-ABF47279957B}" srcOrd="0" destOrd="0" presId="urn:microsoft.com/office/officeart/2005/8/layout/orgChart1"/>
    <dgm:cxn modelId="{08B6FFB5-2D68-4F26-AF2B-DC8F03CA1CBF}" type="presOf" srcId="{19255546-398C-405D-BAE7-18D7CCAEB723}" destId="{0C552F86-B575-41AE-87E9-C5138592996C}" srcOrd="0" destOrd="0" presId="urn:microsoft.com/office/officeart/2005/8/layout/orgChart1"/>
    <dgm:cxn modelId="{D5746FB7-0591-4858-9EE6-194803F2EE41}" srcId="{FAA0A8B8-ECBF-4E65-84D0-12C280B3CCA4}" destId="{D5EEDD6A-B897-4B8F-BF93-267918E472BE}" srcOrd="0" destOrd="0" parTransId="{7E053A9F-6A67-4187-AF81-B170D23D85FE}" sibTransId="{C1C18133-19C0-4418-97C4-1F7F5353D895}"/>
    <dgm:cxn modelId="{54428DB7-52D5-4D43-B4ED-B1D49641AC8D}" type="presOf" srcId="{DE8BD384-B4E2-4CA6-A042-422AD1E3DAC8}" destId="{C62DA092-F81F-49E0-8649-B3834701D971}" srcOrd="0" destOrd="0" presId="urn:microsoft.com/office/officeart/2005/8/layout/orgChart1"/>
    <dgm:cxn modelId="{810E20B8-FE4B-4BB7-B075-25880DA147FB}" type="presOf" srcId="{5EE6E7BF-1202-48DB-924D-928571BB675E}" destId="{5631F9D2-8791-4103-8BDB-BA3CDBFC0B9D}" srcOrd="1" destOrd="0" presId="urn:microsoft.com/office/officeart/2005/8/layout/orgChart1"/>
    <dgm:cxn modelId="{85C837BA-A9DA-4BB6-AE64-1118E09C30D0}" type="presOf" srcId="{D8FCFC1C-FEC4-42B9-B02C-CD649497A4FB}" destId="{8592A602-B463-4AAC-A508-6CD583CF8F5F}" srcOrd="0" destOrd="0" presId="urn:microsoft.com/office/officeart/2005/8/layout/orgChart1"/>
    <dgm:cxn modelId="{68F8D9BB-1702-4BA0-A7EB-0BA0E86A3F3B}" srcId="{287C56A8-F789-47C7-AE96-DF01D7056421}" destId="{912B4C02-50A9-4ECD-9965-4265B4366333}" srcOrd="3" destOrd="0" parTransId="{968DBF23-FAB3-42F1-9B16-B2D469F71571}" sibTransId="{F2668447-E78B-4D73-A973-28BADC1608D5}"/>
    <dgm:cxn modelId="{9CDCA4C3-D6A4-4A75-88B8-88EE95B95CD9}" type="presOf" srcId="{036078E0-128A-41E8-BAE2-490A7600020A}" destId="{E05C1706-3ABA-4829-A829-59501CFAFC55}" srcOrd="0" destOrd="0" presId="urn:microsoft.com/office/officeart/2005/8/layout/orgChart1"/>
    <dgm:cxn modelId="{A519ACC5-6F81-411C-8595-7022141BAE48}" type="presOf" srcId="{E48DD9D7-24C1-43D2-AA19-247AE1455AB7}" destId="{12DB90B5-51C8-4357-BB44-AD9310F49521}" srcOrd="1" destOrd="0" presId="urn:microsoft.com/office/officeart/2005/8/layout/orgChart1"/>
    <dgm:cxn modelId="{EC821BC7-DBF5-4107-A632-F44A64AD53CD}" type="presOf" srcId="{F559F6A4-DB5B-4D2C-BF83-1F5D187ED541}" destId="{6A3E6622-14DD-42A4-A4F4-D95A6B634978}" srcOrd="0" destOrd="0" presId="urn:microsoft.com/office/officeart/2005/8/layout/orgChart1"/>
    <dgm:cxn modelId="{386BCBC7-F941-4C12-B8C1-DCBA9A596FF0}" type="presOf" srcId="{7E053A9F-6A67-4187-AF81-B170D23D85FE}" destId="{F82FADB0-4616-4A10-8363-00C2B2655033}" srcOrd="0" destOrd="0" presId="urn:microsoft.com/office/officeart/2005/8/layout/orgChart1"/>
    <dgm:cxn modelId="{F52793C8-0A43-4CDD-B254-82F4DA0EF157}" type="presOf" srcId="{58CD765B-56BE-458F-90B6-2009F88776DB}" destId="{A018A9BD-18D2-4144-9A70-F076A8384B4F}" srcOrd="0" destOrd="0" presId="urn:microsoft.com/office/officeart/2005/8/layout/orgChart1"/>
    <dgm:cxn modelId="{6BF136CA-87A2-4331-B41E-52F98EED3F21}" type="presOf" srcId="{D5EEDD6A-B897-4B8F-BF93-267918E472BE}" destId="{48A9F88C-3FE7-47FA-9DD6-8DECD03C05D9}" srcOrd="0" destOrd="0" presId="urn:microsoft.com/office/officeart/2005/8/layout/orgChart1"/>
    <dgm:cxn modelId="{89B087CC-3D2C-434E-AF8D-C2AD0998C638}" srcId="{287C56A8-F789-47C7-AE96-DF01D7056421}" destId="{60B4E72C-4886-473D-BD7E-53BF0FC89F88}" srcOrd="1" destOrd="0" parTransId="{0B96F9C7-8D6C-4FEB-B48D-CBE99F4040C6}" sibTransId="{55284CB3-5106-43CE-87C0-C56EECE65AE5}"/>
    <dgm:cxn modelId="{45DF3CCE-4E54-4E23-8842-91AFF658136E}" type="presOf" srcId="{BD287959-83C2-408A-8EFB-D70FAD454021}" destId="{081378BD-4F85-4070-9C2E-F40F388811F8}" srcOrd="1" destOrd="0" presId="urn:microsoft.com/office/officeart/2005/8/layout/orgChart1"/>
    <dgm:cxn modelId="{C517BFD0-6D98-4917-8488-135741BDB119}" type="presOf" srcId="{92E4DD6B-5BBB-4E5D-A33C-6D17FBC959A0}" destId="{C634142A-6232-457A-9695-8A048714A795}" srcOrd="1" destOrd="0" presId="urn:microsoft.com/office/officeart/2005/8/layout/orgChart1"/>
    <dgm:cxn modelId="{8DCCEFD0-7E3B-4FFF-B8E0-A0DD11897501}" srcId="{0BD8A928-4957-4CB4-9257-EED091F51D8D}" destId="{FAA0A8B8-ECBF-4E65-84D0-12C280B3CCA4}" srcOrd="4" destOrd="0" parTransId="{E11F7D53-BDBA-4F72-B76E-D6E830C8F88F}" sibTransId="{65FF58E8-E574-4A81-857E-89E655893E35}"/>
    <dgm:cxn modelId="{5ED482D1-9D98-4E33-B66F-074D642615A7}" srcId="{AF8AC08D-CDB9-47B5-A099-2DC4C8E61420}" destId="{0BD8A928-4957-4CB4-9257-EED091F51D8D}" srcOrd="0" destOrd="0" parTransId="{7A986A8E-A7FA-4520-89BD-3F147B3C5275}" sibTransId="{53F400E7-3362-4EE7-BFA3-0F57978C00B8}"/>
    <dgm:cxn modelId="{2F2A6BD3-2A9E-4E64-BAFE-CD83B2832219}" srcId="{4B0037CC-FE4C-4A93-9AA7-63773FC25249}" destId="{F27C7C56-469F-4ADE-B230-37663B4987C6}" srcOrd="0" destOrd="0" parTransId="{D1B2635F-0AE2-4F3B-A595-8B9D1F637239}" sibTransId="{8D53B35B-A1F9-453A-81F8-554DE6882699}"/>
    <dgm:cxn modelId="{AA7F00D6-83FF-4857-B84D-80B62E981C8C}" type="presOf" srcId="{F27C7C56-469F-4ADE-B230-37663B4987C6}" destId="{84B07EF5-900C-4D70-96EE-48D43362009F}" srcOrd="1" destOrd="0" presId="urn:microsoft.com/office/officeart/2005/8/layout/orgChart1"/>
    <dgm:cxn modelId="{5627F3D6-85D6-4599-AABD-95711B1A258F}" type="presOf" srcId="{0BD8A928-4957-4CB4-9257-EED091F51D8D}" destId="{E7AE5CB4-33CC-44FA-9D09-08DEA9FE45F2}" srcOrd="1" destOrd="0" presId="urn:microsoft.com/office/officeart/2005/8/layout/orgChart1"/>
    <dgm:cxn modelId="{D3FE0CD7-4CA3-4CA5-B4F0-C0B12A105042}" srcId="{0BD8A928-4957-4CB4-9257-EED091F51D8D}" destId="{4B0037CC-FE4C-4A93-9AA7-63773FC25249}" srcOrd="5" destOrd="0" parTransId="{041500CA-B42B-4160-B998-64CC4E8C462C}" sibTransId="{3D736DAA-35B3-49D5-BF83-80251F7B820B}"/>
    <dgm:cxn modelId="{D9C4BED9-CB14-4178-ACCA-D343503AA887}" type="presOf" srcId="{19255546-398C-405D-BAE7-18D7CCAEB723}" destId="{39ED16B8-3543-4E18-B954-284FCE42E8C4}" srcOrd="1" destOrd="0" presId="urn:microsoft.com/office/officeart/2005/8/layout/orgChart1"/>
    <dgm:cxn modelId="{122908DA-3B50-4634-98DD-796E99670F71}" type="presOf" srcId="{79EA0124-9DF5-45E1-9A8E-D056D4DC5837}" destId="{0D417755-E9F8-402E-87CE-47D45DA9E6EA}" srcOrd="0" destOrd="0" presId="urn:microsoft.com/office/officeart/2005/8/layout/orgChart1"/>
    <dgm:cxn modelId="{2269B3DA-4F99-4598-8313-316F88B05BAA}" type="presOf" srcId="{B31F3B10-D495-4AEC-AA4F-87F8BC9195EE}" destId="{E5F09FB7-F0E2-4475-908F-13400726F3FB}" srcOrd="0" destOrd="0" presId="urn:microsoft.com/office/officeart/2005/8/layout/orgChart1"/>
    <dgm:cxn modelId="{D25B72DB-67B5-46C3-8657-5D15EBE0B017}" srcId="{0BD8A928-4957-4CB4-9257-EED091F51D8D}" destId="{EAF8BFE5-3110-48C9-B193-7015C1128337}" srcOrd="2" destOrd="0" parTransId="{BD425D4D-A135-42D4-AF9E-BE4A7BFF62A9}" sibTransId="{3B17CBBF-B3ED-4638-A2DB-05A1317514D6}"/>
    <dgm:cxn modelId="{A986F7DB-8733-4942-82C0-6228F9CB3131}" type="presOf" srcId="{13237A9C-B87B-431C-BACB-B1E787F9E096}" destId="{9594E2FE-E661-4D19-87CC-7841A608D4A8}" srcOrd="0" destOrd="0" presId="urn:microsoft.com/office/officeart/2005/8/layout/orgChart1"/>
    <dgm:cxn modelId="{893491DC-77D5-4F47-AE8E-FA753679B622}" type="presOf" srcId="{5B815B58-E93A-4130-8D98-A3E115C18D68}" destId="{F5B54684-4C77-4368-95FF-2C80A6EB7A16}" srcOrd="1" destOrd="0" presId="urn:microsoft.com/office/officeart/2005/8/layout/orgChart1"/>
    <dgm:cxn modelId="{C12F39DF-F89F-422A-875B-A7383668E49D}" srcId="{E20C0ED8-CC66-44E3-A2EA-12B53B4BD901}" destId="{F559F6A4-DB5B-4D2C-BF83-1F5D187ED541}" srcOrd="8" destOrd="0" parTransId="{137C2A3E-DA78-4B47-9B2A-0175A62E3D0A}" sibTransId="{E2401CA9-F809-4DA8-80E0-F07C9E155979}"/>
    <dgm:cxn modelId="{00B71CE0-0551-4CE6-8B7E-D8E9314CF002}" type="presOf" srcId="{3B1F0D87-38A3-42BF-9009-87BF329D897E}" destId="{65F1EC92-1B5A-4896-8882-33F36F39F704}" srcOrd="0" destOrd="0" presId="urn:microsoft.com/office/officeart/2005/8/layout/orgChart1"/>
    <dgm:cxn modelId="{BD2127E0-A9C6-423F-89F1-B027B54DF160}" type="presOf" srcId="{AE600D74-B2B8-4806-9E08-C683C18192B6}" destId="{07300EE5-6B10-497E-BE3B-0CCB7054674D}" srcOrd="0" destOrd="0" presId="urn:microsoft.com/office/officeart/2005/8/layout/orgChart1"/>
    <dgm:cxn modelId="{4D7DC4E1-602C-40F3-8D9C-8213E66B4F69}" type="presOf" srcId="{BF87917A-AE21-46BE-ABA8-5D1B4E4EC268}" destId="{82810A81-B5B1-46F8-8208-0E945899ADB7}" srcOrd="0" destOrd="0" presId="urn:microsoft.com/office/officeart/2005/8/layout/orgChart1"/>
    <dgm:cxn modelId="{57C065E2-1413-4C31-BD26-4D6217D30F3D}" srcId="{E20C0ED8-CC66-44E3-A2EA-12B53B4BD901}" destId="{2B456078-B572-4ACA-B8F4-0A84678395EB}" srcOrd="4" destOrd="0" parTransId="{55164DAA-659A-4250-89DC-41725AC60F8A}" sibTransId="{AE9E41C6-8C92-4AAB-A192-685156A9A84D}"/>
    <dgm:cxn modelId="{E9A1F5E4-A45E-4960-A613-A4D81B6BD645}" type="presOf" srcId="{E3ACD0BB-77DF-47C5-9F55-B644A07679B6}" destId="{DBD33371-D878-41FA-892A-CFC8B54224BB}" srcOrd="0" destOrd="0" presId="urn:microsoft.com/office/officeart/2005/8/layout/orgChart1"/>
    <dgm:cxn modelId="{9B3059E7-3B40-48DB-B189-53CFC1F5B111}" type="presOf" srcId="{34BEA711-077E-48E4-AF7A-07CD152CEE68}" destId="{CC99256C-6F33-41E2-A665-206755E0B5A0}" srcOrd="0" destOrd="0" presId="urn:microsoft.com/office/officeart/2005/8/layout/orgChart1"/>
    <dgm:cxn modelId="{70B167E8-00E6-4F82-8488-A25FAE2D2784}" srcId="{D8FCFC1C-FEC4-42B9-B02C-CD649497A4FB}" destId="{9C798611-3F84-4FAD-8338-FCEB7FB49D91}" srcOrd="0" destOrd="0" parTransId="{F97EE4B9-E8E4-454C-986E-8AA7A97C3080}" sibTransId="{59BF9BDE-0A97-41CE-BE70-22C4E1980A59}"/>
    <dgm:cxn modelId="{FCB29CE9-5E51-4779-A2A6-F338CAC7BCC7}" type="presOf" srcId="{041500CA-B42B-4160-B998-64CC4E8C462C}" destId="{D804E71D-4211-410E-9BDA-D7A16CF268FE}" srcOrd="0" destOrd="0" presId="urn:microsoft.com/office/officeart/2005/8/layout/orgChart1"/>
    <dgm:cxn modelId="{B43B46EB-AB9D-44C5-820B-F46BFC66299E}" type="presOf" srcId="{F559F6A4-DB5B-4D2C-BF83-1F5D187ED541}" destId="{102786FF-204E-455B-9939-ACD6835627AC}" srcOrd="1" destOrd="0" presId="urn:microsoft.com/office/officeart/2005/8/layout/orgChart1"/>
    <dgm:cxn modelId="{68BE6DEF-3858-4274-BA9F-D6FCC074AF5C}" type="presOf" srcId="{287C56A8-F789-47C7-AE96-DF01D7056421}" destId="{B8F764E8-6E5D-4F13-91C4-AEC8B8B0A0B8}" srcOrd="1" destOrd="0" presId="urn:microsoft.com/office/officeart/2005/8/layout/orgChart1"/>
    <dgm:cxn modelId="{2A2966F1-7080-4355-B30A-B1BC8BF4F622}" type="presOf" srcId="{2A9039B7-29DB-44A4-8857-87614B777916}" destId="{86BEDE9E-ADE4-4747-A657-E44478770399}" srcOrd="0" destOrd="0" presId="urn:microsoft.com/office/officeart/2005/8/layout/orgChart1"/>
    <dgm:cxn modelId="{359685F5-2489-4F98-BB27-F12228793115}" type="presOf" srcId="{85C63A4F-0094-4D5E-A96B-033A0EB20B9D}" destId="{5823C79D-E71E-4285-8361-9D75F834F8E4}" srcOrd="0" destOrd="0" presId="urn:microsoft.com/office/officeart/2005/8/layout/orgChart1"/>
    <dgm:cxn modelId="{B36C06F8-BF03-48B5-BB9D-4F31181C353A}" srcId="{7139426A-A74B-40A0-912D-279D5E4D8C3A}" destId="{19255546-398C-405D-BAE7-18D7CCAEB723}" srcOrd="1" destOrd="0" parTransId="{AE600D74-B2B8-4806-9E08-C683C18192B6}" sibTransId="{E416C68F-B77E-458F-BD05-0819B878FCBC}"/>
    <dgm:cxn modelId="{EC1BC4F8-725C-409F-8E63-DEEFBEFE505F}" type="presOf" srcId="{7139426A-A74B-40A0-912D-279D5E4D8C3A}" destId="{9568628A-1E97-4F4B-86B0-CA23C030925B}" srcOrd="1" destOrd="0" presId="urn:microsoft.com/office/officeart/2005/8/layout/orgChart1"/>
    <dgm:cxn modelId="{7BBC9DF9-E269-499C-A8D0-51B4E25DF11C}" type="presOf" srcId="{64126CE0-B697-49E2-844D-F1EC46C23372}" destId="{0BCAC61D-CF25-491F-8D01-6998BFCF5245}" srcOrd="0" destOrd="0" presId="urn:microsoft.com/office/officeart/2005/8/layout/orgChart1"/>
    <dgm:cxn modelId="{3ECC75FD-EB73-4790-8F6A-FE42A4926C98}" srcId="{0BD8A928-4957-4CB4-9257-EED091F51D8D}" destId="{D8FCFC1C-FEC4-42B9-B02C-CD649497A4FB}" srcOrd="1" destOrd="0" parTransId="{BF87917A-AE21-46BE-ABA8-5D1B4E4EC268}" sibTransId="{0C132C14-EC5F-465C-8CEA-7A1F50C79DB5}"/>
    <dgm:cxn modelId="{59940DFF-336A-4201-BE58-4153FA4E3D56}" srcId="{0BD8A928-4957-4CB4-9257-EED091F51D8D}" destId="{287C56A8-F789-47C7-AE96-DF01D7056421}" srcOrd="8" destOrd="0" parTransId="{79EA0124-9DF5-45E1-9A8E-D056D4DC5837}" sibTransId="{E9FC77DC-25A9-40B3-9E39-F46D047852CA}"/>
    <dgm:cxn modelId="{54DD04AB-821B-4FA0-8EB7-C44C0A384DE6}" type="presParOf" srcId="{6353A519-AEEB-4DB1-927F-D10C390439F2}" destId="{4C0F78E6-EBA8-484F-A8E8-73D15A10EBF4}" srcOrd="0" destOrd="0" presId="urn:microsoft.com/office/officeart/2005/8/layout/orgChart1"/>
    <dgm:cxn modelId="{6B71070E-6A53-4545-AC82-333AFD409F0F}" type="presParOf" srcId="{4C0F78E6-EBA8-484F-A8E8-73D15A10EBF4}" destId="{F584C69E-90CC-4509-8FF2-44C65BC1B719}" srcOrd="0" destOrd="0" presId="urn:microsoft.com/office/officeart/2005/8/layout/orgChart1"/>
    <dgm:cxn modelId="{6C33BB3D-2C07-4B19-BD71-753A3B04627E}" type="presParOf" srcId="{F584C69E-90CC-4509-8FF2-44C65BC1B719}" destId="{DC73B6BA-A48F-49E1-B00A-ABF47279957B}" srcOrd="0" destOrd="0" presId="urn:microsoft.com/office/officeart/2005/8/layout/orgChart1"/>
    <dgm:cxn modelId="{B7E61229-C4E3-434C-B032-2A4AC06A1676}" type="presParOf" srcId="{F584C69E-90CC-4509-8FF2-44C65BC1B719}" destId="{E7AE5CB4-33CC-44FA-9D09-08DEA9FE45F2}" srcOrd="1" destOrd="0" presId="urn:microsoft.com/office/officeart/2005/8/layout/orgChart1"/>
    <dgm:cxn modelId="{F1AC7D41-7CC2-431B-91AE-124B940057CE}" type="presParOf" srcId="{4C0F78E6-EBA8-484F-A8E8-73D15A10EBF4}" destId="{E8112E70-52EE-42CF-A983-8C621FB6B1EE}" srcOrd="1" destOrd="0" presId="urn:microsoft.com/office/officeart/2005/8/layout/orgChart1"/>
    <dgm:cxn modelId="{7A6C4693-4D3B-415A-BCB7-1130043B40B6}" type="presParOf" srcId="{E8112E70-52EE-42CF-A983-8C621FB6B1EE}" destId="{89E15A45-87EB-42F5-BBD7-679A95A2A4C4}" srcOrd="0" destOrd="0" presId="urn:microsoft.com/office/officeart/2005/8/layout/orgChart1"/>
    <dgm:cxn modelId="{FE9AF2EA-2AD1-41BE-BCE4-103F129E5A67}" type="presParOf" srcId="{E8112E70-52EE-42CF-A983-8C621FB6B1EE}" destId="{A0815A49-5605-4D76-9C97-C2B5F619A950}" srcOrd="1" destOrd="0" presId="urn:microsoft.com/office/officeart/2005/8/layout/orgChart1"/>
    <dgm:cxn modelId="{7E7427C1-20AF-42FA-90D8-0E1089774982}" type="presParOf" srcId="{A0815A49-5605-4D76-9C97-C2B5F619A950}" destId="{947FB416-84E6-406D-BDE2-0BF1D1F0F9BC}" srcOrd="0" destOrd="0" presId="urn:microsoft.com/office/officeart/2005/8/layout/orgChart1"/>
    <dgm:cxn modelId="{D8A37F4C-910E-448E-88A4-B79CC80166DE}" type="presParOf" srcId="{947FB416-84E6-406D-BDE2-0BF1D1F0F9BC}" destId="{251313F9-5BC6-440F-A28E-4FFACA5E08C1}" srcOrd="0" destOrd="0" presId="urn:microsoft.com/office/officeart/2005/8/layout/orgChart1"/>
    <dgm:cxn modelId="{57193FA1-8014-419C-BC5E-0D4D94A680B4}" type="presParOf" srcId="{947FB416-84E6-406D-BDE2-0BF1D1F0F9BC}" destId="{9568628A-1E97-4F4B-86B0-CA23C030925B}" srcOrd="1" destOrd="0" presId="urn:microsoft.com/office/officeart/2005/8/layout/orgChart1"/>
    <dgm:cxn modelId="{4E7613AE-3EA3-469D-8E05-8580030FADAD}" type="presParOf" srcId="{A0815A49-5605-4D76-9C97-C2B5F619A950}" destId="{F2BF7864-6FBC-4D60-B5E5-AFEB02F71AB3}" srcOrd="1" destOrd="0" presId="urn:microsoft.com/office/officeart/2005/8/layout/orgChart1"/>
    <dgm:cxn modelId="{CB0E2E72-77F1-4FE2-B368-3555425DC8A6}" type="presParOf" srcId="{F2BF7864-6FBC-4D60-B5E5-AFEB02F71AB3}" destId="{14D1A418-7346-48AD-940F-919F88E36BCF}" srcOrd="0" destOrd="0" presId="urn:microsoft.com/office/officeart/2005/8/layout/orgChart1"/>
    <dgm:cxn modelId="{1D976DA9-3472-4459-85EC-B9017A304D3A}" type="presParOf" srcId="{F2BF7864-6FBC-4D60-B5E5-AFEB02F71AB3}" destId="{B5FA808A-46AA-4EE4-80CE-A254B563EBD6}" srcOrd="1" destOrd="0" presId="urn:microsoft.com/office/officeart/2005/8/layout/orgChart1"/>
    <dgm:cxn modelId="{1798242B-FE9A-415C-8BAE-9E96436A7D93}" type="presParOf" srcId="{B5FA808A-46AA-4EE4-80CE-A254B563EBD6}" destId="{9F0EF110-5B1B-4CF3-9891-72EC801C805E}" srcOrd="0" destOrd="0" presId="urn:microsoft.com/office/officeart/2005/8/layout/orgChart1"/>
    <dgm:cxn modelId="{3E510903-AC2C-464A-8926-1577E5B25DE8}" type="presParOf" srcId="{9F0EF110-5B1B-4CF3-9891-72EC801C805E}" destId="{B85441F7-43ED-4BE9-9B24-5338B245E1AE}" srcOrd="0" destOrd="0" presId="urn:microsoft.com/office/officeart/2005/8/layout/orgChart1"/>
    <dgm:cxn modelId="{67F3AB14-7FD1-41A9-A8D1-E1A2954D0DFC}" type="presParOf" srcId="{9F0EF110-5B1B-4CF3-9891-72EC801C805E}" destId="{C634142A-6232-457A-9695-8A048714A795}" srcOrd="1" destOrd="0" presId="urn:microsoft.com/office/officeart/2005/8/layout/orgChart1"/>
    <dgm:cxn modelId="{21B79E92-1E05-4850-814E-DA24E7662087}" type="presParOf" srcId="{B5FA808A-46AA-4EE4-80CE-A254B563EBD6}" destId="{E3DA6BB8-A94F-4DC6-ACFA-6242818D1806}" srcOrd="1" destOrd="0" presId="urn:microsoft.com/office/officeart/2005/8/layout/orgChart1"/>
    <dgm:cxn modelId="{B695AFD0-C810-4E6D-97A3-6BD7626A1F05}" type="presParOf" srcId="{B5FA808A-46AA-4EE4-80CE-A254B563EBD6}" destId="{7C64F01A-EE93-4196-8E79-BDEB681B44A8}" srcOrd="2" destOrd="0" presId="urn:microsoft.com/office/officeart/2005/8/layout/orgChart1"/>
    <dgm:cxn modelId="{8E7F637C-4295-4B16-9596-430F1F187BBD}" type="presParOf" srcId="{F2BF7864-6FBC-4D60-B5E5-AFEB02F71AB3}" destId="{07300EE5-6B10-497E-BE3B-0CCB7054674D}" srcOrd="2" destOrd="0" presId="urn:microsoft.com/office/officeart/2005/8/layout/orgChart1"/>
    <dgm:cxn modelId="{3503A627-6505-4501-ACCC-82F2BB33CBE4}" type="presParOf" srcId="{F2BF7864-6FBC-4D60-B5E5-AFEB02F71AB3}" destId="{D4ABD177-6317-4C3F-A855-90187AC92D57}" srcOrd="3" destOrd="0" presId="urn:microsoft.com/office/officeart/2005/8/layout/orgChart1"/>
    <dgm:cxn modelId="{25137EB5-0147-435C-AE5B-9B29058AB705}" type="presParOf" srcId="{D4ABD177-6317-4C3F-A855-90187AC92D57}" destId="{654CD8D6-F9B2-48E5-99FE-5968F1F8A561}" srcOrd="0" destOrd="0" presId="urn:microsoft.com/office/officeart/2005/8/layout/orgChart1"/>
    <dgm:cxn modelId="{38EBF05F-DB14-4DEC-AD1D-262992D80428}" type="presParOf" srcId="{654CD8D6-F9B2-48E5-99FE-5968F1F8A561}" destId="{0C552F86-B575-41AE-87E9-C5138592996C}" srcOrd="0" destOrd="0" presId="urn:microsoft.com/office/officeart/2005/8/layout/orgChart1"/>
    <dgm:cxn modelId="{CF35DD1E-4F3C-4597-80E8-EF8531C1FFF2}" type="presParOf" srcId="{654CD8D6-F9B2-48E5-99FE-5968F1F8A561}" destId="{39ED16B8-3543-4E18-B954-284FCE42E8C4}" srcOrd="1" destOrd="0" presId="urn:microsoft.com/office/officeart/2005/8/layout/orgChart1"/>
    <dgm:cxn modelId="{DA98D341-2A8E-45DC-8D01-FE959F8F1D54}" type="presParOf" srcId="{D4ABD177-6317-4C3F-A855-90187AC92D57}" destId="{30EBA7EC-02D8-430A-99FD-62FABB36F1A2}" srcOrd="1" destOrd="0" presId="urn:microsoft.com/office/officeart/2005/8/layout/orgChart1"/>
    <dgm:cxn modelId="{58FD26D7-0329-4FF4-90DA-5F8B37D8A886}" type="presParOf" srcId="{D4ABD177-6317-4C3F-A855-90187AC92D57}" destId="{99F7F492-8321-4CA8-8C89-CAC32273AEF9}" srcOrd="2" destOrd="0" presId="urn:microsoft.com/office/officeart/2005/8/layout/orgChart1"/>
    <dgm:cxn modelId="{90060CAF-B090-49BC-B0DE-B1357071A8C6}" type="presParOf" srcId="{F2BF7864-6FBC-4D60-B5E5-AFEB02F71AB3}" destId="{DBD33371-D878-41FA-892A-CFC8B54224BB}" srcOrd="4" destOrd="0" presId="urn:microsoft.com/office/officeart/2005/8/layout/orgChart1"/>
    <dgm:cxn modelId="{B2A43214-9F1F-47CE-95F5-2D62AE7AE29E}" type="presParOf" srcId="{F2BF7864-6FBC-4D60-B5E5-AFEB02F71AB3}" destId="{CD9D710B-12DE-4BAA-8F6A-F20EB1CED3C7}" srcOrd="5" destOrd="0" presId="urn:microsoft.com/office/officeart/2005/8/layout/orgChart1"/>
    <dgm:cxn modelId="{DAFFEAE0-B8F9-4377-A397-2DF01EB38A6E}" type="presParOf" srcId="{CD9D710B-12DE-4BAA-8F6A-F20EB1CED3C7}" destId="{6A0B2CA3-45DE-4F39-9B65-63E7DD14D60B}" srcOrd="0" destOrd="0" presId="urn:microsoft.com/office/officeart/2005/8/layout/orgChart1"/>
    <dgm:cxn modelId="{74D81331-34C0-48EE-9630-496D9672D7A5}" type="presParOf" srcId="{6A0B2CA3-45DE-4F39-9B65-63E7DD14D60B}" destId="{0A0AFE62-2A06-42F8-A222-46C3301A174F}" srcOrd="0" destOrd="0" presId="urn:microsoft.com/office/officeart/2005/8/layout/orgChart1"/>
    <dgm:cxn modelId="{1A148D82-6B27-442B-B2DB-C7631D6ACB80}" type="presParOf" srcId="{6A0B2CA3-45DE-4F39-9B65-63E7DD14D60B}" destId="{5631F9D2-8791-4103-8BDB-BA3CDBFC0B9D}" srcOrd="1" destOrd="0" presId="urn:microsoft.com/office/officeart/2005/8/layout/orgChart1"/>
    <dgm:cxn modelId="{9C9BD7B2-86D5-48F1-AA67-E7B833435EFB}" type="presParOf" srcId="{CD9D710B-12DE-4BAA-8F6A-F20EB1CED3C7}" destId="{E689EF42-F102-4337-B151-0F994410C110}" srcOrd="1" destOrd="0" presId="urn:microsoft.com/office/officeart/2005/8/layout/orgChart1"/>
    <dgm:cxn modelId="{7BEE9ECF-29A5-4FE5-B26D-B34694CBE65D}" type="presParOf" srcId="{CD9D710B-12DE-4BAA-8F6A-F20EB1CED3C7}" destId="{709D4195-88F1-4031-A210-5230878E3AF4}" srcOrd="2" destOrd="0" presId="urn:microsoft.com/office/officeart/2005/8/layout/orgChart1"/>
    <dgm:cxn modelId="{52B5C389-5899-4737-B3CF-99845BB47B63}" type="presParOf" srcId="{F2BF7864-6FBC-4D60-B5E5-AFEB02F71AB3}" destId="{1A3D0D42-69C6-4C41-81B1-2E3E16E40F7E}" srcOrd="6" destOrd="0" presId="urn:microsoft.com/office/officeart/2005/8/layout/orgChart1"/>
    <dgm:cxn modelId="{F07D2D36-96E7-4F9B-8057-C7F1931C5C2D}" type="presParOf" srcId="{F2BF7864-6FBC-4D60-B5E5-AFEB02F71AB3}" destId="{C7597094-B211-4A5F-B96B-0002A6607CE0}" srcOrd="7" destOrd="0" presId="urn:microsoft.com/office/officeart/2005/8/layout/orgChart1"/>
    <dgm:cxn modelId="{AD944BD6-27D8-4698-8D17-E2EDAC6CBF41}" type="presParOf" srcId="{C7597094-B211-4A5F-B96B-0002A6607CE0}" destId="{DD16D57E-9724-4281-AE06-F24D46D46865}" srcOrd="0" destOrd="0" presId="urn:microsoft.com/office/officeart/2005/8/layout/orgChart1"/>
    <dgm:cxn modelId="{35A86025-6943-4383-AABB-50C3FDF68210}" type="presParOf" srcId="{DD16D57E-9724-4281-AE06-F24D46D46865}" destId="{7AA3993D-E7BD-4734-8BDA-BD62D1836383}" srcOrd="0" destOrd="0" presId="urn:microsoft.com/office/officeart/2005/8/layout/orgChart1"/>
    <dgm:cxn modelId="{1F031CB7-CD19-41A2-8FE7-09561919C927}" type="presParOf" srcId="{DD16D57E-9724-4281-AE06-F24D46D46865}" destId="{66B0221F-FC65-40C8-AD6B-23883FC046D5}" srcOrd="1" destOrd="0" presId="urn:microsoft.com/office/officeart/2005/8/layout/orgChart1"/>
    <dgm:cxn modelId="{C12F7F9C-2D14-43B7-BA43-2A8126B88300}" type="presParOf" srcId="{C7597094-B211-4A5F-B96B-0002A6607CE0}" destId="{DF98B6F5-F25A-4AAB-AAF2-2F0AC0A1F283}" srcOrd="1" destOrd="0" presId="urn:microsoft.com/office/officeart/2005/8/layout/orgChart1"/>
    <dgm:cxn modelId="{5456E718-1DDF-409A-A556-9F94053F2DC5}" type="presParOf" srcId="{C7597094-B211-4A5F-B96B-0002A6607CE0}" destId="{B61020C9-C262-46FF-B9A2-4CD41E5339C7}" srcOrd="2" destOrd="0" presId="urn:microsoft.com/office/officeart/2005/8/layout/orgChart1"/>
    <dgm:cxn modelId="{0B5FC1B4-8FD2-40DC-8E36-C50BAEC28AA2}" type="presParOf" srcId="{A0815A49-5605-4D76-9C97-C2B5F619A950}" destId="{76141C56-AB32-4A8A-9543-20444F42614B}" srcOrd="2" destOrd="0" presId="urn:microsoft.com/office/officeart/2005/8/layout/orgChart1"/>
    <dgm:cxn modelId="{BCADE246-81FD-4B51-A6FA-3B35CE91F950}" type="presParOf" srcId="{E8112E70-52EE-42CF-A983-8C621FB6B1EE}" destId="{82810A81-B5B1-46F8-8208-0E945899ADB7}" srcOrd="2" destOrd="0" presId="urn:microsoft.com/office/officeart/2005/8/layout/orgChart1"/>
    <dgm:cxn modelId="{099353C1-D67E-4770-AA15-035CAD628AE3}" type="presParOf" srcId="{E8112E70-52EE-42CF-A983-8C621FB6B1EE}" destId="{BEEAB92E-4287-452B-B54A-C4F3E6DB299C}" srcOrd="3" destOrd="0" presId="urn:microsoft.com/office/officeart/2005/8/layout/orgChart1"/>
    <dgm:cxn modelId="{4C2BC815-113E-44FA-96C2-174C3F2EAD73}" type="presParOf" srcId="{BEEAB92E-4287-452B-B54A-C4F3E6DB299C}" destId="{38EA534E-182B-4278-8780-53A951AF6FCC}" srcOrd="0" destOrd="0" presId="urn:microsoft.com/office/officeart/2005/8/layout/orgChart1"/>
    <dgm:cxn modelId="{9F9A5FB6-78F9-4EBA-AF5B-3600E5DB99D1}" type="presParOf" srcId="{38EA534E-182B-4278-8780-53A951AF6FCC}" destId="{8592A602-B463-4AAC-A508-6CD583CF8F5F}" srcOrd="0" destOrd="0" presId="urn:microsoft.com/office/officeart/2005/8/layout/orgChart1"/>
    <dgm:cxn modelId="{DA1D86F4-4253-4284-B17C-50FE3CC48CB8}" type="presParOf" srcId="{38EA534E-182B-4278-8780-53A951AF6FCC}" destId="{64E9EA74-A436-48E9-A0AF-0096748A900D}" srcOrd="1" destOrd="0" presId="urn:microsoft.com/office/officeart/2005/8/layout/orgChart1"/>
    <dgm:cxn modelId="{F0EBA11F-14F0-4DA3-AB7F-AECB37114DEC}" type="presParOf" srcId="{BEEAB92E-4287-452B-B54A-C4F3E6DB299C}" destId="{A52888C4-8578-42C7-A047-8F3F3361286E}" srcOrd="1" destOrd="0" presId="urn:microsoft.com/office/officeart/2005/8/layout/orgChart1"/>
    <dgm:cxn modelId="{0A49FF2F-AE9D-4692-9DFC-7B6BCE1C1C41}" type="presParOf" srcId="{A52888C4-8578-42C7-A047-8F3F3361286E}" destId="{5EB2E07E-1F66-4C6E-A1A0-359EB0E6D443}" srcOrd="0" destOrd="0" presId="urn:microsoft.com/office/officeart/2005/8/layout/orgChart1"/>
    <dgm:cxn modelId="{14F8785B-A835-410A-9EDD-68C2DA116CC6}" type="presParOf" srcId="{A52888C4-8578-42C7-A047-8F3F3361286E}" destId="{4CEBAA99-B6A5-47ED-BE3B-85A6BF25DCE5}" srcOrd="1" destOrd="0" presId="urn:microsoft.com/office/officeart/2005/8/layout/orgChart1"/>
    <dgm:cxn modelId="{199A16F5-6DDF-412D-A4CF-CD6D07A73A88}" type="presParOf" srcId="{4CEBAA99-B6A5-47ED-BE3B-85A6BF25DCE5}" destId="{8193DEB7-0986-4C90-BC7C-D17A4D3A6E34}" srcOrd="0" destOrd="0" presId="urn:microsoft.com/office/officeart/2005/8/layout/orgChart1"/>
    <dgm:cxn modelId="{6EFCA236-4F2C-4504-B72F-1CB50F975E7B}" type="presParOf" srcId="{8193DEB7-0986-4C90-BC7C-D17A4D3A6E34}" destId="{D5D8A057-1F97-43F9-B35F-586E32210E4B}" srcOrd="0" destOrd="0" presId="urn:microsoft.com/office/officeart/2005/8/layout/orgChart1"/>
    <dgm:cxn modelId="{DB466EA6-9F53-449E-A719-494DEA0B22BC}" type="presParOf" srcId="{8193DEB7-0986-4C90-BC7C-D17A4D3A6E34}" destId="{8A75CAD6-39F4-48EC-ACF1-5B14299A0E9C}" srcOrd="1" destOrd="0" presId="urn:microsoft.com/office/officeart/2005/8/layout/orgChart1"/>
    <dgm:cxn modelId="{FE6628A2-7FDF-4E91-8A83-1FF85BCA0E67}" type="presParOf" srcId="{4CEBAA99-B6A5-47ED-BE3B-85A6BF25DCE5}" destId="{E4943723-3575-4A0A-8E49-5862FA917EE2}" srcOrd="1" destOrd="0" presId="urn:microsoft.com/office/officeart/2005/8/layout/orgChart1"/>
    <dgm:cxn modelId="{173643C9-33C8-4479-8F60-AD0E312017DC}" type="presParOf" srcId="{4CEBAA99-B6A5-47ED-BE3B-85A6BF25DCE5}" destId="{16309C10-E2B8-460A-9ECE-0FE1E5BB875D}" srcOrd="2" destOrd="0" presId="urn:microsoft.com/office/officeart/2005/8/layout/orgChart1"/>
    <dgm:cxn modelId="{46B54279-8395-4355-9F77-CCC84013D8D8}" type="presParOf" srcId="{A52888C4-8578-42C7-A047-8F3F3361286E}" destId="{8013234F-A601-45A7-B949-53DFA906B1F0}" srcOrd="2" destOrd="0" presId="urn:microsoft.com/office/officeart/2005/8/layout/orgChart1"/>
    <dgm:cxn modelId="{3DEFFF13-6155-469E-95D7-C3F32DD848B2}" type="presParOf" srcId="{A52888C4-8578-42C7-A047-8F3F3361286E}" destId="{18FF23B6-E246-4306-9803-259809D98B0C}" srcOrd="3" destOrd="0" presId="urn:microsoft.com/office/officeart/2005/8/layout/orgChart1"/>
    <dgm:cxn modelId="{1D2B835C-9373-40F6-A2B6-D7591F8E09A9}" type="presParOf" srcId="{18FF23B6-E246-4306-9803-259809D98B0C}" destId="{7A353B00-3F05-444C-8EA3-968815C56299}" srcOrd="0" destOrd="0" presId="urn:microsoft.com/office/officeart/2005/8/layout/orgChart1"/>
    <dgm:cxn modelId="{F3473C23-BC20-4ACC-9C5B-ACF8425FBA1F}" type="presParOf" srcId="{7A353B00-3F05-444C-8EA3-968815C56299}" destId="{C62DA092-F81F-49E0-8649-B3834701D971}" srcOrd="0" destOrd="0" presId="urn:microsoft.com/office/officeart/2005/8/layout/orgChart1"/>
    <dgm:cxn modelId="{60B30B1D-3F1F-4D70-A5F5-DB74819915DC}" type="presParOf" srcId="{7A353B00-3F05-444C-8EA3-968815C56299}" destId="{E04ECF7E-5525-417B-BDF0-1078DB6D7515}" srcOrd="1" destOrd="0" presId="urn:microsoft.com/office/officeart/2005/8/layout/orgChart1"/>
    <dgm:cxn modelId="{F6A62BD0-3B2E-4E5F-BFC7-2BC0C82C5830}" type="presParOf" srcId="{18FF23B6-E246-4306-9803-259809D98B0C}" destId="{BD403044-FF70-47DC-BD58-0D24D1E7698A}" srcOrd="1" destOrd="0" presId="urn:microsoft.com/office/officeart/2005/8/layout/orgChart1"/>
    <dgm:cxn modelId="{8BC44F59-BC5C-4316-AC05-5673E761E5BD}" type="presParOf" srcId="{18FF23B6-E246-4306-9803-259809D98B0C}" destId="{708368E5-4D7E-4207-AC88-30922164B378}" srcOrd="2" destOrd="0" presId="urn:microsoft.com/office/officeart/2005/8/layout/orgChart1"/>
    <dgm:cxn modelId="{1852DF1F-E7F1-425B-9E19-1A8AE6577E21}" type="presParOf" srcId="{BEEAB92E-4287-452B-B54A-C4F3E6DB299C}" destId="{A76AB5AE-1F74-4084-88C0-B766B40102FE}" srcOrd="2" destOrd="0" presId="urn:microsoft.com/office/officeart/2005/8/layout/orgChart1"/>
    <dgm:cxn modelId="{09512D6E-2E88-4C0F-9AE6-21383457CCD4}" type="presParOf" srcId="{E8112E70-52EE-42CF-A983-8C621FB6B1EE}" destId="{719B79A8-903A-4D5F-989E-94971452C461}" srcOrd="4" destOrd="0" presId="urn:microsoft.com/office/officeart/2005/8/layout/orgChart1"/>
    <dgm:cxn modelId="{522A0381-62FF-4BD3-98F3-A2B40C5EE4EC}" type="presParOf" srcId="{E8112E70-52EE-42CF-A983-8C621FB6B1EE}" destId="{A66D0BD9-0825-454F-9B91-1C55E50654D2}" srcOrd="5" destOrd="0" presId="urn:microsoft.com/office/officeart/2005/8/layout/orgChart1"/>
    <dgm:cxn modelId="{4BB5A2D0-A270-450D-837A-6554C9AECA02}" type="presParOf" srcId="{A66D0BD9-0825-454F-9B91-1C55E50654D2}" destId="{437CF4FC-6EAF-46AA-85C4-6C73064B38CB}" srcOrd="0" destOrd="0" presId="urn:microsoft.com/office/officeart/2005/8/layout/orgChart1"/>
    <dgm:cxn modelId="{1D20A417-1B48-4446-9533-EBD830B7E25D}" type="presParOf" srcId="{437CF4FC-6EAF-46AA-85C4-6C73064B38CB}" destId="{22D6F928-5320-43E0-95DE-83159498368A}" srcOrd="0" destOrd="0" presId="urn:microsoft.com/office/officeart/2005/8/layout/orgChart1"/>
    <dgm:cxn modelId="{160BBCBD-8D7E-4CCD-B6CA-E423E4EAC984}" type="presParOf" srcId="{437CF4FC-6EAF-46AA-85C4-6C73064B38CB}" destId="{1EF8CD80-475B-4CD9-92E9-C6B657FB3071}" srcOrd="1" destOrd="0" presId="urn:microsoft.com/office/officeart/2005/8/layout/orgChart1"/>
    <dgm:cxn modelId="{F8951B8D-87B3-443F-A9CD-B05CB27559F0}" type="presParOf" srcId="{A66D0BD9-0825-454F-9B91-1C55E50654D2}" destId="{196900F1-0F7E-4257-A9D6-35B82BABC65D}" srcOrd="1" destOrd="0" presId="urn:microsoft.com/office/officeart/2005/8/layout/orgChart1"/>
    <dgm:cxn modelId="{A939AB26-60BE-486F-B6F3-8050B1EE1EE9}" type="presParOf" srcId="{196900F1-0F7E-4257-A9D6-35B82BABC65D}" destId="{03460614-B9DB-4144-B251-42076EB4F8EF}" srcOrd="0" destOrd="0" presId="urn:microsoft.com/office/officeart/2005/8/layout/orgChart1"/>
    <dgm:cxn modelId="{1380DD47-D235-4B52-8D2A-06DA539174FC}" type="presParOf" srcId="{196900F1-0F7E-4257-A9D6-35B82BABC65D}" destId="{988EEADF-3517-40DA-8688-883991B7A271}" srcOrd="1" destOrd="0" presId="urn:microsoft.com/office/officeart/2005/8/layout/orgChart1"/>
    <dgm:cxn modelId="{05695B97-6FD2-42EC-ABC1-30B9A6C5685B}" type="presParOf" srcId="{988EEADF-3517-40DA-8688-883991B7A271}" destId="{DCA83BA6-2E3A-4BC0-90EC-F6E4EC3D62BE}" srcOrd="0" destOrd="0" presId="urn:microsoft.com/office/officeart/2005/8/layout/orgChart1"/>
    <dgm:cxn modelId="{F6DC4497-F74B-4AED-8098-EC881419DA4E}" type="presParOf" srcId="{DCA83BA6-2E3A-4BC0-90EC-F6E4EC3D62BE}" destId="{99CFC94E-EDC5-42E8-B2D7-2D1F824BC379}" srcOrd="0" destOrd="0" presId="urn:microsoft.com/office/officeart/2005/8/layout/orgChart1"/>
    <dgm:cxn modelId="{CE723841-FDF8-41BE-AC30-55CB35B235DD}" type="presParOf" srcId="{DCA83BA6-2E3A-4BC0-90EC-F6E4EC3D62BE}" destId="{A0EC1794-8450-47A7-B92A-C788F5F0EBF0}" srcOrd="1" destOrd="0" presId="urn:microsoft.com/office/officeart/2005/8/layout/orgChart1"/>
    <dgm:cxn modelId="{1E1B4DA5-195C-4033-BE73-A739C5322ED1}" type="presParOf" srcId="{988EEADF-3517-40DA-8688-883991B7A271}" destId="{73F2C810-70D9-4254-8146-B044CE95DCE4}" srcOrd="1" destOrd="0" presId="urn:microsoft.com/office/officeart/2005/8/layout/orgChart1"/>
    <dgm:cxn modelId="{DEE9D7E6-CC4A-4DF0-B599-D25191A8E6BB}" type="presParOf" srcId="{988EEADF-3517-40DA-8688-883991B7A271}" destId="{5C9DF51E-394C-4FFE-A64F-CC1D42BF09A0}" srcOrd="2" destOrd="0" presId="urn:microsoft.com/office/officeart/2005/8/layout/orgChart1"/>
    <dgm:cxn modelId="{E4AC1CC7-B8C5-4D39-AD7B-D99B58BE9BB9}" type="presParOf" srcId="{A66D0BD9-0825-454F-9B91-1C55E50654D2}" destId="{91110F58-8AB5-4E33-B2B5-165885929AB8}" srcOrd="2" destOrd="0" presId="urn:microsoft.com/office/officeart/2005/8/layout/orgChart1"/>
    <dgm:cxn modelId="{6EBE25EB-08B2-4ADE-A313-7B638E1B9D97}" type="presParOf" srcId="{E8112E70-52EE-42CF-A983-8C621FB6B1EE}" destId="{86BEDE9E-ADE4-4747-A657-E44478770399}" srcOrd="6" destOrd="0" presId="urn:microsoft.com/office/officeart/2005/8/layout/orgChart1"/>
    <dgm:cxn modelId="{B3B2E69C-FB37-46DE-84BB-771923F60A15}" type="presParOf" srcId="{E8112E70-52EE-42CF-A983-8C621FB6B1EE}" destId="{F7EFF503-FC68-4372-8443-C6713BF489EC}" srcOrd="7" destOrd="0" presId="urn:microsoft.com/office/officeart/2005/8/layout/orgChart1"/>
    <dgm:cxn modelId="{BB1DE5B7-1A49-48D0-B49F-C33D0B0790CB}" type="presParOf" srcId="{F7EFF503-FC68-4372-8443-C6713BF489EC}" destId="{3557E28F-1B96-4A1D-B062-E79F005C9703}" srcOrd="0" destOrd="0" presId="urn:microsoft.com/office/officeart/2005/8/layout/orgChart1"/>
    <dgm:cxn modelId="{AF11E683-A7DC-4837-99EA-0D525453F7F7}" type="presParOf" srcId="{3557E28F-1B96-4A1D-B062-E79F005C9703}" destId="{3F405566-08E2-4044-801E-0D6011B63E57}" srcOrd="0" destOrd="0" presId="urn:microsoft.com/office/officeart/2005/8/layout/orgChart1"/>
    <dgm:cxn modelId="{DA1A92DB-69D2-4238-8647-79295416681F}" type="presParOf" srcId="{3557E28F-1B96-4A1D-B062-E79F005C9703}" destId="{DD028999-F577-4447-BE5E-35D187DD51D2}" srcOrd="1" destOrd="0" presId="urn:microsoft.com/office/officeart/2005/8/layout/orgChart1"/>
    <dgm:cxn modelId="{368A0801-9F2D-4F54-974D-8816522EF358}" type="presParOf" srcId="{F7EFF503-FC68-4372-8443-C6713BF489EC}" destId="{1E736C1B-B628-407C-906D-C20F37956EDD}" srcOrd="1" destOrd="0" presId="urn:microsoft.com/office/officeart/2005/8/layout/orgChart1"/>
    <dgm:cxn modelId="{92AF1336-0A13-43C7-9F92-88BE3BB6DE4A}" type="presParOf" srcId="{1E736C1B-B628-407C-906D-C20F37956EDD}" destId="{E05C1706-3ABA-4829-A829-59501CFAFC55}" srcOrd="0" destOrd="0" presId="urn:microsoft.com/office/officeart/2005/8/layout/orgChart1"/>
    <dgm:cxn modelId="{89D690F9-42A4-4873-AD97-B9628C3675EB}" type="presParOf" srcId="{1E736C1B-B628-407C-906D-C20F37956EDD}" destId="{F0FD12E9-B8A6-4894-B6DE-F97873313945}" srcOrd="1" destOrd="0" presId="urn:microsoft.com/office/officeart/2005/8/layout/orgChart1"/>
    <dgm:cxn modelId="{F1B82FC5-0245-4697-A6C4-4197CE266F37}" type="presParOf" srcId="{F0FD12E9-B8A6-4894-B6DE-F97873313945}" destId="{8E95F916-55EA-4926-A8F3-37D24E58CF08}" srcOrd="0" destOrd="0" presId="urn:microsoft.com/office/officeart/2005/8/layout/orgChart1"/>
    <dgm:cxn modelId="{723D613D-0A9F-4E2C-BFC6-8B5B1D319B7A}" type="presParOf" srcId="{8E95F916-55EA-4926-A8F3-37D24E58CF08}" destId="{556737C6-26D9-4EF7-9BC8-07A87B3C6A3D}" srcOrd="0" destOrd="0" presId="urn:microsoft.com/office/officeart/2005/8/layout/orgChart1"/>
    <dgm:cxn modelId="{25E38AC9-AB4D-46AC-A11E-1A394DFC50CD}" type="presParOf" srcId="{8E95F916-55EA-4926-A8F3-37D24E58CF08}" destId="{2F8699F5-8ECE-4662-B6C8-714743276C63}" srcOrd="1" destOrd="0" presId="urn:microsoft.com/office/officeart/2005/8/layout/orgChart1"/>
    <dgm:cxn modelId="{37B44314-7E4D-40D3-B0A0-8E5B0CB0CA0D}" type="presParOf" srcId="{F0FD12E9-B8A6-4894-B6DE-F97873313945}" destId="{F4CC7002-8C9D-41FE-BF46-369622FE14B2}" srcOrd="1" destOrd="0" presId="urn:microsoft.com/office/officeart/2005/8/layout/orgChart1"/>
    <dgm:cxn modelId="{C52AB77D-71EE-43A7-BCB8-B7DE06105DB2}" type="presParOf" srcId="{F0FD12E9-B8A6-4894-B6DE-F97873313945}" destId="{FBDD11DE-3D0E-44A0-938E-D8E46D3AF92A}" srcOrd="2" destOrd="0" presId="urn:microsoft.com/office/officeart/2005/8/layout/orgChart1"/>
    <dgm:cxn modelId="{574B1B7D-0C18-4460-96FE-83D2891763C5}" type="presParOf" srcId="{1E736C1B-B628-407C-906D-C20F37956EDD}" destId="{54A53558-EDE5-47D1-926E-C7B08EBC21EB}" srcOrd="2" destOrd="0" presId="urn:microsoft.com/office/officeart/2005/8/layout/orgChart1"/>
    <dgm:cxn modelId="{1D9132F2-FD65-4249-BDF7-A0527750DCE9}" type="presParOf" srcId="{1E736C1B-B628-407C-906D-C20F37956EDD}" destId="{AD99F4F0-5019-4916-8259-1EAEA53D3B2D}" srcOrd="3" destOrd="0" presId="urn:microsoft.com/office/officeart/2005/8/layout/orgChart1"/>
    <dgm:cxn modelId="{39BD2E45-DB6D-4140-A217-9DD3BDE32316}" type="presParOf" srcId="{AD99F4F0-5019-4916-8259-1EAEA53D3B2D}" destId="{0FBEE5B3-2137-478E-B5A1-76CA11418E8E}" srcOrd="0" destOrd="0" presId="urn:microsoft.com/office/officeart/2005/8/layout/orgChart1"/>
    <dgm:cxn modelId="{65F1C25B-42AB-4A57-B45F-F61D1230BF9A}" type="presParOf" srcId="{0FBEE5B3-2137-478E-B5A1-76CA11418E8E}" destId="{8E66FB84-12B9-41DD-A938-20AE56F9F799}" srcOrd="0" destOrd="0" presId="urn:microsoft.com/office/officeart/2005/8/layout/orgChart1"/>
    <dgm:cxn modelId="{8D2C2999-2CA6-4FC2-A11D-86C46DF6FC0D}" type="presParOf" srcId="{0FBEE5B3-2137-478E-B5A1-76CA11418E8E}" destId="{12DB90B5-51C8-4357-BB44-AD9310F49521}" srcOrd="1" destOrd="0" presId="urn:microsoft.com/office/officeart/2005/8/layout/orgChart1"/>
    <dgm:cxn modelId="{55489B56-2493-47EA-857E-335ABBD65FEA}" type="presParOf" srcId="{AD99F4F0-5019-4916-8259-1EAEA53D3B2D}" destId="{4B6311B0-9974-4BF4-829A-0A2A7C396B18}" srcOrd="1" destOrd="0" presId="urn:microsoft.com/office/officeart/2005/8/layout/orgChart1"/>
    <dgm:cxn modelId="{E783B97D-6458-40B2-A3E9-B39272C49A13}" type="presParOf" srcId="{AD99F4F0-5019-4916-8259-1EAEA53D3B2D}" destId="{2A4D0FB2-EC7A-45AB-9E70-9283593E1914}" srcOrd="2" destOrd="0" presId="urn:microsoft.com/office/officeart/2005/8/layout/orgChart1"/>
    <dgm:cxn modelId="{D992728B-46B2-4EE7-ACA1-F9BDD7A55516}" type="presParOf" srcId="{1E736C1B-B628-407C-906D-C20F37956EDD}" destId="{55CE966C-2E6C-461C-BBB5-EAA23FADAF1E}" srcOrd="4" destOrd="0" presId="urn:microsoft.com/office/officeart/2005/8/layout/orgChart1"/>
    <dgm:cxn modelId="{58835BC1-E795-4FD8-AFB9-59155EA95FDB}" type="presParOf" srcId="{1E736C1B-B628-407C-906D-C20F37956EDD}" destId="{E46C1AD9-5A64-4B73-991B-003A3F50D156}" srcOrd="5" destOrd="0" presId="urn:microsoft.com/office/officeart/2005/8/layout/orgChart1"/>
    <dgm:cxn modelId="{4584BE20-C8E0-4A05-AE23-4F435A1BE506}" type="presParOf" srcId="{E46C1AD9-5A64-4B73-991B-003A3F50D156}" destId="{F2DDDB4F-10DE-427E-827C-2B94D965B28F}" srcOrd="0" destOrd="0" presId="urn:microsoft.com/office/officeart/2005/8/layout/orgChart1"/>
    <dgm:cxn modelId="{1B3EDA4C-5356-4BE1-8677-FEDE9D1CEABF}" type="presParOf" srcId="{F2DDDB4F-10DE-427E-827C-2B94D965B28F}" destId="{1385D5B7-E38E-4336-BDCE-85FEE45C78A3}" srcOrd="0" destOrd="0" presId="urn:microsoft.com/office/officeart/2005/8/layout/orgChart1"/>
    <dgm:cxn modelId="{F80CF24E-B5C4-452E-8675-566C8B841828}" type="presParOf" srcId="{F2DDDB4F-10DE-427E-827C-2B94D965B28F}" destId="{9CC3A609-9770-4AFF-962B-0E518FDB4826}" srcOrd="1" destOrd="0" presId="urn:microsoft.com/office/officeart/2005/8/layout/orgChart1"/>
    <dgm:cxn modelId="{A5BD8532-8443-4B31-896D-EB3E5FC78534}" type="presParOf" srcId="{E46C1AD9-5A64-4B73-991B-003A3F50D156}" destId="{384C5B7F-80F1-40DF-827B-A12C6692107F}" srcOrd="1" destOrd="0" presId="urn:microsoft.com/office/officeart/2005/8/layout/orgChart1"/>
    <dgm:cxn modelId="{F44DF43C-168E-4E93-B9F2-F4A516A58E92}" type="presParOf" srcId="{E46C1AD9-5A64-4B73-991B-003A3F50D156}" destId="{71D46030-5534-4555-8F95-BF59AEF8DDF2}" srcOrd="2" destOrd="0" presId="urn:microsoft.com/office/officeart/2005/8/layout/orgChart1"/>
    <dgm:cxn modelId="{FE5BB13A-A097-4EF4-9902-C209AFDFB58F}" type="presParOf" srcId="{1E736C1B-B628-407C-906D-C20F37956EDD}" destId="{7258B972-5F74-413E-8AA3-88F1E915EE73}" srcOrd="6" destOrd="0" presId="urn:microsoft.com/office/officeart/2005/8/layout/orgChart1"/>
    <dgm:cxn modelId="{24756F70-2452-457F-B6AF-DC4640410FCC}" type="presParOf" srcId="{1E736C1B-B628-407C-906D-C20F37956EDD}" destId="{0C2670A8-05D0-4A83-A8DE-14986B72FF06}" srcOrd="7" destOrd="0" presId="urn:microsoft.com/office/officeart/2005/8/layout/orgChart1"/>
    <dgm:cxn modelId="{E51C9E8E-68B4-44B5-8790-F5AAA5FE9089}" type="presParOf" srcId="{0C2670A8-05D0-4A83-A8DE-14986B72FF06}" destId="{CE6E2388-FC9A-411E-AEDB-7C89A0DED75B}" srcOrd="0" destOrd="0" presId="urn:microsoft.com/office/officeart/2005/8/layout/orgChart1"/>
    <dgm:cxn modelId="{885E204A-54BA-46DD-97B4-7F6AC09C616F}" type="presParOf" srcId="{CE6E2388-FC9A-411E-AEDB-7C89A0DED75B}" destId="{5823C79D-E71E-4285-8361-9D75F834F8E4}" srcOrd="0" destOrd="0" presId="urn:microsoft.com/office/officeart/2005/8/layout/orgChart1"/>
    <dgm:cxn modelId="{48574091-4AA9-424F-A4F7-F765D1A8A1CA}" type="presParOf" srcId="{CE6E2388-FC9A-411E-AEDB-7C89A0DED75B}" destId="{E165C239-57B7-49C2-81B2-8BE9D8879D42}" srcOrd="1" destOrd="0" presId="urn:microsoft.com/office/officeart/2005/8/layout/orgChart1"/>
    <dgm:cxn modelId="{634BC7B0-48E8-45CF-AA09-D6745FD14F22}" type="presParOf" srcId="{0C2670A8-05D0-4A83-A8DE-14986B72FF06}" destId="{44737E10-DFA2-49E2-A490-0A3337618DA4}" srcOrd="1" destOrd="0" presId="urn:microsoft.com/office/officeart/2005/8/layout/orgChart1"/>
    <dgm:cxn modelId="{73749B60-4D79-4CA8-9BE4-52BAB8EA43BD}" type="presParOf" srcId="{0C2670A8-05D0-4A83-A8DE-14986B72FF06}" destId="{F4233D02-E7A9-4EAE-86A7-BF747B707E73}" srcOrd="2" destOrd="0" presId="urn:microsoft.com/office/officeart/2005/8/layout/orgChart1"/>
    <dgm:cxn modelId="{861C822D-924E-4BCE-A91A-E47EFEFF23B2}" type="presParOf" srcId="{1E736C1B-B628-407C-906D-C20F37956EDD}" destId="{FF1A1F8E-8A75-43C8-8AAE-E9E12B8BC700}" srcOrd="8" destOrd="0" presId="urn:microsoft.com/office/officeart/2005/8/layout/orgChart1"/>
    <dgm:cxn modelId="{8E0140DF-384D-47AF-916A-769F3DD277E5}" type="presParOf" srcId="{1E736C1B-B628-407C-906D-C20F37956EDD}" destId="{90DE2171-2CA6-4B6B-88A8-14B3323FD741}" srcOrd="9" destOrd="0" presId="urn:microsoft.com/office/officeart/2005/8/layout/orgChart1"/>
    <dgm:cxn modelId="{D751AE44-95C6-4F1B-B62C-F83701CE62D2}" type="presParOf" srcId="{90DE2171-2CA6-4B6B-88A8-14B3323FD741}" destId="{C44BB105-AC73-4576-A2EE-F12EDEC25662}" srcOrd="0" destOrd="0" presId="urn:microsoft.com/office/officeart/2005/8/layout/orgChart1"/>
    <dgm:cxn modelId="{F1CF46E2-B102-4F6E-8AED-7CD7F114FF6C}" type="presParOf" srcId="{C44BB105-AC73-4576-A2EE-F12EDEC25662}" destId="{CC9AF728-7648-4C4D-9F69-4C66405464B9}" srcOrd="0" destOrd="0" presId="urn:microsoft.com/office/officeart/2005/8/layout/orgChart1"/>
    <dgm:cxn modelId="{030FBF48-FF49-49AB-99EC-1424B32A7536}" type="presParOf" srcId="{C44BB105-AC73-4576-A2EE-F12EDEC25662}" destId="{0DD2C8D8-6356-4F9A-9961-51E7246F1691}" srcOrd="1" destOrd="0" presId="urn:microsoft.com/office/officeart/2005/8/layout/orgChart1"/>
    <dgm:cxn modelId="{B44B347B-9F55-4147-8A1B-6675692F3A00}" type="presParOf" srcId="{90DE2171-2CA6-4B6B-88A8-14B3323FD741}" destId="{A3B379CC-3E21-4FC5-B20B-A6978F4A830C}" srcOrd="1" destOrd="0" presId="urn:microsoft.com/office/officeart/2005/8/layout/orgChart1"/>
    <dgm:cxn modelId="{EF65F12D-C001-4652-AAA1-CEF8B9DCEB59}" type="presParOf" srcId="{90DE2171-2CA6-4B6B-88A8-14B3323FD741}" destId="{1984EC39-2856-4BCA-85B4-C97164D7A4D7}" srcOrd="2" destOrd="0" presId="urn:microsoft.com/office/officeart/2005/8/layout/orgChart1"/>
    <dgm:cxn modelId="{C6665295-C338-4689-A51B-71CDF914242A}" type="presParOf" srcId="{1E736C1B-B628-407C-906D-C20F37956EDD}" destId="{569BF6C7-BDE4-4B2E-937E-FDF40F84AD2C}" srcOrd="10" destOrd="0" presId="urn:microsoft.com/office/officeart/2005/8/layout/orgChart1"/>
    <dgm:cxn modelId="{B2541DAA-E13B-4B8D-A43A-63FE87FC92EF}" type="presParOf" srcId="{1E736C1B-B628-407C-906D-C20F37956EDD}" destId="{B437D708-A45D-43C0-89B0-09596AB4BCC0}" srcOrd="11" destOrd="0" presId="urn:microsoft.com/office/officeart/2005/8/layout/orgChart1"/>
    <dgm:cxn modelId="{1AA1E8B6-C364-4342-8973-DEECA216CAF5}" type="presParOf" srcId="{B437D708-A45D-43C0-89B0-09596AB4BCC0}" destId="{D065FE17-B119-4CEB-A6E4-D73DFD1D0842}" srcOrd="0" destOrd="0" presId="urn:microsoft.com/office/officeart/2005/8/layout/orgChart1"/>
    <dgm:cxn modelId="{0B0193EE-3E69-4FB8-B301-963DDFB88982}" type="presParOf" srcId="{D065FE17-B119-4CEB-A6E4-D73DFD1D0842}" destId="{15791074-900C-4224-9362-C55378F44170}" srcOrd="0" destOrd="0" presId="urn:microsoft.com/office/officeart/2005/8/layout/orgChart1"/>
    <dgm:cxn modelId="{BE8639A2-BBCC-44A1-83C5-FAF0E289D828}" type="presParOf" srcId="{D065FE17-B119-4CEB-A6E4-D73DFD1D0842}" destId="{F8B0BD82-E95A-4B3C-86DD-0329B4E50D24}" srcOrd="1" destOrd="0" presId="urn:microsoft.com/office/officeart/2005/8/layout/orgChart1"/>
    <dgm:cxn modelId="{5BC7054E-B973-4497-B574-127D864FC436}" type="presParOf" srcId="{B437D708-A45D-43C0-89B0-09596AB4BCC0}" destId="{B30BCB0E-2BD4-421C-885A-0D7BD2E34A05}" srcOrd="1" destOrd="0" presId="urn:microsoft.com/office/officeart/2005/8/layout/orgChart1"/>
    <dgm:cxn modelId="{7F475E43-C197-4B59-93DB-DE1578221EA6}" type="presParOf" srcId="{B437D708-A45D-43C0-89B0-09596AB4BCC0}" destId="{D90C0950-5692-4FF1-9714-784C9256FA19}" srcOrd="2" destOrd="0" presId="urn:microsoft.com/office/officeart/2005/8/layout/orgChart1"/>
    <dgm:cxn modelId="{50898C55-5682-403B-AD7C-BB9905ED5C23}" type="presParOf" srcId="{1E736C1B-B628-407C-906D-C20F37956EDD}" destId="{FAC5F094-1E36-4B88-9E49-86B1D10443BE}" srcOrd="12" destOrd="0" presId="urn:microsoft.com/office/officeart/2005/8/layout/orgChart1"/>
    <dgm:cxn modelId="{553CD232-3FC9-4BFA-8CF9-46EE2293AAA9}" type="presParOf" srcId="{1E736C1B-B628-407C-906D-C20F37956EDD}" destId="{26FFD5A5-4D46-4D9F-A677-FCE6B4E103FD}" srcOrd="13" destOrd="0" presId="urn:microsoft.com/office/officeart/2005/8/layout/orgChart1"/>
    <dgm:cxn modelId="{F05F6FF1-2817-42A7-8FEF-B0B2C87BE9A6}" type="presParOf" srcId="{26FFD5A5-4D46-4D9F-A677-FCE6B4E103FD}" destId="{73F601AA-A221-4B6D-8ECA-BE26C86DA846}" srcOrd="0" destOrd="0" presId="urn:microsoft.com/office/officeart/2005/8/layout/orgChart1"/>
    <dgm:cxn modelId="{5B364F7C-4486-4601-BEFE-DF1851E9CB09}" type="presParOf" srcId="{73F601AA-A221-4B6D-8ECA-BE26C86DA846}" destId="{A018A9BD-18D2-4144-9A70-F076A8384B4F}" srcOrd="0" destOrd="0" presId="urn:microsoft.com/office/officeart/2005/8/layout/orgChart1"/>
    <dgm:cxn modelId="{65915FD2-1FD4-4E30-A40F-693812896E78}" type="presParOf" srcId="{73F601AA-A221-4B6D-8ECA-BE26C86DA846}" destId="{167EDE46-A0F0-4F2D-9282-10D955C5A5BB}" srcOrd="1" destOrd="0" presId="urn:microsoft.com/office/officeart/2005/8/layout/orgChart1"/>
    <dgm:cxn modelId="{F2440749-D445-4DEC-B102-F6B9AD5ED8DB}" type="presParOf" srcId="{26FFD5A5-4D46-4D9F-A677-FCE6B4E103FD}" destId="{9CD0A458-92E0-4014-AEC7-753CB964B14F}" srcOrd="1" destOrd="0" presId="urn:microsoft.com/office/officeart/2005/8/layout/orgChart1"/>
    <dgm:cxn modelId="{07E9350D-0099-49D8-9426-6FE06C1002E4}" type="presParOf" srcId="{26FFD5A5-4D46-4D9F-A677-FCE6B4E103FD}" destId="{9B2BF3C2-DA42-4E62-953D-3332C3EFCA9A}" srcOrd="2" destOrd="0" presId="urn:microsoft.com/office/officeart/2005/8/layout/orgChart1"/>
    <dgm:cxn modelId="{0A64CE69-63A4-4DC3-9C6C-53504ED78570}" type="presParOf" srcId="{1E736C1B-B628-407C-906D-C20F37956EDD}" destId="{9B2E41A4-1F77-4FA6-831F-9DB9DD4EFDEC}" srcOrd="14" destOrd="0" presId="urn:microsoft.com/office/officeart/2005/8/layout/orgChart1"/>
    <dgm:cxn modelId="{8BFDE63F-DE2F-42BB-9A04-10205E22949F}" type="presParOf" srcId="{1E736C1B-B628-407C-906D-C20F37956EDD}" destId="{8F4CFF70-BFC4-4A50-9AFD-9E73A4CEDF42}" srcOrd="15" destOrd="0" presId="urn:microsoft.com/office/officeart/2005/8/layout/orgChart1"/>
    <dgm:cxn modelId="{527B32A8-3FF6-4809-8926-62A001F27418}" type="presParOf" srcId="{8F4CFF70-BFC4-4A50-9AFD-9E73A4CEDF42}" destId="{4D2CA34E-68E4-472D-94D3-8C55D2AC2FF0}" srcOrd="0" destOrd="0" presId="urn:microsoft.com/office/officeart/2005/8/layout/orgChart1"/>
    <dgm:cxn modelId="{2449584C-BA6A-4396-90B4-0C661EDD91A4}" type="presParOf" srcId="{4D2CA34E-68E4-472D-94D3-8C55D2AC2FF0}" destId="{CC99256C-6F33-41E2-A665-206755E0B5A0}" srcOrd="0" destOrd="0" presId="urn:microsoft.com/office/officeart/2005/8/layout/orgChart1"/>
    <dgm:cxn modelId="{3106A969-F972-4C40-ACAF-FA4B3B137509}" type="presParOf" srcId="{4D2CA34E-68E4-472D-94D3-8C55D2AC2FF0}" destId="{7025860C-2904-4D59-9F4F-F0A2FED4A2F0}" srcOrd="1" destOrd="0" presId="urn:microsoft.com/office/officeart/2005/8/layout/orgChart1"/>
    <dgm:cxn modelId="{8D2C56A6-DFBF-4844-9CA2-FD5748CACE80}" type="presParOf" srcId="{8F4CFF70-BFC4-4A50-9AFD-9E73A4CEDF42}" destId="{C6C99A62-13D2-4FF0-9909-F74C2BAB72AE}" srcOrd="1" destOrd="0" presId="urn:microsoft.com/office/officeart/2005/8/layout/orgChart1"/>
    <dgm:cxn modelId="{C12F1CEB-5FF9-408E-B784-D56368FFE788}" type="presParOf" srcId="{8F4CFF70-BFC4-4A50-9AFD-9E73A4CEDF42}" destId="{9304AB41-DACB-4D96-911E-44DC22F92F0E}" srcOrd="2" destOrd="0" presId="urn:microsoft.com/office/officeart/2005/8/layout/orgChart1"/>
    <dgm:cxn modelId="{7945B096-20C0-41A4-A502-259CDE659020}" type="presParOf" srcId="{1E736C1B-B628-407C-906D-C20F37956EDD}" destId="{43CB09E5-6FD5-44B0-82B2-F0F7D4D21C5F}" srcOrd="16" destOrd="0" presId="urn:microsoft.com/office/officeart/2005/8/layout/orgChart1"/>
    <dgm:cxn modelId="{84F5E20E-41B1-48DF-B0E8-80180EB2BEA0}" type="presParOf" srcId="{1E736C1B-B628-407C-906D-C20F37956EDD}" destId="{52C81218-7530-425D-B8E5-C22C5F6C2D4A}" srcOrd="17" destOrd="0" presId="urn:microsoft.com/office/officeart/2005/8/layout/orgChart1"/>
    <dgm:cxn modelId="{69E4D2EC-14CC-4934-9905-F7FFF56D75EA}" type="presParOf" srcId="{52C81218-7530-425D-B8E5-C22C5F6C2D4A}" destId="{0FB8A125-8236-40DB-95E8-DF024E0E8E3F}" srcOrd="0" destOrd="0" presId="urn:microsoft.com/office/officeart/2005/8/layout/orgChart1"/>
    <dgm:cxn modelId="{D9D35E30-0A62-4396-91D4-674C63835392}" type="presParOf" srcId="{0FB8A125-8236-40DB-95E8-DF024E0E8E3F}" destId="{6A3E6622-14DD-42A4-A4F4-D95A6B634978}" srcOrd="0" destOrd="0" presId="urn:microsoft.com/office/officeart/2005/8/layout/orgChart1"/>
    <dgm:cxn modelId="{DB97B4C6-89BE-4298-8C9D-80BF34FD8145}" type="presParOf" srcId="{0FB8A125-8236-40DB-95E8-DF024E0E8E3F}" destId="{102786FF-204E-455B-9939-ACD6835627AC}" srcOrd="1" destOrd="0" presId="urn:microsoft.com/office/officeart/2005/8/layout/orgChart1"/>
    <dgm:cxn modelId="{2A64E68A-F6C5-4850-9F8B-01EEE024C3FE}" type="presParOf" srcId="{52C81218-7530-425D-B8E5-C22C5F6C2D4A}" destId="{FB336E63-8CFF-432A-992E-3CD6BDC2F67F}" srcOrd="1" destOrd="0" presId="urn:microsoft.com/office/officeart/2005/8/layout/orgChart1"/>
    <dgm:cxn modelId="{CF129A5C-0EE2-4B04-BFD5-F1CA28000D97}" type="presParOf" srcId="{52C81218-7530-425D-B8E5-C22C5F6C2D4A}" destId="{0A90EF70-25AF-4606-A213-B5DB1696A06B}" srcOrd="2" destOrd="0" presId="urn:microsoft.com/office/officeart/2005/8/layout/orgChart1"/>
    <dgm:cxn modelId="{F7CB764F-A6D1-4C5E-AEB3-D7C685E910D8}" type="presParOf" srcId="{1E736C1B-B628-407C-906D-C20F37956EDD}" destId="{E778155D-040E-4344-90F3-2F47650667A4}" srcOrd="18" destOrd="0" presId="urn:microsoft.com/office/officeart/2005/8/layout/orgChart1"/>
    <dgm:cxn modelId="{2E3A9933-F88D-44EB-9CE0-2B0C9CA99626}" type="presParOf" srcId="{1E736C1B-B628-407C-906D-C20F37956EDD}" destId="{BDFDF4BD-6292-41A2-BF4D-EE9A7870EEF2}" srcOrd="19" destOrd="0" presId="urn:microsoft.com/office/officeart/2005/8/layout/orgChart1"/>
    <dgm:cxn modelId="{E896ECAE-FB9E-443D-90DF-357BADC5D228}" type="presParOf" srcId="{BDFDF4BD-6292-41A2-BF4D-EE9A7870EEF2}" destId="{F852F0EE-E055-4D72-AE6B-31D93A1C4663}" srcOrd="0" destOrd="0" presId="urn:microsoft.com/office/officeart/2005/8/layout/orgChart1"/>
    <dgm:cxn modelId="{6E7D84E4-690C-4CBD-BEDC-A8552AB98C4A}" type="presParOf" srcId="{F852F0EE-E055-4D72-AE6B-31D93A1C4663}" destId="{8D87EE80-8A2E-4415-B110-57C05BE3DF74}" srcOrd="0" destOrd="0" presId="urn:microsoft.com/office/officeart/2005/8/layout/orgChart1"/>
    <dgm:cxn modelId="{E7C4DC28-E65A-4B85-8CCD-9D13DD777498}" type="presParOf" srcId="{F852F0EE-E055-4D72-AE6B-31D93A1C4663}" destId="{8A51EB04-163D-468C-9C73-439DF37A7969}" srcOrd="1" destOrd="0" presId="urn:microsoft.com/office/officeart/2005/8/layout/orgChart1"/>
    <dgm:cxn modelId="{07A121B1-7833-4E48-8997-7D132E979347}" type="presParOf" srcId="{BDFDF4BD-6292-41A2-BF4D-EE9A7870EEF2}" destId="{05342F5A-C975-4CBD-9FB9-BF976384CA57}" srcOrd="1" destOrd="0" presId="urn:microsoft.com/office/officeart/2005/8/layout/orgChart1"/>
    <dgm:cxn modelId="{019AABD6-4D41-42AA-AD24-092BC22A1D42}" type="presParOf" srcId="{BDFDF4BD-6292-41A2-BF4D-EE9A7870EEF2}" destId="{2E0DDA5F-8DD7-4986-97FF-20FB32444F81}" srcOrd="2" destOrd="0" presId="urn:microsoft.com/office/officeart/2005/8/layout/orgChart1"/>
    <dgm:cxn modelId="{1E8972AC-BF3A-43D8-9A53-9DE62945249B}" type="presParOf" srcId="{F7EFF503-FC68-4372-8443-C6713BF489EC}" destId="{6FC3FBE0-C0B1-42F3-8EA0-EE83FCE62BEE}" srcOrd="2" destOrd="0" presId="urn:microsoft.com/office/officeart/2005/8/layout/orgChart1"/>
    <dgm:cxn modelId="{C6B7FA8B-C8F4-440C-9FA6-258969E45E3A}" type="presParOf" srcId="{E8112E70-52EE-42CF-A983-8C621FB6B1EE}" destId="{972F8E99-3E21-4334-8AE0-9BFED8E6CFB5}" srcOrd="8" destOrd="0" presId="urn:microsoft.com/office/officeart/2005/8/layout/orgChart1"/>
    <dgm:cxn modelId="{DCEF5FA4-5D64-43CA-8BFA-6330DCC63B0F}" type="presParOf" srcId="{E8112E70-52EE-42CF-A983-8C621FB6B1EE}" destId="{A1367141-765A-4616-806A-A7F278436975}" srcOrd="9" destOrd="0" presId="urn:microsoft.com/office/officeart/2005/8/layout/orgChart1"/>
    <dgm:cxn modelId="{98C42F16-C91D-4298-B84E-30605305FD38}" type="presParOf" srcId="{A1367141-765A-4616-806A-A7F278436975}" destId="{567E55E1-0E0E-41FE-9599-18A6364E1223}" srcOrd="0" destOrd="0" presId="urn:microsoft.com/office/officeart/2005/8/layout/orgChart1"/>
    <dgm:cxn modelId="{A7C9F51F-5CDB-4236-A539-9C2161F39643}" type="presParOf" srcId="{567E55E1-0E0E-41FE-9599-18A6364E1223}" destId="{55096645-4497-4449-8DA6-6E58B4442951}" srcOrd="0" destOrd="0" presId="urn:microsoft.com/office/officeart/2005/8/layout/orgChart1"/>
    <dgm:cxn modelId="{4EF82380-3604-4621-9020-17E7258196D4}" type="presParOf" srcId="{567E55E1-0E0E-41FE-9599-18A6364E1223}" destId="{325FDD59-8001-4BD4-86B0-70E45C49D077}" srcOrd="1" destOrd="0" presId="urn:microsoft.com/office/officeart/2005/8/layout/orgChart1"/>
    <dgm:cxn modelId="{C874968A-0101-4C49-9B14-E05FDD07BC0E}" type="presParOf" srcId="{A1367141-765A-4616-806A-A7F278436975}" destId="{7F097F6C-4CEB-46E1-8FD4-1E81A5C68241}" srcOrd="1" destOrd="0" presId="urn:microsoft.com/office/officeart/2005/8/layout/orgChart1"/>
    <dgm:cxn modelId="{EDE8FFC8-0335-4B39-A7B1-D2CC0E132CFF}" type="presParOf" srcId="{7F097F6C-4CEB-46E1-8FD4-1E81A5C68241}" destId="{F82FADB0-4616-4A10-8363-00C2B2655033}" srcOrd="0" destOrd="0" presId="urn:microsoft.com/office/officeart/2005/8/layout/orgChart1"/>
    <dgm:cxn modelId="{66B0EE2B-A902-4139-8951-2A05771C7A83}" type="presParOf" srcId="{7F097F6C-4CEB-46E1-8FD4-1E81A5C68241}" destId="{AF86D193-1E27-42B0-8E6B-895E5A9E71FE}" srcOrd="1" destOrd="0" presId="urn:microsoft.com/office/officeart/2005/8/layout/orgChart1"/>
    <dgm:cxn modelId="{1F1AD2BD-D0C0-481C-B044-E52D1E77FCAD}" type="presParOf" srcId="{AF86D193-1E27-42B0-8E6B-895E5A9E71FE}" destId="{CFC1CD0C-D24C-4CBE-81E9-293B79E21B5A}" srcOrd="0" destOrd="0" presId="urn:microsoft.com/office/officeart/2005/8/layout/orgChart1"/>
    <dgm:cxn modelId="{78C1B26E-FE9E-46EF-A699-48F5062B0ACF}" type="presParOf" srcId="{CFC1CD0C-D24C-4CBE-81E9-293B79E21B5A}" destId="{48A9F88C-3FE7-47FA-9DD6-8DECD03C05D9}" srcOrd="0" destOrd="0" presId="urn:microsoft.com/office/officeart/2005/8/layout/orgChart1"/>
    <dgm:cxn modelId="{A05C82E0-6502-4B5C-9D67-2DC4773BB634}" type="presParOf" srcId="{CFC1CD0C-D24C-4CBE-81E9-293B79E21B5A}" destId="{AC0C0090-AA6E-4406-9368-457F8EC44C6E}" srcOrd="1" destOrd="0" presId="urn:microsoft.com/office/officeart/2005/8/layout/orgChart1"/>
    <dgm:cxn modelId="{7AA11E50-145B-4D43-9A45-84C52CBAA099}" type="presParOf" srcId="{AF86D193-1E27-42B0-8E6B-895E5A9E71FE}" destId="{AB8692CD-BD70-4625-AF42-265E1189B98B}" srcOrd="1" destOrd="0" presId="urn:microsoft.com/office/officeart/2005/8/layout/orgChart1"/>
    <dgm:cxn modelId="{E541CE53-27CE-476F-B8CD-0ED023B50B80}" type="presParOf" srcId="{AF86D193-1E27-42B0-8E6B-895E5A9E71FE}" destId="{1B873EE1-B48B-4AE0-8848-C6A8A59F5F93}" srcOrd="2" destOrd="0" presId="urn:microsoft.com/office/officeart/2005/8/layout/orgChart1"/>
    <dgm:cxn modelId="{6C42BED2-63DB-4593-A758-5239879262D1}" type="presParOf" srcId="{A1367141-765A-4616-806A-A7F278436975}" destId="{6BB0E6E5-E907-4B96-866F-123C168C6F1F}" srcOrd="2" destOrd="0" presId="urn:microsoft.com/office/officeart/2005/8/layout/orgChart1"/>
    <dgm:cxn modelId="{04853932-9998-426C-8CFC-0BAA849800CB}" type="presParOf" srcId="{E8112E70-52EE-42CF-A983-8C621FB6B1EE}" destId="{D804E71D-4211-410E-9BDA-D7A16CF268FE}" srcOrd="10" destOrd="0" presId="urn:microsoft.com/office/officeart/2005/8/layout/orgChart1"/>
    <dgm:cxn modelId="{C809C28C-F9DB-4858-9DD6-26D62EDF0211}" type="presParOf" srcId="{E8112E70-52EE-42CF-A983-8C621FB6B1EE}" destId="{94F1DDBB-98DD-4D59-9275-B2D3940022E9}" srcOrd="11" destOrd="0" presId="urn:microsoft.com/office/officeart/2005/8/layout/orgChart1"/>
    <dgm:cxn modelId="{10E66A4F-6F09-4F3F-A244-893F2C804621}" type="presParOf" srcId="{94F1DDBB-98DD-4D59-9275-B2D3940022E9}" destId="{8515CDFF-0C67-4452-A33D-8C5D8C03EB18}" srcOrd="0" destOrd="0" presId="urn:microsoft.com/office/officeart/2005/8/layout/orgChart1"/>
    <dgm:cxn modelId="{494CF0C4-794A-4339-B89E-5F68D45E3942}" type="presParOf" srcId="{8515CDFF-0C67-4452-A33D-8C5D8C03EB18}" destId="{02A56B42-7438-4FD4-8F3B-4CDBA2A7B936}" srcOrd="0" destOrd="0" presId="urn:microsoft.com/office/officeart/2005/8/layout/orgChart1"/>
    <dgm:cxn modelId="{9C81CE4E-7A8D-41FD-89D3-67E50A7D65FD}" type="presParOf" srcId="{8515CDFF-0C67-4452-A33D-8C5D8C03EB18}" destId="{68C39253-3F92-49B2-9C34-5C9D9DCCCB84}" srcOrd="1" destOrd="0" presId="urn:microsoft.com/office/officeart/2005/8/layout/orgChart1"/>
    <dgm:cxn modelId="{BEF8A4D8-C109-4E95-822A-1B6FCB0AF18F}" type="presParOf" srcId="{94F1DDBB-98DD-4D59-9275-B2D3940022E9}" destId="{8BE3E852-54EC-4C14-98EB-411E2425985D}" srcOrd="1" destOrd="0" presId="urn:microsoft.com/office/officeart/2005/8/layout/orgChart1"/>
    <dgm:cxn modelId="{998969A9-03E3-481D-9952-495AF86EE7D2}" type="presParOf" srcId="{8BE3E852-54EC-4C14-98EB-411E2425985D}" destId="{BDFA8162-0301-481A-9120-78388494D4EA}" srcOrd="0" destOrd="0" presId="urn:microsoft.com/office/officeart/2005/8/layout/orgChart1"/>
    <dgm:cxn modelId="{A78230C2-943D-459F-86F9-201946FB825F}" type="presParOf" srcId="{8BE3E852-54EC-4C14-98EB-411E2425985D}" destId="{D588A9EE-89C2-4904-A6E3-BCB5615183A0}" srcOrd="1" destOrd="0" presId="urn:microsoft.com/office/officeart/2005/8/layout/orgChart1"/>
    <dgm:cxn modelId="{1FF791CB-E562-4D95-9039-D29FFC7FAF69}" type="presParOf" srcId="{D588A9EE-89C2-4904-A6E3-BCB5615183A0}" destId="{B3272DB2-BBD9-48E6-8413-EC81CAAD7AEE}" srcOrd="0" destOrd="0" presId="urn:microsoft.com/office/officeart/2005/8/layout/orgChart1"/>
    <dgm:cxn modelId="{05D68421-3B94-4E3B-9C37-D3920B209A47}" type="presParOf" srcId="{B3272DB2-BBD9-48E6-8413-EC81CAAD7AEE}" destId="{A58B10BF-AA1F-4596-B51F-2533D88C8A47}" srcOrd="0" destOrd="0" presId="urn:microsoft.com/office/officeart/2005/8/layout/orgChart1"/>
    <dgm:cxn modelId="{44EEC2CF-3E5E-44EB-80F9-ED79AA470D08}" type="presParOf" srcId="{B3272DB2-BBD9-48E6-8413-EC81CAAD7AEE}" destId="{84B07EF5-900C-4D70-96EE-48D43362009F}" srcOrd="1" destOrd="0" presId="urn:microsoft.com/office/officeart/2005/8/layout/orgChart1"/>
    <dgm:cxn modelId="{53E0802D-2C01-451E-BDFE-48ED28834C9B}" type="presParOf" srcId="{D588A9EE-89C2-4904-A6E3-BCB5615183A0}" destId="{8A115179-BCB2-4026-9FCC-68FEE0C077E1}" srcOrd="1" destOrd="0" presId="urn:microsoft.com/office/officeart/2005/8/layout/orgChart1"/>
    <dgm:cxn modelId="{59CCBD29-987C-4D05-84CF-59E4ADEF3341}" type="presParOf" srcId="{D588A9EE-89C2-4904-A6E3-BCB5615183A0}" destId="{AE304E98-4F57-4105-8CBB-4862F8F13C27}" srcOrd="2" destOrd="0" presId="urn:microsoft.com/office/officeart/2005/8/layout/orgChart1"/>
    <dgm:cxn modelId="{5CF4A631-D94A-4021-B842-F6CF90CB3931}" type="presParOf" srcId="{94F1DDBB-98DD-4D59-9275-B2D3940022E9}" destId="{2EB460A4-B7AC-442A-B3A9-CBFA06D953FA}" srcOrd="2" destOrd="0" presId="urn:microsoft.com/office/officeart/2005/8/layout/orgChart1"/>
    <dgm:cxn modelId="{451F3358-B144-4ACA-B921-B8DDB4A08411}" type="presParOf" srcId="{E8112E70-52EE-42CF-A983-8C621FB6B1EE}" destId="{65F1EC92-1B5A-4896-8882-33F36F39F704}" srcOrd="12" destOrd="0" presId="urn:microsoft.com/office/officeart/2005/8/layout/orgChart1"/>
    <dgm:cxn modelId="{5C266A72-C45F-48EA-99A3-EBCC72A805BD}" type="presParOf" srcId="{E8112E70-52EE-42CF-A983-8C621FB6B1EE}" destId="{A6C4C548-B84D-43C9-A399-82FD32BEB776}" srcOrd="13" destOrd="0" presId="urn:microsoft.com/office/officeart/2005/8/layout/orgChart1"/>
    <dgm:cxn modelId="{70CD3BC7-9955-4B68-8344-EB881BA2822F}" type="presParOf" srcId="{A6C4C548-B84D-43C9-A399-82FD32BEB776}" destId="{D6F24A4A-3CA5-4F1D-B1B9-8D1113D41552}" srcOrd="0" destOrd="0" presId="urn:microsoft.com/office/officeart/2005/8/layout/orgChart1"/>
    <dgm:cxn modelId="{BDC9C4C8-016E-40C9-88C1-33C261DEE0B7}" type="presParOf" srcId="{D6F24A4A-3CA5-4F1D-B1B9-8D1113D41552}" destId="{2AA0C101-2D5C-4448-B435-2E538AA3E59D}" srcOrd="0" destOrd="0" presId="urn:microsoft.com/office/officeart/2005/8/layout/orgChart1"/>
    <dgm:cxn modelId="{20EBDC40-DB2F-4691-B60F-B4471E558236}" type="presParOf" srcId="{D6F24A4A-3CA5-4F1D-B1B9-8D1113D41552}" destId="{DA967E5F-3E5F-40A1-BF54-5D362920B3BF}" srcOrd="1" destOrd="0" presId="urn:microsoft.com/office/officeart/2005/8/layout/orgChart1"/>
    <dgm:cxn modelId="{A7AC3AF2-BABF-49AA-9E9E-F230A96D6C1C}" type="presParOf" srcId="{A6C4C548-B84D-43C9-A399-82FD32BEB776}" destId="{03AF5E04-6E16-426C-BA40-63216E5779CC}" srcOrd="1" destOrd="0" presId="urn:microsoft.com/office/officeart/2005/8/layout/orgChart1"/>
    <dgm:cxn modelId="{95CED408-E71C-4997-ADD9-E1CB72766D52}" type="presParOf" srcId="{03AF5E04-6E16-426C-BA40-63216E5779CC}" destId="{660733DD-7F3E-4E2F-9C09-0F4FDF9DA475}" srcOrd="0" destOrd="0" presId="urn:microsoft.com/office/officeart/2005/8/layout/orgChart1"/>
    <dgm:cxn modelId="{1B9E745C-4830-4437-92DA-BE13255A8462}" type="presParOf" srcId="{03AF5E04-6E16-426C-BA40-63216E5779CC}" destId="{AF9C3B1C-5CE3-4865-A562-13C9F23E248C}" srcOrd="1" destOrd="0" presId="urn:microsoft.com/office/officeart/2005/8/layout/orgChart1"/>
    <dgm:cxn modelId="{8EBE2F25-8D5E-4647-980F-7A90C013DFF4}" type="presParOf" srcId="{AF9C3B1C-5CE3-4865-A562-13C9F23E248C}" destId="{53620BEE-1D38-4BBE-87BF-2B7E3FC6C1D5}" srcOrd="0" destOrd="0" presId="urn:microsoft.com/office/officeart/2005/8/layout/orgChart1"/>
    <dgm:cxn modelId="{B54EC1DF-6288-4816-88CA-54B2B35B2FAF}" type="presParOf" srcId="{53620BEE-1D38-4BBE-87BF-2B7E3FC6C1D5}" destId="{C4977EB1-5F43-401A-871F-46E905722791}" srcOrd="0" destOrd="0" presId="urn:microsoft.com/office/officeart/2005/8/layout/orgChart1"/>
    <dgm:cxn modelId="{2D5EEA17-D796-40F1-9258-3A9B81D0511B}" type="presParOf" srcId="{53620BEE-1D38-4BBE-87BF-2B7E3FC6C1D5}" destId="{1928FCD9-7C31-45A2-A207-C16D6AE60CA2}" srcOrd="1" destOrd="0" presId="urn:microsoft.com/office/officeart/2005/8/layout/orgChart1"/>
    <dgm:cxn modelId="{52C5DBE0-E236-44A7-A6A0-778ED1050819}" type="presParOf" srcId="{AF9C3B1C-5CE3-4865-A562-13C9F23E248C}" destId="{5EA1AF1F-8332-4480-8DFB-3A9AD4DB11E8}" srcOrd="1" destOrd="0" presId="urn:microsoft.com/office/officeart/2005/8/layout/orgChart1"/>
    <dgm:cxn modelId="{1C3DB59A-B742-4509-BF7A-50D048229FFC}" type="presParOf" srcId="{AF9C3B1C-5CE3-4865-A562-13C9F23E248C}" destId="{B9EC6596-7378-4535-B631-E7B78741192E}" srcOrd="2" destOrd="0" presId="urn:microsoft.com/office/officeart/2005/8/layout/orgChart1"/>
    <dgm:cxn modelId="{9ABE0C14-62E5-4A0F-A497-B0465FB31335}" type="presParOf" srcId="{A6C4C548-B84D-43C9-A399-82FD32BEB776}" destId="{3D040305-3821-430A-A9DD-C8B3697C9F1B}" srcOrd="2" destOrd="0" presId="urn:microsoft.com/office/officeart/2005/8/layout/orgChart1"/>
    <dgm:cxn modelId="{24D5804F-7F87-497E-A77D-056E3A21044D}" type="presParOf" srcId="{E8112E70-52EE-42CF-A983-8C621FB6B1EE}" destId="{BB0002D9-4D93-4052-AC4A-F5CF7B3B70A5}" srcOrd="14" destOrd="0" presId="urn:microsoft.com/office/officeart/2005/8/layout/orgChart1"/>
    <dgm:cxn modelId="{A417EE52-EB43-4FE2-88D0-BBFAA47AF1CF}" type="presParOf" srcId="{E8112E70-52EE-42CF-A983-8C621FB6B1EE}" destId="{E309BB63-A93B-4335-9060-CC50A4BAA1ED}" srcOrd="15" destOrd="0" presId="urn:microsoft.com/office/officeart/2005/8/layout/orgChart1"/>
    <dgm:cxn modelId="{601DCAF8-CD12-4BB8-ADCE-F4F09098FDBC}" type="presParOf" srcId="{E309BB63-A93B-4335-9060-CC50A4BAA1ED}" destId="{1942A0F1-3976-4A92-84F1-DE5FA104AAE4}" srcOrd="0" destOrd="0" presId="urn:microsoft.com/office/officeart/2005/8/layout/orgChart1"/>
    <dgm:cxn modelId="{D4D1D660-5630-4889-B273-39F2B422CB0E}" type="presParOf" srcId="{1942A0F1-3976-4A92-84F1-DE5FA104AAE4}" destId="{9594E2FE-E661-4D19-87CC-7841A608D4A8}" srcOrd="0" destOrd="0" presId="urn:microsoft.com/office/officeart/2005/8/layout/orgChart1"/>
    <dgm:cxn modelId="{E35C1190-FD3D-46D1-AA7F-533A6F2A5ECD}" type="presParOf" srcId="{1942A0F1-3976-4A92-84F1-DE5FA104AAE4}" destId="{3D9318D7-5C39-4674-A79E-93F5B6F9335F}" srcOrd="1" destOrd="0" presId="urn:microsoft.com/office/officeart/2005/8/layout/orgChart1"/>
    <dgm:cxn modelId="{CE331178-5311-4FDC-87D3-B1FAA4AD4F99}" type="presParOf" srcId="{E309BB63-A93B-4335-9060-CC50A4BAA1ED}" destId="{BAF035B6-3E73-480A-B9BE-78F8A1C80BBC}" srcOrd="1" destOrd="0" presId="urn:microsoft.com/office/officeart/2005/8/layout/orgChart1"/>
    <dgm:cxn modelId="{D257DE68-F585-48E0-BE19-E55EAE90B8EE}" type="presParOf" srcId="{BAF035B6-3E73-480A-B9BE-78F8A1C80BBC}" destId="{74BACABE-E6DE-4981-8ABE-41071E26B9CE}" srcOrd="0" destOrd="0" presId="urn:microsoft.com/office/officeart/2005/8/layout/orgChart1"/>
    <dgm:cxn modelId="{7B5840FC-2CA7-4C69-92E8-ECE7F617C6E3}" type="presParOf" srcId="{BAF035B6-3E73-480A-B9BE-78F8A1C80BBC}" destId="{8C05BA84-3389-40D5-9343-31671FD431E9}" srcOrd="1" destOrd="0" presId="urn:microsoft.com/office/officeart/2005/8/layout/orgChart1"/>
    <dgm:cxn modelId="{13A8BB59-D860-4F42-B801-68B523A36588}" type="presParOf" srcId="{8C05BA84-3389-40D5-9343-31671FD431E9}" destId="{F4455C6E-9B6B-473F-B1E7-B3ADDC907EB9}" srcOrd="0" destOrd="0" presId="urn:microsoft.com/office/officeart/2005/8/layout/orgChart1"/>
    <dgm:cxn modelId="{B3744C52-353B-46B9-BE5D-21CAF31CACA4}" type="presParOf" srcId="{F4455C6E-9B6B-473F-B1E7-B3ADDC907EB9}" destId="{E5F09FB7-F0E2-4475-908F-13400726F3FB}" srcOrd="0" destOrd="0" presId="urn:microsoft.com/office/officeart/2005/8/layout/orgChart1"/>
    <dgm:cxn modelId="{F50192FC-AF73-43F3-9882-0DE57CF9F203}" type="presParOf" srcId="{F4455C6E-9B6B-473F-B1E7-B3ADDC907EB9}" destId="{E38569AE-2989-48DA-B945-753D5478DCB6}" srcOrd="1" destOrd="0" presId="urn:microsoft.com/office/officeart/2005/8/layout/orgChart1"/>
    <dgm:cxn modelId="{047DA523-32BC-443E-BC40-D92F249ADEB4}" type="presParOf" srcId="{8C05BA84-3389-40D5-9343-31671FD431E9}" destId="{3FF0675C-FEE9-4A32-93A5-EE5E5BAB668E}" srcOrd="1" destOrd="0" presId="urn:microsoft.com/office/officeart/2005/8/layout/orgChart1"/>
    <dgm:cxn modelId="{8E946A9A-A132-4B33-9B80-9D812E81F2D1}" type="presParOf" srcId="{8C05BA84-3389-40D5-9343-31671FD431E9}" destId="{CD49455D-7849-4844-8E4F-350E8AB2AA1C}" srcOrd="2" destOrd="0" presId="urn:microsoft.com/office/officeart/2005/8/layout/orgChart1"/>
    <dgm:cxn modelId="{F5DBB381-76D6-4606-95C3-7F659AE0C405}" type="presParOf" srcId="{BAF035B6-3E73-480A-B9BE-78F8A1C80BBC}" destId="{0BCAC61D-CF25-491F-8D01-6998BFCF5245}" srcOrd="2" destOrd="0" presId="urn:microsoft.com/office/officeart/2005/8/layout/orgChart1"/>
    <dgm:cxn modelId="{BAF962F1-C943-43A4-9531-954AA2E0DAC9}" type="presParOf" srcId="{BAF035B6-3E73-480A-B9BE-78F8A1C80BBC}" destId="{CA8E09F7-1005-4745-9DA8-7810BC4C3361}" srcOrd="3" destOrd="0" presId="urn:microsoft.com/office/officeart/2005/8/layout/orgChart1"/>
    <dgm:cxn modelId="{DD13A865-A096-4A8B-BC9E-C66BEA34ED7C}" type="presParOf" srcId="{CA8E09F7-1005-4745-9DA8-7810BC4C3361}" destId="{C182E6B3-F2C6-45C8-84D3-58A5511F2592}" srcOrd="0" destOrd="0" presId="urn:microsoft.com/office/officeart/2005/8/layout/orgChart1"/>
    <dgm:cxn modelId="{9EC84498-F3E9-49FC-A9AC-077EE129850F}" type="presParOf" srcId="{C182E6B3-F2C6-45C8-84D3-58A5511F2592}" destId="{D54D48F8-070A-41E3-9E3D-B7F63BF28AFE}" srcOrd="0" destOrd="0" presId="urn:microsoft.com/office/officeart/2005/8/layout/orgChart1"/>
    <dgm:cxn modelId="{5DC48435-38FB-4BA2-BEFC-28800834D314}" type="presParOf" srcId="{C182E6B3-F2C6-45C8-84D3-58A5511F2592}" destId="{F5B54684-4C77-4368-95FF-2C80A6EB7A16}" srcOrd="1" destOrd="0" presId="urn:microsoft.com/office/officeart/2005/8/layout/orgChart1"/>
    <dgm:cxn modelId="{9E3915CD-0314-45F9-994D-A89611374572}" type="presParOf" srcId="{CA8E09F7-1005-4745-9DA8-7810BC4C3361}" destId="{BB049A16-515C-49F9-990C-506B0D9D0C3E}" srcOrd="1" destOrd="0" presId="urn:microsoft.com/office/officeart/2005/8/layout/orgChart1"/>
    <dgm:cxn modelId="{1FE69951-B356-48D9-BBA7-92F839EA0F9C}" type="presParOf" srcId="{CA8E09F7-1005-4745-9DA8-7810BC4C3361}" destId="{448A2B89-C379-4905-888F-5C772ED7027D}" srcOrd="2" destOrd="0" presId="urn:microsoft.com/office/officeart/2005/8/layout/orgChart1"/>
    <dgm:cxn modelId="{FE5C6EBA-F211-4B8E-83B4-F48CEE5D8671}" type="presParOf" srcId="{E309BB63-A93B-4335-9060-CC50A4BAA1ED}" destId="{7FB08190-FEA8-4B2A-8FBF-E6C03866DA0B}" srcOrd="2" destOrd="0" presId="urn:microsoft.com/office/officeart/2005/8/layout/orgChart1"/>
    <dgm:cxn modelId="{B80468D7-9B27-4723-ACFA-149CC494385B}" type="presParOf" srcId="{E8112E70-52EE-42CF-A983-8C621FB6B1EE}" destId="{0D417755-E9F8-402E-87CE-47D45DA9E6EA}" srcOrd="16" destOrd="0" presId="urn:microsoft.com/office/officeart/2005/8/layout/orgChart1"/>
    <dgm:cxn modelId="{C85A3DAA-E586-4208-B514-AB3E4E91BA1E}" type="presParOf" srcId="{E8112E70-52EE-42CF-A983-8C621FB6B1EE}" destId="{93871D91-1C64-4A08-8E91-3032572974D9}" srcOrd="17" destOrd="0" presId="urn:microsoft.com/office/officeart/2005/8/layout/orgChart1"/>
    <dgm:cxn modelId="{8590B67E-03A9-4CFE-A591-CB95C2BF5EAC}" type="presParOf" srcId="{93871D91-1C64-4A08-8E91-3032572974D9}" destId="{6D120CA6-18D5-41F9-96C8-E36B741C77E8}" srcOrd="0" destOrd="0" presId="urn:microsoft.com/office/officeart/2005/8/layout/orgChart1"/>
    <dgm:cxn modelId="{E095AF03-6A88-4496-AF6E-1A41FA6ADB33}" type="presParOf" srcId="{6D120CA6-18D5-41F9-96C8-E36B741C77E8}" destId="{760EFECF-B992-47EE-8F2B-7F629A034EF1}" srcOrd="0" destOrd="0" presId="urn:microsoft.com/office/officeart/2005/8/layout/orgChart1"/>
    <dgm:cxn modelId="{B3B556CD-CE40-4D1F-8F5C-F110D885AD5E}" type="presParOf" srcId="{6D120CA6-18D5-41F9-96C8-E36B741C77E8}" destId="{B8F764E8-6E5D-4F13-91C4-AEC8B8B0A0B8}" srcOrd="1" destOrd="0" presId="urn:microsoft.com/office/officeart/2005/8/layout/orgChart1"/>
    <dgm:cxn modelId="{A09DA86D-39DD-4234-9E96-CFBF68301A18}" type="presParOf" srcId="{93871D91-1C64-4A08-8E91-3032572974D9}" destId="{9911F6D7-DB3C-4268-AC9F-CCB79F123137}" srcOrd="1" destOrd="0" presId="urn:microsoft.com/office/officeart/2005/8/layout/orgChart1"/>
    <dgm:cxn modelId="{2C6BE20A-3C9E-42D0-B393-50C54F7ACB62}" type="presParOf" srcId="{9911F6D7-DB3C-4268-AC9F-CCB79F123137}" destId="{74B385BF-7C04-4F78-9E70-5FD66BFA5EA7}" srcOrd="0" destOrd="0" presId="urn:microsoft.com/office/officeart/2005/8/layout/orgChart1"/>
    <dgm:cxn modelId="{BCBD2F97-92E2-491D-B506-646C2EABB656}" type="presParOf" srcId="{9911F6D7-DB3C-4268-AC9F-CCB79F123137}" destId="{45C8CEFC-8798-4EEA-8E24-8250871BC809}" srcOrd="1" destOrd="0" presId="urn:microsoft.com/office/officeart/2005/8/layout/orgChart1"/>
    <dgm:cxn modelId="{2459A4C6-7181-4BA5-BEBF-50666F21D338}" type="presParOf" srcId="{45C8CEFC-8798-4EEA-8E24-8250871BC809}" destId="{D21FD522-C282-49A9-8A1E-D506E2B20CA6}" srcOrd="0" destOrd="0" presId="urn:microsoft.com/office/officeart/2005/8/layout/orgChart1"/>
    <dgm:cxn modelId="{30330FAE-CB41-4982-9243-A46EE9AA89D0}" type="presParOf" srcId="{D21FD522-C282-49A9-8A1E-D506E2B20CA6}" destId="{5A47C842-E757-4875-820F-F41586187459}" srcOrd="0" destOrd="0" presId="urn:microsoft.com/office/officeart/2005/8/layout/orgChart1"/>
    <dgm:cxn modelId="{09AF0904-F16A-4C23-B64C-8946D5B5EC3B}" type="presParOf" srcId="{D21FD522-C282-49A9-8A1E-D506E2B20CA6}" destId="{081378BD-4F85-4070-9C2E-F40F388811F8}" srcOrd="1" destOrd="0" presId="urn:microsoft.com/office/officeart/2005/8/layout/orgChart1"/>
    <dgm:cxn modelId="{F93584C9-4E5D-4262-8023-9CA3D0B0FC81}" type="presParOf" srcId="{45C8CEFC-8798-4EEA-8E24-8250871BC809}" destId="{4A39A76E-B703-4658-92C2-56A1D64A5FAD}" srcOrd="1" destOrd="0" presId="urn:microsoft.com/office/officeart/2005/8/layout/orgChart1"/>
    <dgm:cxn modelId="{AFE0CFA4-2063-4D8C-A999-229CBCC5CAAC}" type="presParOf" srcId="{45C8CEFC-8798-4EEA-8E24-8250871BC809}" destId="{2B9690ED-340B-4AAB-9608-6C5CF81ED4E7}" srcOrd="2" destOrd="0" presId="urn:microsoft.com/office/officeart/2005/8/layout/orgChart1"/>
    <dgm:cxn modelId="{731C8EA0-2A9C-41AF-B455-F6444DBAE689}" type="presParOf" srcId="{9911F6D7-DB3C-4268-AC9F-CCB79F123137}" destId="{B0E3F324-03D2-45C1-B680-0BCC28846D18}" srcOrd="2" destOrd="0" presId="urn:microsoft.com/office/officeart/2005/8/layout/orgChart1"/>
    <dgm:cxn modelId="{9A655D6C-9A51-4E32-8DDF-5EA78AF1077F}" type="presParOf" srcId="{9911F6D7-DB3C-4268-AC9F-CCB79F123137}" destId="{70C1DF77-7B59-4094-9F6D-AD5A7E69001B}" srcOrd="3" destOrd="0" presId="urn:microsoft.com/office/officeart/2005/8/layout/orgChart1"/>
    <dgm:cxn modelId="{61EE0A5C-F77B-4E81-A534-BA6B316FF31E}" type="presParOf" srcId="{70C1DF77-7B59-4094-9F6D-AD5A7E69001B}" destId="{9D519BBE-7BAA-4307-B356-92055CD8B960}" srcOrd="0" destOrd="0" presId="urn:microsoft.com/office/officeart/2005/8/layout/orgChart1"/>
    <dgm:cxn modelId="{7A79B527-A084-40DE-BF8B-0606CEE4B8E8}" type="presParOf" srcId="{9D519BBE-7BAA-4307-B356-92055CD8B960}" destId="{C14CA0EE-FEC7-421C-93BC-86C76D086E76}" srcOrd="0" destOrd="0" presId="urn:microsoft.com/office/officeart/2005/8/layout/orgChart1"/>
    <dgm:cxn modelId="{6B851B21-2E76-46E5-8046-4911D2DE880F}" type="presParOf" srcId="{9D519BBE-7BAA-4307-B356-92055CD8B960}" destId="{D5A09C0F-E947-4909-9C16-B4261DA1CE2B}" srcOrd="1" destOrd="0" presId="urn:microsoft.com/office/officeart/2005/8/layout/orgChart1"/>
    <dgm:cxn modelId="{95FF9F3E-3CFA-4626-B7E2-EE96CC62F7BB}" type="presParOf" srcId="{70C1DF77-7B59-4094-9F6D-AD5A7E69001B}" destId="{EDA55C1C-7DAE-4FAE-B3D2-D6FC5FA1A924}" srcOrd="1" destOrd="0" presId="urn:microsoft.com/office/officeart/2005/8/layout/orgChart1"/>
    <dgm:cxn modelId="{C2465AED-DA2A-4796-9617-C835BEA69277}" type="presParOf" srcId="{70C1DF77-7B59-4094-9F6D-AD5A7E69001B}" destId="{789F09B2-00C1-4D66-999E-491178724224}" srcOrd="2" destOrd="0" presId="urn:microsoft.com/office/officeart/2005/8/layout/orgChart1"/>
    <dgm:cxn modelId="{DD689352-11BD-4C56-9661-7E9F4752D089}" type="presParOf" srcId="{9911F6D7-DB3C-4268-AC9F-CCB79F123137}" destId="{12704A4A-50AE-4856-9E50-0D778DF77B97}" srcOrd="4" destOrd="0" presId="urn:microsoft.com/office/officeart/2005/8/layout/orgChart1"/>
    <dgm:cxn modelId="{87A33DF5-91BD-4FF1-BD50-424EDF84CC28}" type="presParOf" srcId="{9911F6D7-DB3C-4268-AC9F-CCB79F123137}" destId="{C790DB63-1CE7-438B-B31A-012B9B27367D}" srcOrd="5" destOrd="0" presId="urn:microsoft.com/office/officeart/2005/8/layout/orgChart1"/>
    <dgm:cxn modelId="{A76B4BB2-D793-4D23-A1B5-5B542EB98329}" type="presParOf" srcId="{C790DB63-1CE7-438B-B31A-012B9B27367D}" destId="{371C3225-908F-46C5-A6C3-CADF54C064CC}" srcOrd="0" destOrd="0" presId="urn:microsoft.com/office/officeart/2005/8/layout/orgChart1"/>
    <dgm:cxn modelId="{FADD1B54-02F4-44BC-BFDF-CE6968EBDE63}" type="presParOf" srcId="{371C3225-908F-46C5-A6C3-CADF54C064CC}" destId="{1F0A0348-FACE-40F4-88AB-42B5D22F5DA9}" srcOrd="0" destOrd="0" presId="urn:microsoft.com/office/officeart/2005/8/layout/orgChart1"/>
    <dgm:cxn modelId="{96FA7546-39EE-468E-A036-D68E3C2553B2}" type="presParOf" srcId="{371C3225-908F-46C5-A6C3-CADF54C064CC}" destId="{F90C6F53-2064-4703-A95C-455B340CAC88}" srcOrd="1" destOrd="0" presId="urn:microsoft.com/office/officeart/2005/8/layout/orgChart1"/>
    <dgm:cxn modelId="{34765048-5A3C-4B19-B58C-A126ED3D6ED1}" type="presParOf" srcId="{C790DB63-1CE7-438B-B31A-012B9B27367D}" destId="{F7C5C1CC-1325-40B2-A2F7-C944B843B970}" srcOrd="1" destOrd="0" presId="urn:microsoft.com/office/officeart/2005/8/layout/orgChart1"/>
    <dgm:cxn modelId="{2B218AFB-7191-4A44-9B16-E6AAB9653197}" type="presParOf" srcId="{C790DB63-1CE7-438B-B31A-012B9B27367D}" destId="{374B7221-025B-44C9-9473-34871A91036E}" srcOrd="2" destOrd="0" presId="urn:microsoft.com/office/officeart/2005/8/layout/orgChart1"/>
    <dgm:cxn modelId="{2BB4EED7-FBF9-49FC-A635-4BB951C3FC0D}" type="presParOf" srcId="{9911F6D7-DB3C-4268-AC9F-CCB79F123137}" destId="{28F0BEB3-CCCF-44DD-A669-4EFF4763A6A4}" srcOrd="6" destOrd="0" presId="urn:microsoft.com/office/officeart/2005/8/layout/orgChart1"/>
    <dgm:cxn modelId="{C7A9DB21-79B8-4B34-AF57-9C82078BFED8}" type="presParOf" srcId="{9911F6D7-DB3C-4268-AC9F-CCB79F123137}" destId="{A23E57D1-30AD-4538-99C5-77F37875DE10}" srcOrd="7" destOrd="0" presId="urn:microsoft.com/office/officeart/2005/8/layout/orgChart1"/>
    <dgm:cxn modelId="{D9BDBFC8-A17F-49E1-9C21-F58BC2EDC729}" type="presParOf" srcId="{A23E57D1-30AD-4538-99C5-77F37875DE10}" destId="{70ECF2EF-E4A3-4CBB-A0F5-2013F2EFE004}" srcOrd="0" destOrd="0" presId="urn:microsoft.com/office/officeart/2005/8/layout/orgChart1"/>
    <dgm:cxn modelId="{40F394F9-8DE9-413E-BEBB-A3EADDDE26AA}" type="presParOf" srcId="{70ECF2EF-E4A3-4CBB-A0F5-2013F2EFE004}" destId="{CDBDA4D9-3F19-47D6-8490-00C44C0C2C5F}" srcOrd="0" destOrd="0" presId="urn:microsoft.com/office/officeart/2005/8/layout/orgChart1"/>
    <dgm:cxn modelId="{06904985-760D-48F8-998C-AA6E48669EDD}" type="presParOf" srcId="{70ECF2EF-E4A3-4CBB-A0F5-2013F2EFE004}" destId="{9A5D1D0E-F11E-4756-B39C-1F4784CB919E}" srcOrd="1" destOrd="0" presId="urn:microsoft.com/office/officeart/2005/8/layout/orgChart1"/>
    <dgm:cxn modelId="{DEEC7D35-9EA7-4C79-8A4F-9374990B9A5E}" type="presParOf" srcId="{A23E57D1-30AD-4538-99C5-77F37875DE10}" destId="{8500CE9E-A784-469F-9290-8AFB3A175BC4}" srcOrd="1" destOrd="0" presId="urn:microsoft.com/office/officeart/2005/8/layout/orgChart1"/>
    <dgm:cxn modelId="{12B616C4-1FB1-4D84-99C8-8B592C2434C7}" type="presParOf" srcId="{A23E57D1-30AD-4538-99C5-77F37875DE10}" destId="{E274EA14-9660-4AA8-B2F8-0B99992BE3EE}" srcOrd="2" destOrd="0" presId="urn:microsoft.com/office/officeart/2005/8/layout/orgChart1"/>
    <dgm:cxn modelId="{4606D16D-D08D-43CA-B297-6778F7B9629D}" type="presParOf" srcId="{93871D91-1C64-4A08-8E91-3032572974D9}" destId="{F720DB0A-9693-4368-9EC3-61E5AC0A8280}" srcOrd="2" destOrd="0" presId="urn:microsoft.com/office/officeart/2005/8/layout/orgChart1"/>
    <dgm:cxn modelId="{F13864A1-9D80-4998-AACC-9BEB1C327FE8}" type="presParOf" srcId="{4C0F78E6-EBA8-484F-A8E8-73D15A10EBF4}" destId="{AFAE3A8E-0E08-4C80-9F03-71FD0EEC785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9B1EA79-088F-491D-85C2-169B42509E1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C8808136-C084-45C7-BE06-06860EACD4DB}">
      <dgm:prSet phldrT="[Text]"/>
      <dgm:spPr/>
      <dgm:t>
        <a:bodyPr/>
        <a:lstStyle/>
        <a:p>
          <a:r>
            <a:rPr lang="pt-BR"/>
            <a:t>RELATORIOS</a:t>
          </a:r>
        </a:p>
      </dgm:t>
    </dgm:pt>
    <dgm:pt modelId="{038B38BA-6654-4094-BEDD-81CD9B93709F}" type="parTrans" cxnId="{1A607483-923F-4006-A451-1723EF2317E9}">
      <dgm:prSet/>
      <dgm:spPr/>
      <dgm:t>
        <a:bodyPr/>
        <a:lstStyle/>
        <a:p>
          <a:endParaRPr lang="pt-BR"/>
        </a:p>
      </dgm:t>
    </dgm:pt>
    <dgm:pt modelId="{6DBA2FED-4532-4C30-83FF-AF820003E405}" type="sibTrans" cxnId="{1A607483-923F-4006-A451-1723EF2317E9}">
      <dgm:prSet/>
      <dgm:spPr/>
      <dgm:t>
        <a:bodyPr/>
        <a:lstStyle/>
        <a:p>
          <a:endParaRPr lang="pt-BR"/>
        </a:p>
      </dgm:t>
    </dgm:pt>
    <dgm:pt modelId="{C5BB2F88-4077-428E-9A9C-E1E407E984A0}">
      <dgm:prSet phldrT="[Text]"/>
      <dgm:spPr/>
      <dgm:t>
        <a:bodyPr/>
        <a:lstStyle/>
        <a:p>
          <a:r>
            <a:rPr lang="pt-BR"/>
            <a:t>ATENDIMENTO</a:t>
          </a:r>
        </a:p>
      </dgm:t>
    </dgm:pt>
    <dgm:pt modelId="{249643F5-9FE9-4B3E-BE82-4D33B2B3408C}" type="parTrans" cxnId="{CCD31ED3-0EEB-4B32-8504-F459A543D543}">
      <dgm:prSet/>
      <dgm:spPr/>
      <dgm:t>
        <a:bodyPr/>
        <a:lstStyle/>
        <a:p>
          <a:endParaRPr lang="pt-BR"/>
        </a:p>
      </dgm:t>
    </dgm:pt>
    <dgm:pt modelId="{F6099A50-6779-487B-B831-7747AE3607F7}" type="sibTrans" cxnId="{CCD31ED3-0EEB-4B32-8504-F459A543D543}">
      <dgm:prSet/>
      <dgm:spPr/>
      <dgm:t>
        <a:bodyPr/>
        <a:lstStyle/>
        <a:p>
          <a:endParaRPr lang="pt-BR"/>
        </a:p>
      </dgm:t>
    </dgm:pt>
    <dgm:pt modelId="{CA3363AB-21FE-4BC8-85A7-7B297BB5BCC4}">
      <dgm:prSet phldrT="[Text]"/>
      <dgm:spPr/>
      <dgm:t>
        <a:bodyPr/>
        <a:lstStyle/>
        <a:p>
          <a:r>
            <a:rPr lang="pt-BR"/>
            <a:t>LOGISTICA</a:t>
          </a:r>
        </a:p>
      </dgm:t>
    </dgm:pt>
    <dgm:pt modelId="{B5302AFC-0446-4609-AA40-4F18E850B229}" type="parTrans" cxnId="{AF606B26-6330-4982-B53D-E429CB1057EA}">
      <dgm:prSet/>
      <dgm:spPr/>
      <dgm:t>
        <a:bodyPr/>
        <a:lstStyle/>
        <a:p>
          <a:endParaRPr lang="pt-BR"/>
        </a:p>
      </dgm:t>
    </dgm:pt>
    <dgm:pt modelId="{3B75446F-650B-43EE-8D19-F93315B85B2A}" type="sibTrans" cxnId="{AF606B26-6330-4982-B53D-E429CB1057EA}">
      <dgm:prSet/>
      <dgm:spPr/>
      <dgm:t>
        <a:bodyPr/>
        <a:lstStyle/>
        <a:p>
          <a:endParaRPr lang="pt-BR"/>
        </a:p>
      </dgm:t>
    </dgm:pt>
    <dgm:pt modelId="{82A53EB1-3ED0-4795-A57C-7BB8D1961708}">
      <dgm:prSet phldrT="[Text]"/>
      <dgm:spPr/>
      <dgm:t>
        <a:bodyPr/>
        <a:lstStyle/>
        <a:p>
          <a:r>
            <a:rPr lang="pt-BR"/>
            <a:t>FINANCEIRO</a:t>
          </a:r>
        </a:p>
      </dgm:t>
    </dgm:pt>
    <dgm:pt modelId="{046B7501-A6F2-492B-82F3-519F8B484CF7}" type="parTrans" cxnId="{9AF75CCB-E150-49A3-B83E-C84C31F379A2}">
      <dgm:prSet/>
      <dgm:spPr/>
      <dgm:t>
        <a:bodyPr/>
        <a:lstStyle/>
        <a:p>
          <a:endParaRPr lang="pt-BR"/>
        </a:p>
      </dgm:t>
    </dgm:pt>
    <dgm:pt modelId="{58F22C9C-CACE-4919-84F3-BAA618EFE573}" type="sibTrans" cxnId="{9AF75CCB-E150-49A3-B83E-C84C31F379A2}">
      <dgm:prSet/>
      <dgm:spPr/>
      <dgm:t>
        <a:bodyPr/>
        <a:lstStyle/>
        <a:p>
          <a:endParaRPr lang="pt-BR"/>
        </a:p>
      </dgm:t>
    </dgm:pt>
    <dgm:pt modelId="{6F8B3BDD-4E02-4A95-A810-5874C49DE08C}">
      <dgm:prSet phldrT="[Text]"/>
      <dgm:spPr/>
      <dgm:t>
        <a:bodyPr/>
        <a:lstStyle/>
        <a:p>
          <a:r>
            <a:rPr lang="pt-BR"/>
            <a:t>Solicitação de caçambas</a:t>
          </a:r>
        </a:p>
      </dgm:t>
    </dgm:pt>
    <dgm:pt modelId="{363067F7-E960-4627-8A00-0F6320ED5CC4}" type="parTrans" cxnId="{7523442D-AA36-4B41-B978-43F920A4B982}">
      <dgm:prSet/>
      <dgm:spPr/>
      <dgm:t>
        <a:bodyPr/>
        <a:lstStyle/>
        <a:p>
          <a:endParaRPr lang="pt-BR"/>
        </a:p>
      </dgm:t>
    </dgm:pt>
    <dgm:pt modelId="{904A698B-2940-4857-9CAB-B5D02A716788}" type="sibTrans" cxnId="{7523442D-AA36-4B41-B978-43F920A4B982}">
      <dgm:prSet/>
      <dgm:spPr/>
      <dgm:t>
        <a:bodyPr/>
        <a:lstStyle/>
        <a:p>
          <a:endParaRPr lang="pt-BR"/>
        </a:p>
      </dgm:t>
    </dgm:pt>
    <dgm:pt modelId="{2959AAD8-58EF-4D62-9BFC-3A3017FC8635}">
      <dgm:prSet phldrT="[Text]"/>
      <dgm:spPr/>
      <dgm:t>
        <a:bodyPr/>
        <a:lstStyle/>
        <a:p>
          <a:r>
            <a:rPr lang="pt-BR"/>
            <a:t>Cancelamento de caçambas</a:t>
          </a:r>
        </a:p>
      </dgm:t>
    </dgm:pt>
    <dgm:pt modelId="{9553B1BC-073C-4776-A1BD-E3EF16260F10}" type="parTrans" cxnId="{C0D24973-ED6E-479A-82B7-1B93D844719B}">
      <dgm:prSet/>
      <dgm:spPr/>
      <dgm:t>
        <a:bodyPr/>
        <a:lstStyle/>
        <a:p>
          <a:endParaRPr lang="pt-BR"/>
        </a:p>
      </dgm:t>
    </dgm:pt>
    <dgm:pt modelId="{56C338A4-26DC-419D-8AE9-54B695D3C0A4}" type="sibTrans" cxnId="{C0D24973-ED6E-479A-82B7-1B93D844719B}">
      <dgm:prSet/>
      <dgm:spPr/>
      <dgm:t>
        <a:bodyPr/>
        <a:lstStyle/>
        <a:p>
          <a:endParaRPr lang="pt-BR"/>
        </a:p>
      </dgm:t>
    </dgm:pt>
    <dgm:pt modelId="{436B0FD8-611C-454C-B4D4-DC0E245AEADC}">
      <dgm:prSet phldrT="[Text]"/>
      <dgm:spPr/>
      <dgm:t>
        <a:bodyPr/>
        <a:lstStyle/>
        <a:p>
          <a:r>
            <a:rPr lang="pt-BR"/>
            <a:t>Roteiros</a:t>
          </a:r>
        </a:p>
      </dgm:t>
    </dgm:pt>
    <dgm:pt modelId="{BA1887D8-064D-4332-BF77-6D560A55BAD3}" type="parTrans" cxnId="{8BDB151D-3C3F-4658-865F-EDA7B6ABFEF8}">
      <dgm:prSet/>
      <dgm:spPr/>
      <dgm:t>
        <a:bodyPr/>
        <a:lstStyle/>
        <a:p>
          <a:endParaRPr lang="pt-BR"/>
        </a:p>
      </dgm:t>
    </dgm:pt>
    <dgm:pt modelId="{71216AFB-5485-4FB4-8B33-827D639DB186}" type="sibTrans" cxnId="{8BDB151D-3C3F-4658-865F-EDA7B6ABFEF8}">
      <dgm:prSet/>
      <dgm:spPr/>
      <dgm:t>
        <a:bodyPr/>
        <a:lstStyle/>
        <a:p>
          <a:endParaRPr lang="pt-BR"/>
        </a:p>
      </dgm:t>
    </dgm:pt>
    <dgm:pt modelId="{217B3278-7D10-4CA8-8A1A-C7F995F4C242}">
      <dgm:prSet phldrT="[Text]"/>
      <dgm:spPr/>
      <dgm:t>
        <a:bodyPr/>
        <a:lstStyle/>
        <a:p>
          <a:r>
            <a:rPr lang="pt-BR"/>
            <a:t>Controle de viagens</a:t>
          </a:r>
        </a:p>
      </dgm:t>
    </dgm:pt>
    <dgm:pt modelId="{060BFB94-1FA3-4567-82A6-C814527D7B08}" type="parTrans" cxnId="{3BBB7B74-7E0F-4815-94EB-E1E125AB6A8E}">
      <dgm:prSet/>
      <dgm:spPr/>
      <dgm:t>
        <a:bodyPr/>
        <a:lstStyle/>
        <a:p>
          <a:endParaRPr lang="pt-BR"/>
        </a:p>
      </dgm:t>
    </dgm:pt>
    <dgm:pt modelId="{704BB341-2DA2-4151-B634-848F4343E651}" type="sibTrans" cxnId="{3BBB7B74-7E0F-4815-94EB-E1E125AB6A8E}">
      <dgm:prSet/>
      <dgm:spPr/>
      <dgm:t>
        <a:bodyPr/>
        <a:lstStyle/>
        <a:p>
          <a:endParaRPr lang="pt-BR"/>
        </a:p>
      </dgm:t>
    </dgm:pt>
    <dgm:pt modelId="{3234B571-77B3-46DA-BE4C-1097E05DB3FC}">
      <dgm:prSet phldrT="[Text]"/>
      <dgm:spPr/>
      <dgm:t>
        <a:bodyPr/>
        <a:lstStyle/>
        <a:p>
          <a:r>
            <a:rPr lang="pt-BR"/>
            <a:t>Boletos</a:t>
          </a:r>
        </a:p>
      </dgm:t>
    </dgm:pt>
    <dgm:pt modelId="{AB4B56C1-3ACE-4241-A407-0CE636AEE2CF}" type="parTrans" cxnId="{065BE379-2D18-49FF-A722-4700637EBD44}">
      <dgm:prSet/>
      <dgm:spPr/>
      <dgm:t>
        <a:bodyPr/>
        <a:lstStyle/>
        <a:p>
          <a:endParaRPr lang="pt-BR"/>
        </a:p>
      </dgm:t>
    </dgm:pt>
    <dgm:pt modelId="{58672BAE-219A-46CD-9210-EADB302CA660}" type="sibTrans" cxnId="{065BE379-2D18-49FF-A722-4700637EBD44}">
      <dgm:prSet/>
      <dgm:spPr/>
      <dgm:t>
        <a:bodyPr/>
        <a:lstStyle/>
        <a:p>
          <a:endParaRPr lang="pt-BR"/>
        </a:p>
      </dgm:t>
    </dgm:pt>
    <dgm:pt modelId="{F003F678-D4A6-4CCF-B4D6-24E5E2CA3CA4}">
      <dgm:prSet phldrT="[Text]"/>
      <dgm:spPr/>
      <dgm:t>
        <a:bodyPr/>
        <a:lstStyle/>
        <a:p>
          <a:r>
            <a:rPr lang="pt-BR"/>
            <a:t>Recibo</a:t>
          </a:r>
        </a:p>
      </dgm:t>
    </dgm:pt>
    <dgm:pt modelId="{74F253DA-92D4-48AE-A972-5A30B7105FFE}" type="parTrans" cxnId="{36278F87-1AEE-44F3-A597-2C16CE686A09}">
      <dgm:prSet/>
      <dgm:spPr/>
      <dgm:t>
        <a:bodyPr/>
        <a:lstStyle/>
        <a:p>
          <a:endParaRPr lang="pt-BR"/>
        </a:p>
      </dgm:t>
    </dgm:pt>
    <dgm:pt modelId="{0B4DB69E-41BE-4DAD-ABB6-59B0BC0869A1}" type="sibTrans" cxnId="{36278F87-1AEE-44F3-A597-2C16CE686A09}">
      <dgm:prSet/>
      <dgm:spPr/>
      <dgm:t>
        <a:bodyPr/>
        <a:lstStyle/>
        <a:p>
          <a:endParaRPr lang="pt-BR"/>
        </a:p>
      </dgm:t>
    </dgm:pt>
    <dgm:pt modelId="{0F58966E-04F0-4109-9E65-5DB711BDAA4C}">
      <dgm:prSet phldrT="[Text]"/>
      <dgm:spPr/>
      <dgm:t>
        <a:bodyPr/>
        <a:lstStyle/>
        <a:p>
          <a:r>
            <a:rPr lang="pt-BR"/>
            <a:t>Faturamento por cliente</a:t>
          </a:r>
        </a:p>
      </dgm:t>
    </dgm:pt>
    <dgm:pt modelId="{61FAE2E0-994E-4344-9D66-1213EE2C40A5}" type="parTrans" cxnId="{21A29746-1979-449C-8C83-4AE2F72E1E96}">
      <dgm:prSet/>
      <dgm:spPr/>
      <dgm:t>
        <a:bodyPr/>
        <a:lstStyle/>
        <a:p>
          <a:endParaRPr lang="pt-BR"/>
        </a:p>
      </dgm:t>
    </dgm:pt>
    <dgm:pt modelId="{7AA44EE2-0476-4A0B-850F-A9D9FEC1933B}" type="sibTrans" cxnId="{21A29746-1979-449C-8C83-4AE2F72E1E96}">
      <dgm:prSet/>
      <dgm:spPr/>
      <dgm:t>
        <a:bodyPr/>
        <a:lstStyle/>
        <a:p>
          <a:endParaRPr lang="pt-BR"/>
        </a:p>
      </dgm:t>
    </dgm:pt>
    <dgm:pt modelId="{EF610C0A-581D-4489-AF74-6E4A981DC0A6}">
      <dgm:prSet phldrT="[Text]"/>
      <dgm:spPr/>
      <dgm:t>
        <a:bodyPr/>
        <a:lstStyle/>
        <a:p>
          <a:r>
            <a:rPr lang="pt-BR"/>
            <a:t>Controle de titulos</a:t>
          </a:r>
        </a:p>
      </dgm:t>
    </dgm:pt>
    <dgm:pt modelId="{53B983C7-B7B6-4CFA-B5D5-324663B49937}" type="parTrans" cxnId="{8EECABC1-8A5A-4631-8F33-F5595EADC339}">
      <dgm:prSet/>
      <dgm:spPr/>
      <dgm:t>
        <a:bodyPr/>
        <a:lstStyle/>
        <a:p>
          <a:endParaRPr lang="pt-BR"/>
        </a:p>
      </dgm:t>
    </dgm:pt>
    <dgm:pt modelId="{DDA8280A-671B-44A0-81CE-50378E154303}" type="sibTrans" cxnId="{8EECABC1-8A5A-4631-8F33-F5595EADC339}">
      <dgm:prSet/>
      <dgm:spPr/>
      <dgm:t>
        <a:bodyPr/>
        <a:lstStyle/>
        <a:p>
          <a:endParaRPr lang="pt-BR"/>
        </a:p>
      </dgm:t>
    </dgm:pt>
    <dgm:pt modelId="{35AB2434-8166-44EE-BE4E-2D8C349A64FB}">
      <dgm:prSet phldrT="[Text]"/>
      <dgm:spPr/>
      <dgm:t>
        <a:bodyPr/>
        <a:lstStyle/>
        <a:p>
          <a:r>
            <a:rPr lang="pt-BR"/>
            <a:t>Faturamento Mensal</a:t>
          </a:r>
        </a:p>
      </dgm:t>
    </dgm:pt>
    <dgm:pt modelId="{D0A5A478-7460-42A2-9E8E-67CA27D652C1}" type="parTrans" cxnId="{E072D92C-AFFF-4061-96C7-95398F286F1D}">
      <dgm:prSet/>
      <dgm:spPr/>
      <dgm:t>
        <a:bodyPr/>
        <a:lstStyle/>
        <a:p>
          <a:endParaRPr lang="pt-BR"/>
        </a:p>
      </dgm:t>
    </dgm:pt>
    <dgm:pt modelId="{FA97C3B5-4433-4DC3-8D9A-074C782D9364}" type="sibTrans" cxnId="{E072D92C-AFFF-4061-96C7-95398F286F1D}">
      <dgm:prSet/>
      <dgm:spPr/>
      <dgm:t>
        <a:bodyPr/>
        <a:lstStyle/>
        <a:p>
          <a:endParaRPr lang="pt-BR"/>
        </a:p>
      </dgm:t>
    </dgm:pt>
    <dgm:pt modelId="{7D5D581E-C7B1-4392-855B-F6722D371CB0}">
      <dgm:prSet phldrT="[Text]"/>
      <dgm:spPr/>
      <dgm:t>
        <a:bodyPr/>
        <a:lstStyle/>
        <a:p>
          <a:r>
            <a:rPr lang="pt-BR"/>
            <a:t>Cobrança</a:t>
          </a:r>
        </a:p>
      </dgm:t>
    </dgm:pt>
    <dgm:pt modelId="{136D6C4A-003F-4E1F-BDD7-E53076FD32CE}" type="parTrans" cxnId="{B41B338D-C801-4A92-B8CB-709BDB10571F}">
      <dgm:prSet/>
      <dgm:spPr/>
      <dgm:t>
        <a:bodyPr/>
        <a:lstStyle/>
        <a:p>
          <a:endParaRPr lang="pt-BR"/>
        </a:p>
      </dgm:t>
    </dgm:pt>
    <dgm:pt modelId="{5B029E93-1585-4CBF-9683-EF4F9E398090}" type="sibTrans" cxnId="{B41B338D-C801-4A92-B8CB-709BDB10571F}">
      <dgm:prSet/>
      <dgm:spPr/>
      <dgm:t>
        <a:bodyPr/>
        <a:lstStyle/>
        <a:p>
          <a:endParaRPr lang="pt-BR"/>
        </a:p>
      </dgm:t>
    </dgm:pt>
    <dgm:pt modelId="{0236B660-9462-4D64-A999-EEDA72BFD800}">
      <dgm:prSet phldrT="[Text]"/>
      <dgm:spPr/>
      <dgm:t>
        <a:bodyPr/>
        <a:lstStyle/>
        <a:p>
          <a:r>
            <a:rPr lang="pt-BR"/>
            <a:t>Administração</a:t>
          </a:r>
        </a:p>
      </dgm:t>
    </dgm:pt>
    <dgm:pt modelId="{8DD7E2AA-2165-4EFD-9F80-4F74F9768986}" type="parTrans" cxnId="{DDDB5AEB-B31E-45A0-AC94-C7EB9360660A}">
      <dgm:prSet/>
      <dgm:spPr/>
      <dgm:t>
        <a:bodyPr/>
        <a:lstStyle/>
        <a:p>
          <a:endParaRPr lang="pt-BR"/>
        </a:p>
      </dgm:t>
    </dgm:pt>
    <dgm:pt modelId="{0C6B65EA-00B2-43E7-A315-DA57669A1DB1}" type="sibTrans" cxnId="{DDDB5AEB-B31E-45A0-AC94-C7EB9360660A}">
      <dgm:prSet/>
      <dgm:spPr/>
      <dgm:t>
        <a:bodyPr/>
        <a:lstStyle/>
        <a:p>
          <a:endParaRPr lang="pt-BR"/>
        </a:p>
      </dgm:t>
    </dgm:pt>
    <dgm:pt modelId="{C80D5ECC-D7D2-40E0-9C2D-A0398EC973D5}">
      <dgm:prSet phldrT="[Text]"/>
      <dgm:spPr/>
      <dgm:t>
        <a:bodyPr/>
        <a:lstStyle/>
        <a:p>
          <a:r>
            <a:rPr lang="pt-BR"/>
            <a:t>Rendimento do motorista</a:t>
          </a:r>
        </a:p>
      </dgm:t>
    </dgm:pt>
    <dgm:pt modelId="{BE679789-0325-4ADE-A410-15333C35312F}" type="parTrans" cxnId="{751411DF-7897-4A39-A945-92A24D4C5CB8}">
      <dgm:prSet/>
      <dgm:spPr/>
      <dgm:t>
        <a:bodyPr/>
        <a:lstStyle/>
        <a:p>
          <a:endParaRPr lang="pt-BR"/>
        </a:p>
      </dgm:t>
    </dgm:pt>
    <dgm:pt modelId="{528301B1-C44A-48B0-9644-C9549E42A8F4}" type="sibTrans" cxnId="{751411DF-7897-4A39-A945-92A24D4C5CB8}">
      <dgm:prSet/>
      <dgm:spPr/>
      <dgm:t>
        <a:bodyPr/>
        <a:lstStyle/>
        <a:p>
          <a:endParaRPr lang="pt-BR"/>
        </a:p>
      </dgm:t>
    </dgm:pt>
    <dgm:pt modelId="{2C9FE360-CBD3-4565-B6A1-34ADDE01D114}">
      <dgm:prSet phldrT="[Text]"/>
      <dgm:spPr/>
      <dgm:t>
        <a:bodyPr/>
        <a:lstStyle/>
        <a:p>
          <a:r>
            <a:rPr lang="pt-BR"/>
            <a:t>Acompanhamento de propagandas</a:t>
          </a:r>
        </a:p>
      </dgm:t>
    </dgm:pt>
    <dgm:pt modelId="{5F2138E6-7D07-471B-A4CE-61532EBEFE13}" type="parTrans" cxnId="{BAC1DA7B-5C08-4040-88BE-EEFE1875BF5A}">
      <dgm:prSet/>
      <dgm:spPr/>
      <dgm:t>
        <a:bodyPr/>
        <a:lstStyle/>
        <a:p>
          <a:endParaRPr lang="pt-BR"/>
        </a:p>
      </dgm:t>
    </dgm:pt>
    <dgm:pt modelId="{F8B36840-79FF-4A0C-9F85-6D1D79D52543}" type="sibTrans" cxnId="{BAC1DA7B-5C08-4040-88BE-EEFE1875BF5A}">
      <dgm:prSet/>
      <dgm:spPr/>
      <dgm:t>
        <a:bodyPr/>
        <a:lstStyle/>
        <a:p>
          <a:endParaRPr lang="pt-BR"/>
        </a:p>
      </dgm:t>
    </dgm:pt>
    <dgm:pt modelId="{B8866568-CB8A-4419-BDCC-4E52F63B4C7F}" type="pres">
      <dgm:prSet presAssocID="{59B1EA79-088F-491D-85C2-169B42509E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254EEEE-E28F-4246-AD25-3602BB1EEA2A}" type="pres">
      <dgm:prSet presAssocID="{C8808136-C084-45C7-BE06-06860EACD4DB}" presName="hierRoot1" presStyleCnt="0">
        <dgm:presLayoutVars>
          <dgm:hierBranch val="init"/>
        </dgm:presLayoutVars>
      </dgm:prSet>
      <dgm:spPr/>
    </dgm:pt>
    <dgm:pt modelId="{F1777D86-E66A-45A0-9A78-5A80C1CA1D28}" type="pres">
      <dgm:prSet presAssocID="{C8808136-C084-45C7-BE06-06860EACD4DB}" presName="rootComposite1" presStyleCnt="0"/>
      <dgm:spPr/>
    </dgm:pt>
    <dgm:pt modelId="{6CD65F87-7A04-4EA4-98C1-EFB2E84E7AEA}" type="pres">
      <dgm:prSet presAssocID="{C8808136-C084-45C7-BE06-06860EACD4DB}" presName="rootText1" presStyleLbl="node0" presStyleIdx="0" presStyleCnt="1">
        <dgm:presLayoutVars>
          <dgm:chPref val="3"/>
        </dgm:presLayoutVars>
      </dgm:prSet>
      <dgm:spPr/>
    </dgm:pt>
    <dgm:pt modelId="{70391DC7-0CF8-4C06-B3EE-EB4765804AF5}" type="pres">
      <dgm:prSet presAssocID="{C8808136-C084-45C7-BE06-06860EACD4DB}" presName="rootConnector1" presStyleLbl="node1" presStyleIdx="0" presStyleCnt="0"/>
      <dgm:spPr/>
    </dgm:pt>
    <dgm:pt modelId="{B2BD7E4A-43D8-4776-BCC9-1FD400C31E6A}" type="pres">
      <dgm:prSet presAssocID="{C8808136-C084-45C7-BE06-06860EACD4DB}" presName="hierChild2" presStyleCnt="0"/>
      <dgm:spPr/>
    </dgm:pt>
    <dgm:pt modelId="{243932A0-DB13-494A-8A15-D3217876E6C5}" type="pres">
      <dgm:prSet presAssocID="{249643F5-9FE9-4B3E-BE82-4D33B2B3408C}" presName="Name37" presStyleLbl="parChTrans1D2" presStyleIdx="0" presStyleCnt="3"/>
      <dgm:spPr/>
    </dgm:pt>
    <dgm:pt modelId="{96F6FB84-5722-4FA6-AB33-4A231DF1AB21}" type="pres">
      <dgm:prSet presAssocID="{C5BB2F88-4077-428E-9A9C-E1E407E984A0}" presName="hierRoot2" presStyleCnt="0">
        <dgm:presLayoutVars>
          <dgm:hierBranch val="init"/>
        </dgm:presLayoutVars>
      </dgm:prSet>
      <dgm:spPr/>
    </dgm:pt>
    <dgm:pt modelId="{187E68F1-6346-41CA-94EB-3A9A09F9BF0A}" type="pres">
      <dgm:prSet presAssocID="{C5BB2F88-4077-428E-9A9C-E1E407E984A0}" presName="rootComposite" presStyleCnt="0"/>
      <dgm:spPr/>
    </dgm:pt>
    <dgm:pt modelId="{88A1BD61-1CF4-4399-9E61-EF4DC179C7E1}" type="pres">
      <dgm:prSet presAssocID="{C5BB2F88-4077-428E-9A9C-E1E407E984A0}" presName="rootText" presStyleLbl="node2" presStyleIdx="0" presStyleCnt="3">
        <dgm:presLayoutVars>
          <dgm:chPref val="3"/>
        </dgm:presLayoutVars>
      </dgm:prSet>
      <dgm:spPr/>
    </dgm:pt>
    <dgm:pt modelId="{44FE4902-9D3E-4254-ACF8-74C49C2A8DA1}" type="pres">
      <dgm:prSet presAssocID="{C5BB2F88-4077-428E-9A9C-E1E407E984A0}" presName="rootConnector" presStyleLbl="node2" presStyleIdx="0" presStyleCnt="3"/>
      <dgm:spPr/>
    </dgm:pt>
    <dgm:pt modelId="{65287CD6-518C-4763-9ECC-9904C5908D8C}" type="pres">
      <dgm:prSet presAssocID="{C5BB2F88-4077-428E-9A9C-E1E407E984A0}" presName="hierChild4" presStyleCnt="0"/>
      <dgm:spPr/>
    </dgm:pt>
    <dgm:pt modelId="{2D31EA3C-B7FE-46CB-BDE8-27607A31BA94}" type="pres">
      <dgm:prSet presAssocID="{363067F7-E960-4627-8A00-0F6320ED5CC4}" presName="Name37" presStyleLbl="parChTrans1D3" presStyleIdx="0" presStyleCnt="7"/>
      <dgm:spPr/>
    </dgm:pt>
    <dgm:pt modelId="{36DFCD3C-CD46-4836-BD48-8ECCAC533F45}" type="pres">
      <dgm:prSet presAssocID="{6F8B3BDD-4E02-4A95-A810-5874C49DE08C}" presName="hierRoot2" presStyleCnt="0">
        <dgm:presLayoutVars>
          <dgm:hierBranch val="init"/>
        </dgm:presLayoutVars>
      </dgm:prSet>
      <dgm:spPr/>
    </dgm:pt>
    <dgm:pt modelId="{6DF85B86-9F09-4193-8CB1-7C2591710FA8}" type="pres">
      <dgm:prSet presAssocID="{6F8B3BDD-4E02-4A95-A810-5874C49DE08C}" presName="rootComposite" presStyleCnt="0"/>
      <dgm:spPr/>
    </dgm:pt>
    <dgm:pt modelId="{593B59A1-7E5A-432F-A1DC-CB47994CFB6F}" type="pres">
      <dgm:prSet presAssocID="{6F8B3BDD-4E02-4A95-A810-5874C49DE08C}" presName="rootText" presStyleLbl="node3" presStyleIdx="0" presStyleCnt="7">
        <dgm:presLayoutVars>
          <dgm:chPref val="3"/>
        </dgm:presLayoutVars>
      </dgm:prSet>
      <dgm:spPr/>
    </dgm:pt>
    <dgm:pt modelId="{04FA0E6E-56C3-4DF1-8CF4-C98381DB5095}" type="pres">
      <dgm:prSet presAssocID="{6F8B3BDD-4E02-4A95-A810-5874C49DE08C}" presName="rootConnector" presStyleLbl="node3" presStyleIdx="0" presStyleCnt="7"/>
      <dgm:spPr/>
    </dgm:pt>
    <dgm:pt modelId="{DFA48E6F-ECF2-401B-9F9D-3C6EFE1FFEC2}" type="pres">
      <dgm:prSet presAssocID="{6F8B3BDD-4E02-4A95-A810-5874C49DE08C}" presName="hierChild4" presStyleCnt="0"/>
      <dgm:spPr/>
    </dgm:pt>
    <dgm:pt modelId="{8C71D1B2-C200-40E5-B90D-87F75ED89AE8}" type="pres">
      <dgm:prSet presAssocID="{6F8B3BDD-4E02-4A95-A810-5874C49DE08C}" presName="hierChild5" presStyleCnt="0"/>
      <dgm:spPr/>
    </dgm:pt>
    <dgm:pt modelId="{50B4702C-BC45-4E2D-96F6-83FB2301141C}" type="pres">
      <dgm:prSet presAssocID="{9553B1BC-073C-4776-A1BD-E3EF16260F10}" presName="Name37" presStyleLbl="parChTrans1D3" presStyleIdx="1" presStyleCnt="7"/>
      <dgm:spPr/>
    </dgm:pt>
    <dgm:pt modelId="{38A2EFE2-FDDA-4B35-9B9F-ED0273E107ED}" type="pres">
      <dgm:prSet presAssocID="{2959AAD8-58EF-4D62-9BFC-3A3017FC8635}" presName="hierRoot2" presStyleCnt="0">
        <dgm:presLayoutVars>
          <dgm:hierBranch val="init"/>
        </dgm:presLayoutVars>
      </dgm:prSet>
      <dgm:spPr/>
    </dgm:pt>
    <dgm:pt modelId="{79FE453B-5606-428B-B358-115D88CDEB1F}" type="pres">
      <dgm:prSet presAssocID="{2959AAD8-58EF-4D62-9BFC-3A3017FC8635}" presName="rootComposite" presStyleCnt="0"/>
      <dgm:spPr/>
    </dgm:pt>
    <dgm:pt modelId="{CB568FBE-6892-400C-B17D-EB629768ABC5}" type="pres">
      <dgm:prSet presAssocID="{2959AAD8-58EF-4D62-9BFC-3A3017FC8635}" presName="rootText" presStyleLbl="node3" presStyleIdx="1" presStyleCnt="7">
        <dgm:presLayoutVars>
          <dgm:chPref val="3"/>
        </dgm:presLayoutVars>
      </dgm:prSet>
      <dgm:spPr/>
    </dgm:pt>
    <dgm:pt modelId="{80BED904-08E7-43AA-8BFB-197829A743DC}" type="pres">
      <dgm:prSet presAssocID="{2959AAD8-58EF-4D62-9BFC-3A3017FC8635}" presName="rootConnector" presStyleLbl="node3" presStyleIdx="1" presStyleCnt="7"/>
      <dgm:spPr/>
    </dgm:pt>
    <dgm:pt modelId="{C88F7529-605C-4680-91E3-00180A8BF27F}" type="pres">
      <dgm:prSet presAssocID="{2959AAD8-58EF-4D62-9BFC-3A3017FC8635}" presName="hierChild4" presStyleCnt="0"/>
      <dgm:spPr/>
    </dgm:pt>
    <dgm:pt modelId="{D3B7DC9C-C181-418D-ADCC-480C6A6CC603}" type="pres">
      <dgm:prSet presAssocID="{2959AAD8-58EF-4D62-9BFC-3A3017FC8635}" presName="hierChild5" presStyleCnt="0"/>
      <dgm:spPr/>
    </dgm:pt>
    <dgm:pt modelId="{8F7A6A19-B635-4B78-84AB-A08626AE4D5C}" type="pres">
      <dgm:prSet presAssocID="{C5BB2F88-4077-428E-9A9C-E1E407E984A0}" presName="hierChild5" presStyleCnt="0"/>
      <dgm:spPr/>
    </dgm:pt>
    <dgm:pt modelId="{0304847E-AD32-4DBE-BCE1-3D1BE37CB73A}" type="pres">
      <dgm:prSet presAssocID="{B5302AFC-0446-4609-AA40-4F18E850B229}" presName="Name37" presStyleLbl="parChTrans1D2" presStyleIdx="1" presStyleCnt="3"/>
      <dgm:spPr/>
    </dgm:pt>
    <dgm:pt modelId="{DE61585D-6D6F-4C0A-A176-43392AD0DD0D}" type="pres">
      <dgm:prSet presAssocID="{CA3363AB-21FE-4BC8-85A7-7B297BB5BCC4}" presName="hierRoot2" presStyleCnt="0">
        <dgm:presLayoutVars>
          <dgm:hierBranch val="init"/>
        </dgm:presLayoutVars>
      </dgm:prSet>
      <dgm:spPr/>
    </dgm:pt>
    <dgm:pt modelId="{57F730D0-F1C0-43FD-8DFA-B47DBA1918BB}" type="pres">
      <dgm:prSet presAssocID="{CA3363AB-21FE-4BC8-85A7-7B297BB5BCC4}" presName="rootComposite" presStyleCnt="0"/>
      <dgm:spPr/>
    </dgm:pt>
    <dgm:pt modelId="{CAE20DA6-2999-49F9-BDC3-8B0438BEE423}" type="pres">
      <dgm:prSet presAssocID="{CA3363AB-21FE-4BC8-85A7-7B297BB5BCC4}" presName="rootText" presStyleLbl="node2" presStyleIdx="1" presStyleCnt="3">
        <dgm:presLayoutVars>
          <dgm:chPref val="3"/>
        </dgm:presLayoutVars>
      </dgm:prSet>
      <dgm:spPr/>
    </dgm:pt>
    <dgm:pt modelId="{389F4188-6120-4053-8FED-6898DE2ADC30}" type="pres">
      <dgm:prSet presAssocID="{CA3363AB-21FE-4BC8-85A7-7B297BB5BCC4}" presName="rootConnector" presStyleLbl="node2" presStyleIdx="1" presStyleCnt="3"/>
      <dgm:spPr/>
    </dgm:pt>
    <dgm:pt modelId="{676A28C3-1E7F-4AEE-8821-C29D075877F7}" type="pres">
      <dgm:prSet presAssocID="{CA3363AB-21FE-4BC8-85A7-7B297BB5BCC4}" presName="hierChild4" presStyleCnt="0"/>
      <dgm:spPr/>
    </dgm:pt>
    <dgm:pt modelId="{5AE838BD-773D-46FE-B380-4AFA9BBEA68D}" type="pres">
      <dgm:prSet presAssocID="{BA1887D8-064D-4332-BF77-6D560A55BAD3}" presName="Name37" presStyleLbl="parChTrans1D3" presStyleIdx="2" presStyleCnt="7"/>
      <dgm:spPr/>
    </dgm:pt>
    <dgm:pt modelId="{8085C05A-3BB5-4634-86A2-6D4FB5789438}" type="pres">
      <dgm:prSet presAssocID="{436B0FD8-611C-454C-B4D4-DC0E245AEADC}" presName="hierRoot2" presStyleCnt="0">
        <dgm:presLayoutVars>
          <dgm:hierBranch val="init"/>
        </dgm:presLayoutVars>
      </dgm:prSet>
      <dgm:spPr/>
    </dgm:pt>
    <dgm:pt modelId="{56997F68-F715-41A9-B52D-5674D865B700}" type="pres">
      <dgm:prSet presAssocID="{436B0FD8-611C-454C-B4D4-DC0E245AEADC}" presName="rootComposite" presStyleCnt="0"/>
      <dgm:spPr/>
    </dgm:pt>
    <dgm:pt modelId="{E054438B-587E-4261-9190-BA51CD4538D4}" type="pres">
      <dgm:prSet presAssocID="{436B0FD8-611C-454C-B4D4-DC0E245AEADC}" presName="rootText" presStyleLbl="node3" presStyleIdx="2" presStyleCnt="7">
        <dgm:presLayoutVars>
          <dgm:chPref val="3"/>
        </dgm:presLayoutVars>
      </dgm:prSet>
      <dgm:spPr/>
    </dgm:pt>
    <dgm:pt modelId="{9B889801-2E54-4E66-81E6-1DCC04E7C622}" type="pres">
      <dgm:prSet presAssocID="{436B0FD8-611C-454C-B4D4-DC0E245AEADC}" presName="rootConnector" presStyleLbl="node3" presStyleIdx="2" presStyleCnt="7"/>
      <dgm:spPr/>
    </dgm:pt>
    <dgm:pt modelId="{464F1641-6F7B-415F-9CD8-5722F7F3489E}" type="pres">
      <dgm:prSet presAssocID="{436B0FD8-611C-454C-B4D4-DC0E245AEADC}" presName="hierChild4" presStyleCnt="0"/>
      <dgm:spPr/>
    </dgm:pt>
    <dgm:pt modelId="{151EEE5C-A732-491F-9A5B-A39DE93AD937}" type="pres">
      <dgm:prSet presAssocID="{436B0FD8-611C-454C-B4D4-DC0E245AEADC}" presName="hierChild5" presStyleCnt="0"/>
      <dgm:spPr/>
    </dgm:pt>
    <dgm:pt modelId="{96AAE744-8899-4C67-A061-096221959457}" type="pres">
      <dgm:prSet presAssocID="{060BFB94-1FA3-4567-82A6-C814527D7B08}" presName="Name37" presStyleLbl="parChTrans1D3" presStyleIdx="3" presStyleCnt="7"/>
      <dgm:spPr/>
    </dgm:pt>
    <dgm:pt modelId="{B4DC2688-685F-4180-9E88-E29397907898}" type="pres">
      <dgm:prSet presAssocID="{217B3278-7D10-4CA8-8A1A-C7F995F4C242}" presName="hierRoot2" presStyleCnt="0">
        <dgm:presLayoutVars>
          <dgm:hierBranch val="init"/>
        </dgm:presLayoutVars>
      </dgm:prSet>
      <dgm:spPr/>
    </dgm:pt>
    <dgm:pt modelId="{1A3E1E90-86A0-4332-8FE2-BA12235FC3FF}" type="pres">
      <dgm:prSet presAssocID="{217B3278-7D10-4CA8-8A1A-C7F995F4C242}" presName="rootComposite" presStyleCnt="0"/>
      <dgm:spPr/>
    </dgm:pt>
    <dgm:pt modelId="{515AD7CF-4A33-49FA-AD3F-10ED527F7E4A}" type="pres">
      <dgm:prSet presAssocID="{217B3278-7D10-4CA8-8A1A-C7F995F4C242}" presName="rootText" presStyleLbl="node3" presStyleIdx="3" presStyleCnt="7">
        <dgm:presLayoutVars>
          <dgm:chPref val="3"/>
        </dgm:presLayoutVars>
      </dgm:prSet>
      <dgm:spPr/>
    </dgm:pt>
    <dgm:pt modelId="{8DC56DA5-3383-467E-A425-176B78D65707}" type="pres">
      <dgm:prSet presAssocID="{217B3278-7D10-4CA8-8A1A-C7F995F4C242}" presName="rootConnector" presStyleLbl="node3" presStyleIdx="3" presStyleCnt="7"/>
      <dgm:spPr/>
    </dgm:pt>
    <dgm:pt modelId="{D2D41186-8108-43A9-9998-D556F164F4C2}" type="pres">
      <dgm:prSet presAssocID="{217B3278-7D10-4CA8-8A1A-C7F995F4C242}" presName="hierChild4" presStyleCnt="0"/>
      <dgm:spPr/>
    </dgm:pt>
    <dgm:pt modelId="{67EE415A-CBF9-441C-ABAE-25DA267C9882}" type="pres">
      <dgm:prSet presAssocID="{217B3278-7D10-4CA8-8A1A-C7F995F4C242}" presName="hierChild5" presStyleCnt="0"/>
      <dgm:spPr/>
    </dgm:pt>
    <dgm:pt modelId="{E885B3D5-71E4-405A-A2AC-4134FE4D3829}" type="pres">
      <dgm:prSet presAssocID="{BE679789-0325-4ADE-A410-15333C35312F}" presName="Name37" presStyleLbl="parChTrans1D3" presStyleIdx="4" presStyleCnt="7"/>
      <dgm:spPr/>
    </dgm:pt>
    <dgm:pt modelId="{7190AF3F-B648-4B02-9C0A-508A50A3EFC4}" type="pres">
      <dgm:prSet presAssocID="{C80D5ECC-D7D2-40E0-9C2D-A0398EC973D5}" presName="hierRoot2" presStyleCnt="0">
        <dgm:presLayoutVars>
          <dgm:hierBranch val="init"/>
        </dgm:presLayoutVars>
      </dgm:prSet>
      <dgm:spPr/>
    </dgm:pt>
    <dgm:pt modelId="{52B8F9D1-B7FC-486E-AD6F-848CDD7841D1}" type="pres">
      <dgm:prSet presAssocID="{C80D5ECC-D7D2-40E0-9C2D-A0398EC973D5}" presName="rootComposite" presStyleCnt="0"/>
      <dgm:spPr/>
    </dgm:pt>
    <dgm:pt modelId="{11303EAD-26BD-4666-9C36-D7EBC5C347EE}" type="pres">
      <dgm:prSet presAssocID="{C80D5ECC-D7D2-40E0-9C2D-A0398EC973D5}" presName="rootText" presStyleLbl="node3" presStyleIdx="4" presStyleCnt="7">
        <dgm:presLayoutVars>
          <dgm:chPref val="3"/>
        </dgm:presLayoutVars>
      </dgm:prSet>
      <dgm:spPr/>
    </dgm:pt>
    <dgm:pt modelId="{BD5E5EE3-5E0E-45D1-96B4-E3F624566FB8}" type="pres">
      <dgm:prSet presAssocID="{C80D5ECC-D7D2-40E0-9C2D-A0398EC973D5}" presName="rootConnector" presStyleLbl="node3" presStyleIdx="4" presStyleCnt="7"/>
      <dgm:spPr/>
    </dgm:pt>
    <dgm:pt modelId="{C9B25A4C-EB47-40FC-B325-947C42B19F7C}" type="pres">
      <dgm:prSet presAssocID="{C80D5ECC-D7D2-40E0-9C2D-A0398EC973D5}" presName="hierChild4" presStyleCnt="0"/>
      <dgm:spPr/>
    </dgm:pt>
    <dgm:pt modelId="{7C12FA19-5658-4C44-A864-955E4BAD67FD}" type="pres">
      <dgm:prSet presAssocID="{C80D5ECC-D7D2-40E0-9C2D-A0398EC973D5}" presName="hierChild5" presStyleCnt="0"/>
      <dgm:spPr/>
    </dgm:pt>
    <dgm:pt modelId="{10DC555C-96DD-4A54-AEE9-782AB1935FD8}" type="pres">
      <dgm:prSet presAssocID="{CA3363AB-21FE-4BC8-85A7-7B297BB5BCC4}" presName="hierChild5" presStyleCnt="0"/>
      <dgm:spPr/>
    </dgm:pt>
    <dgm:pt modelId="{F8E69730-E0B2-408F-AEA1-AFCDB40658B8}" type="pres">
      <dgm:prSet presAssocID="{046B7501-A6F2-492B-82F3-519F8B484CF7}" presName="Name37" presStyleLbl="parChTrans1D2" presStyleIdx="2" presStyleCnt="3"/>
      <dgm:spPr/>
    </dgm:pt>
    <dgm:pt modelId="{B06A8489-0507-4B52-A1F3-B8221BDC0A88}" type="pres">
      <dgm:prSet presAssocID="{82A53EB1-3ED0-4795-A57C-7BB8D1961708}" presName="hierRoot2" presStyleCnt="0">
        <dgm:presLayoutVars>
          <dgm:hierBranch val="init"/>
        </dgm:presLayoutVars>
      </dgm:prSet>
      <dgm:spPr/>
    </dgm:pt>
    <dgm:pt modelId="{49D2525C-AE0C-41E2-94FE-0EEB0C422437}" type="pres">
      <dgm:prSet presAssocID="{82A53EB1-3ED0-4795-A57C-7BB8D1961708}" presName="rootComposite" presStyleCnt="0"/>
      <dgm:spPr/>
    </dgm:pt>
    <dgm:pt modelId="{30D5FD45-E9D5-4C86-8E5C-D5BA8B3C3AFD}" type="pres">
      <dgm:prSet presAssocID="{82A53EB1-3ED0-4795-A57C-7BB8D1961708}" presName="rootText" presStyleLbl="node2" presStyleIdx="2" presStyleCnt="3">
        <dgm:presLayoutVars>
          <dgm:chPref val="3"/>
        </dgm:presLayoutVars>
      </dgm:prSet>
      <dgm:spPr/>
    </dgm:pt>
    <dgm:pt modelId="{1EA05460-0021-4626-95F6-DC0096E14C1C}" type="pres">
      <dgm:prSet presAssocID="{82A53EB1-3ED0-4795-A57C-7BB8D1961708}" presName="rootConnector" presStyleLbl="node2" presStyleIdx="2" presStyleCnt="3"/>
      <dgm:spPr/>
    </dgm:pt>
    <dgm:pt modelId="{65981A7A-E519-4FEF-ABA1-A574318BBE45}" type="pres">
      <dgm:prSet presAssocID="{82A53EB1-3ED0-4795-A57C-7BB8D1961708}" presName="hierChild4" presStyleCnt="0"/>
      <dgm:spPr/>
    </dgm:pt>
    <dgm:pt modelId="{0A7D2C3E-F720-4279-99EB-FE8F67D63E83}" type="pres">
      <dgm:prSet presAssocID="{136D6C4A-003F-4E1F-BDD7-E53076FD32CE}" presName="Name37" presStyleLbl="parChTrans1D3" presStyleIdx="5" presStyleCnt="7"/>
      <dgm:spPr/>
    </dgm:pt>
    <dgm:pt modelId="{DE6FF52D-1EC0-43B3-AAA2-66570A5D956A}" type="pres">
      <dgm:prSet presAssocID="{7D5D581E-C7B1-4392-855B-F6722D371CB0}" presName="hierRoot2" presStyleCnt="0">
        <dgm:presLayoutVars>
          <dgm:hierBranch val="init"/>
        </dgm:presLayoutVars>
      </dgm:prSet>
      <dgm:spPr/>
    </dgm:pt>
    <dgm:pt modelId="{D7FAD6BD-A0E4-4F24-ABCD-D706096B16A3}" type="pres">
      <dgm:prSet presAssocID="{7D5D581E-C7B1-4392-855B-F6722D371CB0}" presName="rootComposite" presStyleCnt="0"/>
      <dgm:spPr/>
    </dgm:pt>
    <dgm:pt modelId="{D1302C1B-A14C-4208-9E98-B8B6C31B1715}" type="pres">
      <dgm:prSet presAssocID="{7D5D581E-C7B1-4392-855B-F6722D371CB0}" presName="rootText" presStyleLbl="node3" presStyleIdx="5" presStyleCnt="7">
        <dgm:presLayoutVars>
          <dgm:chPref val="3"/>
        </dgm:presLayoutVars>
      </dgm:prSet>
      <dgm:spPr/>
    </dgm:pt>
    <dgm:pt modelId="{94CDF82D-9E32-445A-9951-26DD9162D3E1}" type="pres">
      <dgm:prSet presAssocID="{7D5D581E-C7B1-4392-855B-F6722D371CB0}" presName="rootConnector" presStyleLbl="node3" presStyleIdx="5" presStyleCnt="7"/>
      <dgm:spPr/>
    </dgm:pt>
    <dgm:pt modelId="{CF4EFCF7-E836-44EE-853B-55E5A39297AE}" type="pres">
      <dgm:prSet presAssocID="{7D5D581E-C7B1-4392-855B-F6722D371CB0}" presName="hierChild4" presStyleCnt="0"/>
      <dgm:spPr/>
    </dgm:pt>
    <dgm:pt modelId="{3DA64D38-7B25-4116-A5EB-CA68CE798A7B}" type="pres">
      <dgm:prSet presAssocID="{61FAE2E0-994E-4344-9D66-1213EE2C40A5}" presName="Name37" presStyleLbl="parChTrans1D4" presStyleIdx="0" presStyleCnt="6"/>
      <dgm:spPr/>
    </dgm:pt>
    <dgm:pt modelId="{BFF9B38F-2FD1-4DC6-B242-8482AC8AEEA6}" type="pres">
      <dgm:prSet presAssocID="{0F58966E-04F0-4109-9E65-5DB711BDAA4C}" presName="hierRoot2" presStyleCnt="0">
        <dgm:presLayoutVars>
          <dgm:hierBranch val="init"/>
        </dgm:presLayoutVars>
      </dgm:prSet>
      <dgm:spPr/>
    </dgm:pt>
    <dgm:pt modelId="{D0766DDD-BC85-4E35-80F6-8C397902DA11}" type="pres">
      <dgm:prSet presAssocID="{0F58966E-04F0-4109-9E65-5DB711BDAA4C}" presName="rootComposite" presStyleCnt="0"/>
      <dgm:spPr/>
    </dgm:pt>
    <dgm:pt modelId="{01570CC0-3AA0-41A4-A68C-E3394674096F}" type="pres">
      <dgm:prSet presAssocID="{0F58966E-04F0-4109-9E65-5DB711BDAA4C}" presName="rootText" presStyleLbl="node4" presStyleIdx="0" presStyleCnt="6">
        <dgm:presLayoutVars>
          <dgm:chPref val="3"/>
        </dgm:presLayoutVars>
      </dgm:prSet>
      <dgm:spPr/>
    </dgm:pt>
    <dgm:pt modelId="{7587377B-4669-42EC-A625-03245B81ADE6}" type="pres">
      <dgm:prSet presAssocID="{0F58966E-04F0-4109-9E65-5DB711BDAA4C}" presName="rootConnector" presStyleLbl="node4" presStyleIdx="0" presStyleCnt="6"/>
      <dgm:spPr/>
    </dgm:pt>
    <dgm:pt modelId="{52D2A898-59FD-4165-BD54-B3A12C91633A}" type="pres">
      <dgm:prSet presAssocID="{0F58966E-04F0-4109-9E65-5DB711BDAA4C}" presName="hierChild4" presStyleCnt="0"/>
      <dgm:spPr/>
    </dgm:pt>
    <dgm:pt modelId="{7E9872E0-E5C6-450D-88AE-CC9CC2F86D23}" type="pres">
      <dgm:prSet presAssocID="{0F58966E-04F0-4109-9E65-5DB711BDAA4C}" presName="hierChild5" presStyleCnt="0"/>
      <dgm:spPr/>
    </dgm:pt>
    <dgm:pt modelId="{A7A4D9AC-447A-49A0-B5CC-296C5EB6D3C0}" type="pres">
      <dgm:prSet presAssocID="{AB4B56C1-3ACE-4241-A407-0CE636AEE2CF}" presName="Name37" presStyleLbl="parChTrans1D4" presStyleIdx="1" presStyleCnt="6"/>
      <dgm:spPr/>
    </dgm:pt>
    <dgm:pt modelId="{ECF410FF-7E86-4995-955B-21144FDADD05}" type="pres">
      <dgm:prSet presAssocID="{3234B571-77B3-46DA-BE4C-1097E05DB3FC}" presName="hierRoot2" presStyleCnt="0">
        <dgm:presLayoutVars>
          <dgm:hierBranch val="init"/>
        </dgm:presLayoutVars>
      </dgm:prSet>
      <dgm:spPr/>
    </dgm:pt>
    <dgm:pt modelId="{B7954146-48CD-4DBE-928A-69B6D0033BC9}" type="pres">
      <dgm:prSet presAssocID="{3234B571-77B3-46DA-BE4C-1097E05DB3FC}" presName="rootComposite" presStyleCnt="0"/>
      <dgm:spPr/>
    </dgm:pt>
    <dgm:pt modelId="{BAEE4F22-759D-47AE-A080-D5FBAAEAFD71}" type="pres">
      <dgm:prSet presAssocID="{3234B571-77B3-46DA-BE4C-1097E05DB3FC}" presName="rootText" presStyleLbl="node4" presStyleIdx="1" presStyleCnt="6">
        <dgm:presLayoutVars>
          <dgm:chPref val="3"/>
        </dgm:presLayoutVars>
      </dgm:prSet>
      <dgm:spPr/>
    </dgm:pt>
    <dgm:pt modelId="{111B1FDD-D390-47D8-A2C6-45BB4F20A8C8}" type="pres">
      <dgm:prSet presAssocID="{3234B571-77B3-46DA-BE4C-1097E05DB3FC}" presName="rootConnector" presStyleLbl="node4" presStyleIdx="1" presStyleCnt="6"/>
      <dgm:spPr/>
    </dgm:pt>
    <dgm:pt modelId="{99C373C9-EBDC-482D-81D6-2DB0B3B68112}" type="pres">
      <dgm:prSet presAssocID="{3234B571-77B3-46DA-BE4C-1097E05DB3FC}" presName="hierChild4" presStyleCnt="0"/>
      <dgm:spPr/>
    </dgm:pt>
    <dgm:pt modelId="{57E0B617-EF63-4792-B584-FD234EC8C786}" type="pres">
      <dgm:prSet presAssocID="{3234B571-77B3-46DA-BE4C-1097E05DB3FC}" presName="hierChild5" presStyleCnt="0"/>
      <dgm:spPr/>
    </dgm:pt>
    <dgm:pt modelId="{B3508F5B-88E8-4EE3-BB5D-65D818D0584D}" type="pres">
      <dgm:prSet presAssocID="{74F253DA-92D4-48AE-A972-5A30B7105FFE}" presName="Name37" presStyleLbl="parChTrans1D4" presStyleIdx="2" presStyleCnt="6"/>
      <dgm:spPr/>
    </dgm:pt>
    <dgm:pt modelId="{DBFFEF2F-15E0-41A4-9E3C-0C9AC6C04621}" type="pres">
      <dgm:prSet presAssocID="{F003F678-D4A6-4CCF-B4D6-24E5E2CA3CA4}" presName="hierRoot2" presStyleCnt="0">
        <dgm:presLayoutVars>
          <dgm:hierBranch val="init"/>
        </dgm:presLayoutVars>
      </dgm:prSet>
      <dgm:spPr/>
    </dgm:pt>
    <dgm:pt modelId="{6E5EA4A6-5CF0-4821-BBEB-8FB3547D35AC}" type="pres">
      <dgm:prSet presAssocID="{F003F678-D4A6-4CCF-B4D6-24E5E2CA3CA4}" presName="rootComposite" presStyleCnt="0"/>
      <dgm:spPr/>
    </dgm:pt>
    <dgm:pt modelId="{D51DBF3D-DEBE-41BB-A371-77016982EA67}" type="pres">
      <dgm:prSet presAssocID="{F003F678-D4A6-4CCF-B4D6-24E5E2CA3CA4}" presName="rootText" presStyleLbl="node4" presStyleIdx="2" presStyleCnt="6">
        <dgm:presLayoutVars>
          <dgm:chPref val="3"/>
        </dgm:presLayoutVars>
      </dgm:prSet>
      <dgm:spPr/>
    </dgm:pt>
    <dgm:pt modelId="{06448743-E11E-4933-B2B9-F54B06C433D0}" type="pres">
      <dgm:prSet presAssocID="{F003F678-D4A6-4CCF-B4D6-24E5E2CA3CA4}" presName="rootConnector" presStyleLbl="node4" presStyleIdx="2" presStyleCnt="6"/>
      <dgm:spPr/>
    </dgm:pt>
    <dgm:pt modelId="{33922401-7731-4864-A820-C6810505C335}" type="pres">
      <dgm:prSet presAssocID="{F003F678-D4A6-4CCF-B4D6-24E5E2CA3CA4}" presName="hierChild4" presStyleCnt="0"/>
      <dgm:spPr/>
    </dgm:pt>
    <dgm:pt modelId="{E7A5D208-AEF2-4998-B49F-50086A4877AE}" type="pres">
      <dgm:prSet presAssocID="{F003F678-D4A6-4CCF-B4D6-24E5E2CA3CA4}" presName="hierChild5" presStyleCnt="0"/>
      <dgm:spPr/>
    </dgm:pt>
    <dgm:pt modelId="{3300D16E-863D-427B-8427-12832CE2488D}" type="pres">
      <dgm:prSet presAssocID="{7D5D581E-C7B1-4392-855B-F6722D371CB0}" presName="hierChild5" presStyleCnt="0"/>
      <dgm:spPr/>
    </dgm:pt>
    <dgm:pt modelId="{9D4FF602-70B7-4F5D-A7C7-6CF2A0214CAD}" type="pres">
      <dgm:prSet presAssocID="{8DD7E2AA-2165-4EFD-9F80-4F74F9768986}" presName="Name37" presStyleLbl="parChTrans1D3" presStyleIdx="6" presStyleCnt="7"/>
      <dgm:spPr/>
    </dgm:pt>
    <dgm:pt modelId="{29C09F46-ED47-44BE-8867-C3CD6F0BFAA5}" type="pres">
      <dgm:prSet presAssocID="{0236B660-9462-4D64-A999-EEDA72BFD800}" presName="hierRoot2" presStyleCnt="0">
        <dgm:presLayoutVars>
          <dgm:hierBranch val="init"/>
        </dgm:presLayoutVars>
      </dgm:prSet>
      <dgm:spPr/>
    </dgm:pt>
    <dgm:pt modelId="{8122FCAF-AE5B-4560-B403-665E66C3D8A3}" type="pres">
      <dgm:prSet presAssocID="{0236B660-9462-4D64-A999-EEDA72BFD800}" presName="rootComposite" presStyleCnt="0"/>
      <dgm:spPr/>
    </dgm:pt>
    <dgm:pt modelId="{F20E3988-645D-4AA0-9AC1-7FE9F70D0A31}" type="pres">
      <dgm:prSet presAssocID="{0236B660-9462-4D64-A999-EEDA72BFD800}" presName="rootText" presStyleLbl="node3" presStyleIdx="6" presStyleCnt="7">
        <dgm:presLayoutVars>
          <dgm:chPref val="3"/>
        </dgm:presLayoutVars>
      </dgm:prSet>
      <dgm:spPr/>
    </dgm:pt>
    <dgm:pt modelId="{E3C66C18-A1D5-4036-A7CA-74A1A12BE75C}" type="pres">
      <dgm:prSet presAssocID="{0236B660-9462-4D64-A999-EEDA72BFD800}" presName="rootConnector" presStyleLbl="node3" presStyleIdx="6" presStyleCnt="7"/>
      <dgm:spPr/>
    </dgm:pt>
    <dgm:pt modelId="{B687B44E-8331-4B8B-BE82-796B4B862EEA}" type="pres">
      <dgm:prSet presAssocID="{0236B660-9462-4D64-A999-EEDA72BFD800}" presName="hierChild4" presStyleCnt="0"/>
      <dgm:spPr/>
    </dgm:pt>
    <dgm:pt modelId="{B8C990C0-295D-40AC-A6DD-89B9054BF5C5}" type="pres">
      <dgm:prSet presAssocID="{D0A5A478-7460-42A2-9E8E-67CA27D652C1}" presName="Name37" presStyleLbl="parChTrans1D4" presStyleIdx="3" presStyleCnt="6"/>
      <dgm:spPr/>
    </dgm:pt>
    <dgm:pt modelId="{70271AA7-71EE-44A0-A1C1-BB20978B106B}" type="pres">
      <dgm:prSet presAssocID="{35AB2434-8166-44EE-BE4E-2D8C349A64FB}" presName="hierRoot2" presStyleCnt="0">
        <dgm:presLayoutVars>
          <dgm:hierBranch val="init"/>
        </dgm:presLayoutVars>
      </dgm:prSet>
      <dgm:spPr/>
    </dgm:pt>
    <dgm:pt modelId="{6D6B910E-F4A7-4FBF-B77A-AE12260CC3E2}" type="pres">
      <dgm:prSet presAssocID="{35AB2434-8166-44EE-BE4E-2D8C349A64FB}" presName="rootComposite" presStyleCnt="0"/>
      <dgm:spPr/>
    </dgm:pt>
    <dgm:pt modelId="{AD5C8480-09F7-413D-8BB1-F540D6F4A866}" type="pres">
      <dgm:prSet presAssocID="{35AB2434-8166-44EE-BE4E-2D8C349A64FB}" presName="rootText" presStyleLbl="node4" presStyleIdx="3" presStyleCnt="6">
        <dgm:presLayoutVars>
          <dgm:chPref val="3"/>
        </dgm:presLayoutVars>
      </dgm:prSet>
      <dgm:spPr/>
    </dgm:pt>
    <dgm:pt modelId="{09A80554-625C-4704-9067-BC7DB5537626}" type="pres">
      <dgm:prSet presAssocID="{35AB2434-8166-44EE-BE4E-2D8C349A64FB}" presName="rootConnector" presStyleLbl="node4" presStyleIdx="3" presStyleCnt="6"/>
      <dgm:spPr/>
    </dgm:pt>
    <dgm:pt modelId="{FA44CB41-5D3E-4516-A869-D1007E3A6755}" type="pres">
      <dgm:prSet presAssocID="{35AB2434-8166-44EE-BE4E-2D8C349A64FB}" presName="hierChild4" presStyleCnt="0"/>
      <dgm:spPr/>
    </dgm:pt>
    <dgm:pt modelId="{98333C34-5AF2-4A38-9779-BB95CF924422}" type="pres">
      <dgm:prSet presAssocID="{35AB2434-8166-44EE-BE4E-2D8C349A64FB}" presName="hierChild5" presStyleCnt="0"/>
      <dgm:spPr/>
    </dgm:pt>
    <dgm:pt modelId="{DAEB42C9-6C9D-4B6D-9D23-CBD5A259531C}" type="pres">
      <dgm:prSet presAssocID="{53B983C7-B7B6-4CFA-B5D5-324663B49937}" presName="Name37" presStyleLbl="parChTrans1D4" presStyleIdx="4" presStyleCnt="6"/>
      <dgm:spPr/>
    </dgm:pt>
    <dgm:pt modelId="{0FFF939E-C051-4723-9ECD-E83B6D1359C1}" type="pres">
      <dgm:prSet presAssocID="{EF610C0A-581D-4489-AF74-6E4A981DC0A6}" presName="hierRoot2" presStyleCnt="0">
        <dgm:presLayoutVars>
          <dgm:hierBranch val="init"/>
        </dgm:presLayoutVars>
      </dgm:prSet>
      <dgm:spPr/>
    </dgm:pt>
    <dgm:pt modelId="{1A219929-55DD-478E-BBB1-3AE201A13D09}" type="pres">
      <dgm:prSet presAssocID="{EF610C0A-581D-4489-AF74-6E4A981DC0A6}" presName="rootComposite" presStyleCnt="0"/>
      <dgm:spPr/>
    </dgm:pt>
    <dgm:pt modelId="{E30E0AFF-7D15-448D-9796-6FD00FC251AC}" type="pres">
      <dgm:prSet presAssocID="{EF610C0A-581D-4489-AF74-6E4A981DC0A6}" presName="rootText" presStyleLbl="node4" presStyleIdx="4" presStyleCnt="6">
        <dgm:presLayoutVars>
          <dgm:chPref val="3"/>
        </dgm:presLayoutVars>
      </dgm:prSet>
      <dgm:spPr/>
    </dgm:pt>
    <dgm:pt modelId="{2AF7A036-CEB6-4965-8F6C-79D0D8B27434}" type="pres">
      <dgm:prSet presAssocID="{EF610C0A-581D-4489-AF74-6E4A981DC0A6}" presName="rootConnector" presStyleLbl="node4" presStyleIdx="4" presStyleCnt="6"/>
      <dgm:spPr/>
    </dgm:pt>
    <dgm:pt modelId="{07777C7C-4FC8-40AA-8A11-F1434F827EBC}" type="pres">
      <dgm:prSet presAssocID="{EF610C0A-581D-4489-AF74-6E4A981DC0A6}" presName="hierChild4" presStyleCnt="0"/>
      <dgm:spPr/>
    </dgm:pt>
    <dgm:pt modelId="{1A36A480-5774-4ABD-8BDD-EB46F770341A}" type="pres">
      <dgm:prSet presAssocID="{EF610C0A-581D-4489-AF74-6E4A981DC0A6}" presName="hierChild5" presStyleCnt="0"/>
      <dgm:spPr/>
    </dgm:pt>
    <dgm:pt modelId="{72AA6348-2A76-4D65-A14D-E8C9CB0AA8A0}" type="pres">
      <dgm:prSet presAssocID="{5F2138E6-7D07-471B-A4CE-61532EBEFE13}" presName="Name37" presStyleLbl="parChTrans1D4" presStyleIdx="5" presStyleCnt="6"/>
      <dgm:spPr/>
    </dgm:pt>
    <dgm:pt modelId="{12C1642C-9021-42C9-A9F0-678F756370E1}" type="pres">
      <dgm:prSet presAssocID="{2C9FE360-CBD3-4565-B6A1-34ADDE01D114}" presName="hierRoot2" presStyleCnt="0">
        <dgm:presLayoutVars>
          <dgm:hierBranch val="init"/>
        </dgm:presLayoutVars>
      </dgm:prSet>
      <dgm:spPr/>
    </dgm:pt>
    <dgm:pt modelId="{4E8756E8-6C5F-4193-9E77-D9A9DB62FE00}" type="pres">
      <dgm:prSet presAssocID="{2C9FE360-CBD3-4565-B6A1-34ADDE01D114}" presName="rootComposite" presStyleCnt="0"/>
      <dgm:spPr/>
    </dgm:pt>
    <dgm:pt modelId="{70EFCE81-32CA-4601-B3F0-F0C965D12BCB}" type="pres">
      <dgm:prSet presAssocID="{2C9FE360-CBD3-4565-B6A1-34ADDE01D114}" presName="rootText" presStyleLbl="node4" presStyleIdx="5" presStyleCnt="6">
        <dgm:presLayoutVars>
          <dgm:chPref val="3"/>
        </dgm:presLayoutVars>
      </dgm:prSet>
      <dgm:spPr/>
    </dgm:pt>
    <dgm:pt modelId="{F919D720-53A8-4307-8B22-7E5B485936EA}" type="pres">
      <dgm:prSet presAssocID="{2C9FE360-CBD3-4565-B6A1-34ADDE01D114}" presName="rootConnector" presStyleLbl="node4" presStyleIdx="5" presStyleCnt="6"/>
      <dgm:spPr/>
    </dgm:pt>
    <dgm:pt modelId="{EA0D7CA3-82A2-4726-94E6-0C508228891F}" type="pres">
      <dgm:prSet presAssocID="{2C9FE360-CBD3-4565-B6A1-34ADDE01D114}" presName="hierChild4" presStyleCnt="0"/>
      <dgm:spPr/>
    </dgm:pt>
    <dgm:pt modelId="{9D2A054D-32C2-46FD-B9F2-86D33102B2E7}" type="pres">
      <dgm:prSet presAssocID="{2C9FE360-CBD3-4565-B6A1-34ADDE01D114}" presName="hierChild5" presStyleCnt="0"/>
      <dgm:spPr/>
    </dgm:pt>
    <dgm:pt modelId="{5E9C70BB-5939-4F98-AFA3-78AF95DCF681}" type="pres">
      <dgm:prSet presAssocID="{0236B660-9462-4D64-A999-EEDA72BFD800}" presName="hierChild5" presStyleCnt="0"/>
      <dgm:spPr/>
    </dgm:pt>
    <dgm:pt modelId="{0989C16E-BFF7-4BE7-8241-CD798BC32F49}" type="pres">
      <dgm:prSet presAssocID="{82A53EB1-3ED0-4795-A57C-7BB8D1961708}" presName="hierChild5" presStyleCnt="0"/>
      <dgm:spPr/>
    </dgm:pt>
    <dgm:pt modelId="{7BE2496B-1955-4D02-99BF-0B6C5C139EB1}" type="pres">
      <dgm:prSet presAssocID="{C8808136-C084-45C7-BE06-06860EACD4DB}" presName="hierChild3" presStyleCnt="0"/>
      <dgm:spPr/>
    </dgm:pt>
  </dgm:ptLst>
  <dgm:cxnLst>
    <dgm:cxn modelId="{F4C88703-368E-45DA-BC1F-048DB613EC06}" type="presOf" srcId="{C80D5ECC-D7D2-40E0-9C2D-A0398EC973D5}" destId="{11303EAD-26BD-4666-9C36-D7EBC5C347EE}" srcOrd="0" destOrd="0" presId="urn:microsoft.com/office/officeart/2005/8/layout/orgChart1"/>
    <dgm:cxn modelId="{5360DD05-9476-40D4-A320-8B536EB7D080}" type="presOf" srcId="{82A53EB1-3ED0-4795-A57C-7BB8D1961708}" destId="{30D5FD45-E9D5-4C86-8E5C-D5BA8B3C3AFD}" srcOrd="0" destOrd="0" presId="urn:microsoft.com/office/officeart/2005/8/layout/orgChart1"/>
    <dgm:cxn modelId="{24C97807-890B-494A-B8A3-315B07C75C96}" type="presOf" srcId="{2959AAD8-58EF-4D62-9BFC-3A3017FC8635}" destId="{80BED904-08E7-43AA-8BFB-197829A743DC}" srcOrd="1" destOrd="0" presId="urn:microsoft.com/office/officeart/2005/8/layout/orgChart1"/>
    <dgm:cxn modelId="{0C10BE14-9002-4A1F-8F7C-99EAD5E132F4}" type="presOf" srcId="{CA3363AB-21FE-4BC8-85A7-7B297BB5BCC4}" destId="{CAE20DA6-2999-49F9-BDC3-8B0438BEE423}" srcOrd="0" destOrd="0" presId="urn:microsoft.com/office/officeart/2005/8/layout/orgChart1"/>
    <dgm:cxn modelId="{2939B818-3C77-498F-9F5C-AEEDE9F4590E}" type="presOf" srcId="{3234B571-77B3-46DA-BE4C-1097E05DB3FC}" destId="{111B1FDD-D390-47D8-A2C6-45BB4F20A8C8}" srcOrd="1" destOrd="0" presId="urn:microsoft.com/office/officeart/2005/8/layout/orgChart1"/>
    <dgm:cxn modelId="{3B452219-5AFE-4935-B958-CDEAD5A11F3A}" type="presOf" srcId="{AB4B56C1-3ACE-4241-A407-0CE636AEE2CF}" destId="{A7A4D9AC-447A-49A0-B5CC-296C5EB6D3C0}" srcOrd="0" destOrd="0" presId="urn:microsoft.com/office/officeart/2005/8/layout/orgChart1"/>
    <dgm:cxn modelId="{E63D2C1C-65F8-4C0F-86BA-E75780652026}" type="presOf" srcId="{53B983C7-B7B6-4CFA-B5D5-324663B49937}" destId="{DAEB42C9-6C9D-4B6D-9D23-CBD5A259531C}" srcOrd="0" destOrd="0" presId="urn:microsoft.com/office/officeart/2005/8/layout/orgChart1"/>
    <dgm:cxn modelId="{8BDB151D-3C3F-4658-865F-EDA7B6ABFEF8}" srcId="{CA3363AB-21FE-4BC8-85A7-7B297BB5BCC4}" destId="{436B0FD8-611C-454C-B4D4-DC0E245AEADC}" srcOrd="0" destOrd="0" parTransId="{BA1887D8-064D-4332-BF77-6D560A55BAD3}" sibTransId="{71216AFB-5485-4FB4-8B33-827D639DB186}"/>
    <dgm:cxn modelId="{6E45851F-5CAB-4C20-BF69-7D0B6ABFC185}" type="presOf" srcId="{BA1887D8-064D-4332-BF77-6D560A55BAD3}" destId="{5AE838BD-773D-46FE-B380-4AFA9BBEA68D}" srcOrd="0" destOrd="0" presId="urn:microsoft.com/office/officeart/2005/8/layout/orgChart1"/>
    <dgm:cxn modelId="{658C6622-5CF2-4516-BF43-4DDBF5B34CEA}" type="presOf" srcId="{363067F7-E960-4627-8A00-0F6320ED5CC4}" destId="{2D31EA3C-B7FE-46CB-BDE8-27607A31BA94}" srcOrd="0" destOrd="0" presId="urn:microsoft.com/office/officeart/2005/8/layout/orgChart1"/>
    <dgm:cxn modelId="{A04ABB23-2326-4E79-A797-38F082EFB9BA}" type="presOf" srcId="{7D5D581E-C7B1-4392-855B-F6722D371CB0}" destId="{D1302C1B-A14C-4208-9E98-B8B6C31B1715}" srcOrd="0" destOrd="0" presId="urn:microsoft.com/office/officeart/2005/8/layout/orgChart1"/>
    <dgm:cxn modelId="{AF606B26-6330-4982-B53D-E429CB1057EA}" srcId="{C8808136-C084-45C7-BE06-06860EACD4DB}" destId="{CA3363AB-21FE-4BC8-85A7-7B297BB5BCC4}" srcOrd="1" destOrd="0" parTransId="{B5302AFC-0446-4609-AA40-4F18E850B229}" sibTransId="{3B75446F-650B-43EE-8D19-F93315B85B2A}"/>
    <dgm:cxn modelId="{A5880927-B460-42E6-A1F6-A417B96C26B5}" type="presOf" srcId="{0236B660-9462-4D64-A999-EEDA72BFD800}" destId="{F20E3988-645D-4AA0-9AC1-7FE9F70D0A31}" srcOrd="0" destOrd="0" presId="urn:microsoft.com/office/officeart/2005/8/layout/orgChart1"/>
    <dgm:cxn modelId="{5EBF652A-C041-4BF8-8AC5-619B0F3258FE}" type="presOf" srcId="{C8808136-C084-45C7-BE06-06860EACD4DB}" destId="{70391DC7-0CF8-4C06-B3EE-EB4765804AF5}" srcOrd="1" destOrd="0" presId="urn:microsoft.com/office/officeart/2005/8/layout/orgChart1"/>
    <dgm:cxn modelId="{E072D92C-AFFF-4061-96C7-95398F286F1D}" srcId="{0236B660-9462-4D64-A999-EEDA72BFD800}" destId="{35AB2434-8166-44EE-BE4E-2D8C349A64FB}" srcOrd="0" destOrd="0" parTransId="{D0A5A478-7460-42A2-9E8E-67CA27D652C1}" sibTransId="{FA97C3B5-4433-4DC3-8D9A-074C782D9364}"/>
    <dgm:cxn modelId="{9A9B012D-5685-4A82-97D1-3B73552C83EE}" type="presOf" srcId="{0236B660-9462-4D64-A999-EEDA72BFD800}" destId="{E3C66C18-A1D5-4036-A7CA-74A1A12BE75C}" srcOrd="1" destOrd="0" presId="urn:microsoft.com/office/officeart/2005/8/layout/orgChart1"/>
    <dgm:cxn modelId="{7523442D-AA36-4B41-B978-43F920A4B982}" srcId="{C5BB2F88-4077-428E-9A9C-E1E407E984A0}" destId="{6F8B3BDD-4E02-4A95-A810-5874C49DE08C}" srcOrd="0" destOrd="0" parTransId="{363067F7-E960-4627-8A00-0F6320ED5CC4}" sibTransId="{904A698B-2940-4857-9CAB-B5D02A716788}"/>
    <dgm:cxn modelId="{6A63BB31-ED9D-4ACC-BCF0-B5BE34FA8AFE}" type="presOf" srcId="{0F58966E-04F0-4109-9E65-5DB711BDAA4C}" destId="{7587377B-4669-42EC-A625-03245B81ADE6}" srcOrd="1" destOrd="0" presId="urn:microsoft.com/office/officeart/2005/8/layout/orgChart1"/>
    <dgm:cxn modelId="{787BB335-A694-4CAB-B1B1-1CC02A3B0CBA}" type="presOf" srcId="{5F2138E6-7D07-471B-A4CE-61532EBEFE13}" destId="{72AA6348-2A76-4D65-A14D-E8C9CB0AA8A0}" srcOrd="0" destOrd="0" presId="urn:microsoft.com/office/officeart/2005/8/layout/orgChart1"/>
    <dgm:cxn modelId="{7ED83038-9B9A-4071-836A-B5207D14D6E9}" type="presOf" srcId="{436B0FD8-611C-454C-B4D4-DC0E245AEADC}" destId="{E054438B-587E-4261-9190-BA51CD4538D4}" srcOrd="0" destOrd="0" presId="urn:microsoft.com/office/officeart/2005/8/layout/orgChart1"/>
    <dgm:cxn modelId="{37DA7E3A-DDD9-41F8-8175-63525FE48361}" type="presOf" srcId="{C8808136-C084-45C7-BE06-06860EACD4DB}" destId="{6CD65F87-7A04-4EA4-98C1-EFB2E84E7AEA}" srcOrd="0" destOrd="0" presId="urn:microsoft.com/office/officeart/2005/8/layout/orgChart1"/>
    <dgm:cxn modelId="{C3F5F33B-B7C6-40F6-97C6-BA94B54A7C6F}" type="presOf" srcId="{3234B571-77B3-46DA-BE4C-1097E05DB3FC}" destId="{BAEE4F22-759D-47AE-A080-D5FBAAEAFD71}" srcOrd="0" destOrd="0" presId="urn:microsoft.com/office/officeart/2005/8/layout/orgChart1"/>
    <dgm:cxn modelId="{11A7A343-44CD-4D2B-B140-FDBCA86DB19D}" type="presOf" srcId="{F003F678-D4A6-4CCF-B4D6-24E5E2CA3CA4}" destId="{06448743-E11E-4933-B2B9-F54B06C433D0}" srcOrd="1" destOrd="0" presId="urn:microsoft.com/office/officeart/2005/8/layout/orgChart1"/>
    <dgm:cxn modelId="{086CB865-9CC0-4A59-848B-9859D9DC7EB0}" type="presOf" srcId="{249643F5-9FE9-4B3E-BE82-4D33B2B3408C}" destId="{243932A0-DB13-494A-8A15-D3217876E6C5}" srcOrd="0" destOrd="0" presId="urn:microsoft.com/office/officeart/2005/8/layout/orgChart1"/>
    <dgm:cxn modelId="{21A29746-1979-449C-8C83-4AE2F72E1E96}" srcId="{7D5D581E-C7B1-4392-855B-F6722D371CB0}" destId="{0F58966E-04F0-4109-9E65-5DB711BDAA4C}" srcOrd="0" destOrd="0" parTransId="{61FAE2E0-994E-4344-9D66-1213EE2C40A5}" sibTransId="{7AA44EE2-0476-4A0B-850F-A9D9FEC1933B}"/>
    <dgm:cxn modelId="{F83FEB49-23FB-483E-9FA8-E061A9DD448D}" type="presOf" srcId="{046B7501-A6F2-492B-82F3-519F8B484CF7}" destId="{F8E69730-E0B2-408F-AEA1-AFCDB40658B8}" srcOrd="0" destOrd="0" presId="urn:microsoft.com/office/officeart/2005/8/layout/orgChart1"/>
    <dgm:cxn modelId="{3839656A-BE1D-4A9B-A4F3-3E2E7B8D12CC}" type="presOf" srcId="{2C9FE360-CBD3-4565-B6A1-34ADDE01D114}" destId="{70EFCE81-32CA-4601-B3F0-F0C965D12BCB}" srcOrd="0" destOrd="0" presId="urn:microsoft.com/office/officeart/2005/8/layout/orgChart1"/>
    <dgm:cxn modelId="{4DC6754E-ADA9-4E91-B57D-30EDD5176DEB}" type="presOf" srcId="{9553B1BC-073C-4776-A1BD-E3EF16260F10}" destId="{50B4702C-BC45-4E2D-96F6-83FB2301141C}" srcOrd="0" destOrd="0" presId="urn:microsoft.com/office/officeart/2005/8/layout/orgChart1"/>
    <dgm:cxn modelId="{AF52F24F-9995-4AA2-84F8-E26652991FD8}" type="presOf" srcId="{6F8B3BDD-4E02-4A95-A810-5874C49DE08C}" destId="{593B59A1-7E5A-432F-A1DC-CB47994CFB6F}" srcOrd="0" destOrd="0" presId="urn:microsoft.com/office/officeart/2005/8/layout/orgChart1"/>
    <dgm:cxn modelId="{0906D770-AAF4-4DD4-9643-1B7AF82C72F3}" type="presOf" srcId="{217B3278-7D10-4CA8-8A1A-C7F995F4C242}" destId="{8DC56DA5-3383-467E-A425-176B78D65707}" srcOrd="1" destOrd="0" presId="urn:microsoft.com/office/officeart/2005/8/layout/orgChart1"/>
    <dgm:cxn modelId="{C0D24973-ED6E-479A-82B7-1B93D844719B}" srcId="{C5BB2F88-4077-428E-9A9C-E1E407E984A0}" destId="{2959AAD8-58EF-4D62-9BFC-3A3017FC8635}" srcOrd="1" destOrd="0" parTransId="{9553B1BC-073C-4776-A1BD-E3EF16260F10}" sibTransId="{56C338A4-26DC-419D-8AE9-54B695D3C0A4}"/>
    <dgm:cxn modelId="{3BBB7B74-7E0F-4815-94EB-E1E125AB6A8E}" srcId="{CA3363AB-21FE-4BC8-85A7-7B297BB5BCC4}" destId="{217B3278-7D10-4CA8-8A1A-C7F995F4C242}" srcOrd="1" destOrd="0" parTransId="{060BFB94-1FA3-4567-82A6-C814527D7B08}" sibTransId="{704BB341-2DA2-4151-B634-848F4343E651}"/>
    <dgm:cxn modelId="{3D2B6278-E3E1-4455-8902-7E7BF779D66A}" type="presOf" srcId="{EF610C0A-581D-4489-AF74-6E4A981DC0A6}" destId="{E30E0AFF-7D15-448D-9796-6FD00FC251AC}" srcOrd="0" destOrd="0" presId="urn:microsoft.com/office/officeart/2005/8/layout/orgChart1"/>
    <dgm:cxn modelId="{EE049678-332C-401F-B6EC-48F921A4B46C}" type="presOf" srcId="{BE679789-0325-4ADE-A410-15333C35312F}" destId="{E885B3D5-71E4-405A-A2AC-4134FE4D3829}" srcOrd="0" destOrd="0" presId="urn:microsoft.com/office/officeart/2005/8/layout/orgChart1"/>
    <dgm:cxn modelId="{4AFF9479-DBFF-4142-A463-578CEA74ED55}" type="presOf" srcId="{CA3363AB-21FE-4BC8-85A7-7B297BB5BCC4}" destId="{389F4188-6120-4053-8FED-6898DE2ADC30}" srcOrd="1" destOrd="0" presId="urn:microsoft.com/office/officeart/2005/8/layout/orgChart1"/>
    <dgm:cxn modelId="{065BE379-2D18-49FF-A722-4700637EBD44}" srcId="{7D5D581E-C7B1-4392-855B-F6722D371CB0}" destId="{3234B571-77B3-46DA-BE4C-1097E05DB3FC}" srcOrd="1" destOrd="0" parTransId="{AB4B56C1-3ACE-4241-A407-0CE636AEE2CF}" sibTransId="{58672BAE-219A-46CD-9210-EADB302CA660}"/>
    <dgm:cxn modelId="{BAC1DA7B-5C08-4040-88BE-EEFE1875BF5A}" srcId="{0236B660-9462-4D64-A999-EEDA72BFD800}" destId="{2C9FE360-CBD3-4565-B6A1-34ADDE01D114}" srcOrd="2" destOrd="0" parTransId="{5F2138E6-7D07-471B-A4CE-61532EBEFE13}" sibTransId="{F8B36840-79FF-4A0C-9F85-6D1D79D52543}"/>
    <dgm:cxn modelId="{B97BE47C-0A92-455E-BC81-1C6D606AAE7B}" type="presOf" srcId="{C5BB2F88-4077-428E-9A9C-E1E407E984A0}" destId="{44FE4902-9D3E-4254-ACF8-74C49C2A8DA1}" srcOrd="1" destOrd="0" presId="urn:microsoft.com/office/officeart/2005/8/layout/orgChart1"/>
    <dgm:cxn modelId="{1A607483-923F-4006-A451-1723EF2317E9}" srcId="{59B1EA79-088F-491D-85C2-169B42509E1B}" destId="{C8808136-C084-45C7-BE06-06860EACD4DB}" srcOrd="0" destOrd="0" parTransId="{038B38BA-6654-4094-BEDD-81CD9B93709F}" sibTransId="{6DBA2FED-4532-4C30-83FF-AF820003E405}"/>
    <dgm:cxn modelId="{64B78285-8AA6-451D-AAEC-13B9383F2E39}" type="presOf" srcId="{8DD7E2AA-2165-4EFD-9F80-4F74F9768986}" destId="{9D4FF602-70B7-4F5D-A7C7-6CF2A0214CAD}" srcOrd="0" destOrd="0" presId="urn:microsoft.com/office/officeart/2005/8/layout/orgChart1"/>
    <dgm:cxn modelId="{2F188586-5302-4879-9231-A582496C2612}" type="presOf" srcId="{136D6C4A-003F-4E1F-BDD7-E53076FD32CE}" destId="{0A7D2C3E-F720-4279-99EB-FE8F67D63E83}" srcOrd="0" destOrd="0" presId="urn:microsoft.com/office/officeart/2005/8/layout/orgChart1"/>
    <dgm:cxn modelId="{36278F87-1AEE-44F3-A597-2C16CE686A09}" srcId="{7D5D581E-C7B1-4392-855B-F6722D371CB0}" destId="{F003F678-D4A6-4CCF-B4D6-24E5E2CA3CA4}" srcOrd="2" destOrd="0" parTransId="{74F253DA-92D4-48AE-A972-5A30B7105FFE}" sibTransId="{0B4DB69E-41BE-4DAD-ABB6-59B0BC0869A1}"/>
    <dgm:cxn modelId="{A054E98A-9233-4157-810A-E2BF57C02BB9}" type="presOf" srcId="{2C9FE360-CBD3-4565-B6A1-34ADDE01D114}" destId="{F919D720-53A8-4307-8B22-7E5B485936EA}" srcOrd="1" destOrd="0" presId="urn:microsoft.com/office/officeart/2005/8/layout/orgChart1"/>
    <dgm:cxn modelId="{B41B338D-C801-4A92-B8CB-709BDB10571F}" srcId="{82A53EB1-3ED0-4795-A57C-7BB8D1961708}" destId="{7D5D581E-C7B1-4392-855B-F6722D371CB0}" srcOrd="0" destOrd="0" parTransId="{136D6C4A-003F-4E1F-BDD7-E53076FD32CE}" sibTransId="{5B029E93-1585-4CBF-9683-EF4F9E398090}"/>
    <dgm:cxn modelId="{08E6A792-FA8D-4D06-BB77-FABB49E723EE}" type="presOf" srcId="{74F253DA-92D4-48AE-A972-5A30B7105FFE}" destId="{B3508F5B-88E8-4EE3-BB5D-65D818D0584D}" srcOrd="0" destOrd="0" presId="urn:microsoft.com/office/officeart/2005/8/layout/orgChart1"/>
    <dgm:cxn modelId="{77A34198-EA23-4EC0-9C54-F59924326D82}" type="presOf" srcId="{B5302AFC-0446-4609-AA40-4F18E850B229}" destId="{0304847E-AD32-4DBE-BCE1-3D1BE37CB73A}" srcOrd="0" destOrd="0" presId="urn:microsoft.com/office/officeart/2005/8/layout/orgChart1"/>
    <dgm:cxn modelId="{2FF0869B-4FC7-444C-8085-464002CA01B2}" type="presOf" srcId="{436B0FD8-611C-454C-B4D4-DC0E245AEADC}" destId="{9B889801-2E54-4E66-81E6-1DCC04E7C622}" srcOrd="1" destOrd="0" presId="urn:microsoft.com/office/officeart/2005/8/layout/orgChart1"/>
    <dgm:cxn modelId="{6DDDC69D-66FD-4CAB-BC4E-245DEB7040BF}" type="presOf" srcId="{C80D5ECC-D7D2-40E0-9C2D-A0398EC973D5}" destId="{BD5E5EE3-5E0E-45D1-96B4-E3F624566FB8}" srcOrd="1" destOrd="0" presId="urn:microsoft.com/office/officeart/2005/8/layout/orgChart1"/>
    <dgm:cxn modelId="{DF8F5A9E-2067-4375-ADED-104A84FD8C24}" type="presOf" srcId="{2959AAD8-58EF-4D62-9BFC-3A3017FC8635}" destId="{CB568FBE-6892-400C-B17D-EB629768ABC5}" srcOrd="0" destOrd="0" presId="urn:microsoft.com/office/officeart/2005/8/layout/orgChart1"/>
    <dgm:cxn modelId="{4AB772A3-66F6-482E-9910-31BC07C19536}" type="presOf" srcId="{060BFB94-1FA3-4567-82A6-C814527D7B08}" destId="{96AAE744-8899-4C67-A061-096221959457}" srcOrd="0" destOrd="0" presId="urn:microsoft.com/office/officeart/2005/8/layout/orgChart1"/>
    <dgm:cxn modelId="{26D5C0AF-604B-4C50-9CDD-B6BDAF87B585}" type="presOf" srcId="{F003F678-D4A6-4CCF-B4D6-24E5E2CA3CA4}" destId="{D51DBF3D-DEBE-41BB-A371-77016982EA67}" srcOrd="0" destOrd="0" presId="urn:microsoft.com/office/officeart/2005/8/layout/orgChart1"/>
    <dgm:cxn modelId="{7445AEB8-F719-4590-9291-1D089DD8634B}" type="presOf" srcId="{D0A5A478-7460-42A2-9E8E-67CA27D652C1}" destId="{B8C990C0-295D-40AC-A6DD-89B9054BF5C5}" srcOrd="0" destOrd="0" presId="urn:microsoft.com/office/officeart/2005/8/layout/orgChart1"/>
    <dgm:cxn modelId="{8EECABC1-8A5A-4631-8F33-F5595EADC339}" srcId="{0236B660-9462-4D64-A999-EEDA72BFD800}" destId="{EF610C0A-581D-4489-AF74-6E4A981DC0A6}" srcOrd="1" destOrd="0" parTransId="{53B983C7-B7B6-4CFA-B5D5-324663B49937}" sibTransId="{DDA8280A-671B-44A0-81CE-50378E154303}"/>
    <dgm:cxn modelId="{9AF75CCB-E150-49A3-B83E-C84C31F379A2}" srcId="{C8808136-C084-45C7-BE06-06860EACD4DB}" destId="{82A53EB1-3ED0-4795-A57C-7BB8D1961708}" srcOrd="2" destOrd="0" parTransId="{046B7501-A6F2-492B-82F3-519F8B484CF7}" sibTransId="{58F22C9C-CACE-4919-84F3-BAA618EFE573}"/>
    <dgm:cxn modelId="{FF77A6CB-546E-41B3-A77F-DD884E766134}" type="presOf" srcId="{82A53EB1-3ED0-4795-A57C-7BB8D1961708}" destId="{1EA05460-0021-4626-95F6-DC0096E14C1C}" srcOrd="1" destOrd="0" presId="urn:microsoft.com/office/officeart/2005/8/layout/orgChart1"/>
    <dgm:cxn modelId="{7619D1CC-111C-495D-A710-E9CE0CC7A044}" type="presOf" srcId="{0F58966E-04F0-4109-9E65-5DB711BDAA4C}" destId="{01570CC0-3AA0-41A4-A68C-E3394674096F}" srcOrd="0" destOrd="0" presId="urn:microsoft.com/office/officeart/2005/8/layout/orgChart1"/>
    <dgm:cxn modelId="{40B19BCD-1297-4FB3-B4D2-8CC34A403183}" type="presOf" srcId="{217B3278-7D10-4CA8-8A1A-C7F995F4C242}" destId="{515AD7CF-4A33-49FA-AD3F-10ED527F7E4A}" srcOrd="0" destOrd="0" presId="urn:microsoft.com/office/officeart/2005/8/layout/orgChart1"/>
    <dgm:cxn modelId="{4B7835D1-CB2A-452F-B651-B8BD0ED178FE}" type="presOf" srcId="{C5BB2F88-4077-428E-9A9C-E1E407E984A0}" destId="{88A1BD61-1CF4-4399-9E61-EF4DC179C7E1}" srcOrd="0" destOrd="0" presId="urn:microsoft.com/office/officeart/2005/8/layout/orgChart1"/>
    <dgm:cxn modelId="{CCD31ED3-0EEB-4B32-8504-F459A543D543}" srcId="{C8808136-C084-45C7-BE06-06860EACD4DB}" destId="{C5BB2F88-4077-428E-9A9C-E1E407E984A0}" srcOrd="0" destOrd="0" parTransId="{249643F5-9FE9-4B3E-BE82-4D33B2B3408C}" sibTransId="{F6099A50-6779-487B-B831-7747AE3607F7}"/>
    <dgm:cxn modelId="{E35599D4-32D3-4DD0-815B-871900D84AC2}" type="presOf" srcId="{7D5D581E-C7B1-4392-855B-F6722D371CB0}" destId="{94CDF82D-9E32-445A-9951-26DD9162D3E1}" srcOrd="1" destOrd="0" presId="urn:microsoft.com/office/officeart/2005/8/layout/orgChart1"/>
    <dgm:cxn modelId="{813FEBD6-1D2B-43DE-8072-7259DF916F83}" type="presOf" srcId="{6F8B3BDD-4E02-4A95-A810-5874C49DE08C}" destId="{04FA0E6E-56C3-4DF1-8CF4-C98381DB5095}" srcOrd="1" destOrd="0" presId="urn:microsoft.com/office/officeart/2005/8/layout/orgChart1"/>
    <dgm:cxn modelId="{EDA98FDD-79A6-4DBB-BE76-31623C6C23DA}" type="presOf" srcId="{EF610C0A-581D-4489-AF74-6E4A981DC0A6}" destId="{2AF7A036-CEB6-4965-8F6C-79D0D8B27434}" srcOrd="1" destOrd="0" presId="urn:microsoft.com/office/officeart/2005/8/layout/orgChart1"/>
    <dgm:cxn modelId="{751411DF-7897-4A39-A945-92A24D4C5CB8}" srcId="{CA3363AB-21FE-4BC8-85A7-7B297BB5BCC4}" destId="{C80D5ECC-D7D2-40E0-9C2D-A0398EC973D5}" srcOrd="2" destOrd="0" parTransId="{BE679789-0325-4ADE-A410-15333C35312F}" sibTransId="{528301B1-C44A-48B0-9644-C9549E42A8F4}"/>
    <dgm:cxn modelId="{C78EDADF-4D64-4F16-B30A-13104ABA0866}" type="presOf" srcId="{35AB2434-8166-44EE-BE4E-2D8C349A64FB}" destId="{09A80554-625C-4704-9067-BC7DB5537626}" srcOrd="1" destOrd="0" presId="urn:microsoft.com/office/officeart/2005/8/layout/orgChart1"/>
    <dgm:cxn modelId="{AA753EEA-8A9D-449B-8F85-3B63290CA8C8}" type="presOf" srcId="{61FAE2E0-994E-4344-9D66-1213EE2C40A5}" destId="{3DA64D38-7B25-4116-A5EB-CA68CE798A7B}" srcOrd="0" destOrd="0" presId="urn:microsoft.com/office/officeart/2005/8/layout/orgChart1"/>
    <dgm:cxn modelId="{DDDB5AEB-B31E-45A0-AC94-C7EB9360660A}" srcId="{82A53EB1-3ED0-4795-A57C-7BB8D1961708}" destId="{0236B660-9462-4D64-A999-EEDA72BFD800}" srcOrd="1" destOrd="0" parTransId="{8DD7E2AA-2165-4EFD-9F80-4F74F9768986}" sibTransId="{0C6B65EA-00B2-43E7-A315-DA57669A1DB1}"/>
    <dgm:cxn modelId="{7AB4C5F0-B891-4E73-8B4D-0BE6383541A3}" type="presOf" srcId="{59B1EA79-088F-491D-85C2-169B42509E1B}" destId="{B8866568-CB8A-4419-BDCC-4E52F63B4C7F}" srcOrd="0" destOrd="0" presId="urn:microsoft.com/office/officeart/2005/8/layout/orgChart1"/>
    <dgm:cxn modelId="{21319AFE-DFE4-4451-8776-0424ADEF6E96}" type="presOf" srcId="{35AB2434-8166-44EE-BE4E-2D8C349A64FB}" destId="{AD5C8480-09F7-413D-8BB1-F540D6F4A866}" srcOrd="0" destOrd="0" presId="urn:microsoft.com/office/officeart/2005/8/layout/orgChart1"/>
    <dgm:cxn modelId="{E07576AA-F8D9-4E64-8CA9-3D9E98B09598}" type="presParOf" srcId="{B8866568-CB8A-4419-BDCC-4E52F63B4C7F}" destId="{4254EEEE-E28F-4246-AD25-3602BB1EEA2A}" srcOrd="0" destOrd="0" presId="urn:microsoft.com/office/officeart/2005/8/layout/orgChart1"/>
    <dgm:cxn modelId="{EBCCF36D-D5E5-405E-BDCA-635BFDB3592C}" type="presParOf" srcId="{4254EEEE-E28F-4246-AD25-3602BB1EEA2A}" destId="{F1777D86-E66A-45A0-9A78-5A80C1CA1D28}" srcOrd="0" destOrd="0" presId="urn:microsoft.com/office/officeart/2005/8/layout/orgChart1"/>
    <dgm:cxn modelId="{D5A6F02B-E8FE-4089-9C50-9A336375B7CD}" type="presParOf" srcId="{F1777D86-E66A-45A0-9A78-5A80C1CA1D28}" destId="{6CD65F87-7A04-4EA4-98C1-EFB2E84E7AEA}" srcOrd="0" destOrd="0" presId="urn:microsoft.com/office/officeart/2005/8/layout/orgChart1"/>
    <dgm:cxn modelId="{AC1A70F8-7A78-4AC0-8E20-4696B9562016}" type="presParOf" srcId="{F1777D86-E66A-45A0-9A78-5A80C1CA1D28}" destId="{70391DC7-0CF8-4C06-B3EE-EB4765804AF5}" srcOrd="1" destOrd="0" presId="urn:microsoft.com/office/officeart/2005/8/layout/orgChart1"/>
    <dgm:cxn modelId="{F5D29AFE-2327-47D1-A478-92D5918843FE}" type="presParOf" srcId="{4254EEEE-E28F-4246-AD25-3602BB1EEA2A}" destId="{B2BD7E4A-43D8-4776-BCC9-1FD400C31E6A}" srcOrd="1" destOrd="0" presId="urn:microsoft.com/office/officeart/2005/8/layout/orgChart1"/>
    <dgm:cxn modelId="{CC1353F0-252A-423B-B6F8-C590E1993748}" type="presParOf" srcId="{B2BD7E4A-43D8-4776-BCC9-1FD400C31E6A}" destId="{243932A0-DB13-494A-8A15-D3217876E6C5}" srcOrd="0" destOrd="0" presId="urn:microsoft.com/office/officeart/2005/8/layout/orgChart1"/>
    <dgm:cxn modelId="{4CEB9E6E-0253-41A8-8861-47AF28A0B916}" type="presParOf" srcId="{B2BD7E4A-43D8-4776-BCC9-1FD400C31E6A}" destId="{96F6FB84-5722-4FA6-AB33-4A231DF1AB21}" srcOrd="1" destOrd="0" presId="urn:microsoft.com/office/officeart/2005/8/layout/orgChart1"/>
    <dgm:cxn modelId="{C2870D72-FDB8-4CA5-B262-2FFDC598F7B0}" type="presParOf" srcId="{96F6FB84-5722-4FA6-AB33-4A231DF1AB21}" destId="{187E68F1-6346-41CA-94EB-3A9A09F9BF0A}" srcOrd="0" destOrd="0" presId="urn:microsoft.com/office/officeart/2005/8/layout/orgChart1"/>
    <dgm:cxn modelId="{FCDA86F1-C3C5-4084-84D9-DB41C2AECB51}" type="presParOf" srcId="{187E68F1-6346-41CA-94EB-3A9A09F9BF0A}" destId="{88A1BD61-1CF4-4399-9E61-EF4DC179C7E1}" srcOrd="0" destOrd="0" presId="urn:microsoft.com/office/officeart/2005/8/layout/orgChart1"/>
    <dgm:cxn modelId="{264FC4A7-A5AC-495D-B777-58F26B4A34A0}" type="presParOf" srcId="{187E68F1-6346-41CA-94EB-3A9A09F9BF0A}" destId="{44FE4902-9D3E-4254-ACF8-74C49C2A8DA1}" srcOrd="1" destOrd="0" presId="urn:microsoft.com/office/officeart/2005/8/layout/orgChart1"/>
    <dgm:cxn modelId="{5E79EBCF-E610-40EC-84E3-F732492FAE89}" type="presParOf" srcId="{96F6FB84-5722-4FA6-AB33-4A231DF1AB21}" destId="{65287CD6-518C-4763-9ECC-9904C5908D8C}" srcOrd="1" destOrd="0" presId="urn:microsoft.com/office/officeart/2005/8/layout/orgChart1"/>
    <dgm:cxn modelId="{EF532929-EAB6-4133-B96C-A599B9F40D4E}" type="presParOf" srcId="{65287CD6-518C-4763-9ECC-9904C5908D8C}" destId="{2D31EA3C-B7FE-46CB-BDE8-27607A31BA94}" srcOrd="0" destOrd="0" presId="urn:microsoft.com/office/officeart/2005/8/layout/orgChart1"/>
    <dgm:cxn modelId="{28BF8AD5-33F2-4B04-AD32-E60E8018BACE}" type="presParOf" srcId="{65287CD6-518C-4763-9ECC-9904C5908D8C}" destId="{36DFCD3C-CD46-4836-BD48-8ECCAC533F45}" srcOrd="1" destOrd="0" presId="urn:microsoft.com/office/officeart/2005/8/layout/orgChart1"/>
    <dgm:cxn modelId="{0FC25592-7C1E-418F-A221-9485ADC1BDE1}" type="presParOf" srcId="{36DFCD3C-CD46-4836-BD48-8ECCAC533F45}" destId="{6DF85B86-9F09-4193-8CB1-7C2591710FA8}" srcOrd="0" destOrd="0" presId="urn:microsoft.com/office/officeart/2005/8/layout/orgChart1"/>
    <dgm:cxn modelId="{BBD74D2D-0B91-441E-BC65-F573D5DF36F1}" type="presParOf" srcId="{6DF85B86-9F09-4193-8CB1-7C2591710FA8}" destId="{593B59A1-7E5A-432F-A1DC-CB47994CFB6F}" srcOrd="0" destOrd="0" presId="urn:microsoft.com/office/officeart/2005/8/layout/orgChart1"/>
    <dgm:cxn modelId="{4BAC5098-75DF-4CE5-9764-E868879344C8}" type="presParOf" srcId="{6DF85B86-9F09-4193-8CB1-7C2591710FA8}" destId="{04FA0E6E-56C3-4DF1-8CF4-C98381DB5095}" srcOrd="1" destOrd="0" presId="urn:microsoft.com/office/officeart/2005/8/layout/orgChart1"/>
    <dgm:cxn modelId="{F6F52BB1-26E1-477C-87DD-C2DDB90C3927}" type="presParOf" srcId="{36DFCD3C-CD46-4836-BD48-8ECCAC533F45}" destId="{DFA48E6F-ECF2-401B-9F9D-3C6EFE1FFEC2}" srcOrd="1" destOrd="0" presId="urn:microsoft.com/office/officeart/2005/8/layout/orgChart1"/>
    <dgm:cxn modelId="{26EE2C3F-AC24-4BBB-A463-3FA03B40A712}" type="presParOf" srcId="{36DFCD3C-CD46-4836-BD48-8ECCAC533F45}" destId="{8C71D1B2-C200-40E5-B90D-87F75ED89AE8}" srcOrd="2" destOrd="0" presId="urn:microsoft.com/office/officeart/2005/8/layout/orgChart1"/>
    <dgm:cxn modelId="{CE4D232A-CC19-44B1-8781-BA6ECE6A3B3D}" type="presParOf" srcId="{65287CD6-518C-4763-9ECC-9904C5908D8C}" destId="{50B4702C-BC45-4E2D-96F6-83FB2301141C}" srcOrd="2" destOrd="0" presId="urn:microsoft.com/office/officeart/2005/8/layout/orgChart1"/>
    <dgm:cxn modelId="{CDB4E313-1F24-437F-81F8-7FF0B2823A58}" type="presParOf" srcId="{65287CD6-518C-4763-9ECC-9904C5908D8C}" destId="{38A2EFE2-FDDA-4B35-9B9F-ED0273E107ED}" srcOrd="3" destOrd="0" presId="urn:microsoft.com/office/officeart/2005/8/layout/orgChart1"/>
    <dgm:cxn modelId="{1951C45F-B33E-497C-9204-CF86AF6A7AC7}" type="presParOf" srcId="{38A2EFE2-FDDA-4B35-9B9F-ED0273E107ED}" destId="{79FE453B-5606-428B-B358-115D88CDEB1F}" srcOrd="0" destOrd="0" presId="urn:microsoft.com/office/officeart/2005/8/layout/orgChart1"/>
    <dgm:cxn modelId="{56E85AB2-E784-4777-ACE3-E72819C3E2B4}" type="presParOf" srcId="{79FE453B-5606-428B-B358-115D88CDEB1F}" destId="{CB568FBE-6892-400C-B17D-EB629768ABC5}" srcOrd="0" destOrd="0" presId="urn:microsoft.com/office/officeart/2005/8/layout/orgChart1"/>
    <dgm:cxn modelId="{8DF5A99F-C003-423F-9E9B-32962B069D63}" type="presParOf" srcId="{79FE453B-5606-428B-B358-115D88CDEB1F}" destId="{80BED904-08E7-43AA-8BFB-197829A743DC}" srcOrd="1" destOrd="0" presId="urn:microsoft.com/office/officeart/2005/8/layout/orgChart1"/>
    <dgm:cxn modelId="{CF1E3D4C-35A9-406F-8440-52CEA3452C33}" type="presParOf" srcId="{38A2EFE2-FDDA-4B35-9B9F-ED0273E107ED}" destId="{C88F7529-605C-4680-91E3-00180A8BF27F}" srcOrd="1" destOrd="0" presId="urn:microsoft.com/office/officeart/2005/8/layout/orgChart1"/>
    <dgm:cxn modelId="{E9139BB2-58E2-46D7-9007-A484F1339722}" type="presParOf" srcId="{38A2EFE2-FDDA-4B35-9B9F-ED0273E107ED}" destId="{D3B7DC9C-C181-418D-ADCC-480C6A6CC603}" srcOrd="2" destOrd="0" presId="urn:microsoft.com/office/officeart/2005/8/layout/orgChart1"/>
    <dgm:cxn modelId="{E3D2E41F-E2CF-42DC-94F4-8F5807C0A203}" type="presParOf" srcId="{96F6FB84-5722-4FA6-AB33-4A231DF1AB21}" destId="{8F7A6A19-B635-4B78-84AB-A08626AE4D5C}" srcOrd="2" destOrd="0" presId="urn:microsoft.com/office/officeart/2005/8/layout/orgChart1"/>
    <dgm:cxn modelId="{9BB943DB-E261-4004-93D9-18B15BD42D39}" type="presParOf" srcId="{B2BD7E4A-43D8-4776-BCC9-1FD400C31E6A}" destId="{0304847E-AD32-4DBE-BCE1-3D1BE37CB73A}" srcOrd="2" destOrd="0" presId="urn:microsoft.com/office/officeart/2005/8/layout/orgChart1"/>
    <dgm:cxn modelId="{2F80245E-6117-45F5-B623-8707D571AA92}" type="presParOf" srcId="{B2BD7E4A-43D8-4776-BCC9-1FD400C31E6A}" destId="{DE61585D-6D6F-4C0A-A176-43392AD0DD0D}" srcOrd="3" destOrd="0" presId="urn:microsoft.com/office/officeart/2005/8/layout/orgChart1"/>
    <dgm:cxn modelId="{19CEC531-C4CF-4F69-9566-F674EED2CC64}" type="presParOf" srcId="{DE61585D-6D6F-4C0A-A176-43392AD0DD0D}" destId="{57F730D0-F1C0-43FD-8DFA-B47DBA1918BB}" srcOrd="0" destOrd="0" presId="urn:microsoft.com/office/officeart/2005/8/layout/orgChart1"/>
    <dgm:cxn modelId="{7921DE31-3A21-468A-8F88-1304A9A75ED2}" type="presParOf" srcId="{57F730D0-F1C0-43FD-8DFA-B47DBA1918BB}" destId="{CAE20DA6-2999-49F9-BDC3-8B0438BEE423}" srcOrd="0" destOrd="0" presId="urn:microsoft.com/office/officeart/2005/8/layout/orgChart1"/>
    <dgm:cxn modelId="{F8924001-41BB-4FFF-8A0D-D42F2B98A812}" type="presParOf" srcId="{57F730D0-F1C0-43FD-8DFA-B47DBA1918BB}" destId="{389F4188-6120-4053-8FED-6898DE2ADC30}" srcOrd="1" destOrd="0" presId="urn:microsoft.com/office/officeart/2005/8/layout/orgChart1"/>
    <dgm:cxn modelId="{486AF74E-FBA3-40D0-86F9-8F536FBBE0AB}" type="presParOf" srcId="{DE61585D-6D6F-4C0A-A176-43392AD0DD0D}" destId="{676A28C3-1E7F-4AEE-8821-C29D075877F7}" srcOrd="1" destOrd="0" presId="urn:microsoft.com/office/officeart/2005/8/layout/orgChart1"/>
    <dgm:cxn modelId="{C70B32F9-F21C-452C-BA78-F6AD2DC7823E}" type="presParOf" srcId="{676A28C3-1E7F-4AEE-8821-C29D075877F7}" destId="{5AE838BD-773D-46FE-B380-4AFA9BBEA68D}" srcOrd="0" destOrd="0" presId="urn:microsoft.com/office/officeart/2005/8/layout/orgChart1"/>
    <dgm:cxn modelId="{F01AA801-9674-406C-B4D1-D06E739A1344}" type="presParOf" srcId="{676A28C3-1E7F-4AEE-8821-C29D075877F7}" destId="{8085C05A-3BB5-4634-86A2-6D4FB5789438}" srcOrd="1" destOrd="0" presId="urn:microsoft.com/office/officeart/2005/8/layout/orgChart1"/>
    <dgm:cxn modelId="{354BB30B-678B-4009-8792-B9603671E246}" type="presParOf" srcId="{8085C05A-3BB5-4634-86A2-6D4FB5789438}" destId="{56997F68-F715-41A9-B52D-5674D865B700}" srcOrd="0" destOrd="0" presId="urn:microsoft.com/office/officeart/2005/8/layout/orgChart1"/>
    <dgm:cxn modelId="{0222EA0B-27B3-4DB0-947F-CC6828B76BCF}" type="presParOf" srcId="{56997F68-F715-41A9-B52D-5674D865B700}" destId="{E054438B-587E-4261-9190-BA51CD4538D4}" srcOrd="0" destOrd="0" presId="urn:microsoft.com/office/officeart/2005/8/layout/orgChart1"/>
    <dgm:cxn modelId="{E15C9F0A-280E-4C29-B50F-81646B761554}" type="presParOf" srcId="{56997F68-F715-41A9-B52D-5674D865B700}" destId="{9B889801-2E54-4E66-81E6-1DCC04E7C622}" srcOrd="1" destOrd="0" presId="urn:microsoft.com/office/officeart/2005/8/layout/orgChart1"/>
    <dgm:cxn modelId="{EE2F9AB1-90B4-4799-9183-97F1CB4CE5A1}" type="presParOf" srcId="{8085C05A-3BB5-4634-86A2-6D4FB5789438}" destId="{464F1641-6F7B-415F-9CD8-5722F7F3489E}" srcOrd="1" destOrd="0" presId="urn:microsoft.com/office/officeart/2005/8/layout/orgChart1"/>
    <dgm:cxn modelId="{5F4B6ACF-07A5-4C79-B5CC-167804BC8046}" type="presParOf" srcId="{8085C05A-3BB5-4634-86A2-6D4FB5789438}" destId="{151EEE5C-A732-491F-9A5B-A39DE93AD937}" srcOrd="2" destOrd="0" presId="urn:microsoft.com/office/officeart/2005/8/layout/orgChart1"/>
    <dgm:cxn modelId="{4CB2AD3B-D18E-4E26-8611-8CC244C41D68}" type="presParOf" srcId="{676A28C3-1E7F-4AEE-8821-C29D075877F7}" destId="{96AAE744-8899-4C67-A061-096221959457}" srcOrd="2" destOrd="0" presId="urn:microsoft.com/office/officeart/2005/8/layout/orgChart1"/>
    <dgm:cxn modelId="{9B5C7046-C7ED-45C1-99A2-5062963697D5}" type="presParOf" srcId="{676A28C3-1E7F-4AEE-8821-C29D075877F7}" destId="{B4DC2688-685F-4180-9E88-E29397907898}" srcOrd="3" destOrd="0" presId="urn:microsoft.com/office/officeart/2005/8/layout/orgChart1"/>
    <dgm:cxn modelId="{82DF9D39-C0D9-47BE-8EF8-019DAAC14D3E}" type="presParOf" srcId="{B4DC2688-685F-4180-9E88-E29397907898}" destId="{1A3E1E90-86A0-4332-8FE2-BA12235FC3FF}" srcOrd="0" destOrd="0" presId="urn:microsoft.com/office/officeart/2005/8/layout/orgChart1"/>
    <dgm:cxn modelId="{367BA3BA-E4DE-4A2E-8244-7869685113DA}" type="presParOf" srcId="{1A3E1E90-86A0-4332-8FE2-BA12235FC3FF}" destId="{515AD7CF-4A33-49FA-AD3F-10ED527F7E4A}" srcOrd="0" destOrd="0" presId="urn:microsoft.com/office/officeart/2005/8/layout/orgChart1"/>
    <dgm:cxn modelId="{6F42FA49-6606-4DC9-837D-63A86EE68869}" type="presParOf" srcId="{1A3E1E90-86A0-4332-8FE2-BA12235FC3FF}" destId="{8DC56DA5-3383-467E-A425-176B78D65707}" srcOrd="1" destOrd="0" presId="urn:microsoft.com/office/officeart/2005/8/layout/orgChart1"/>
    <dgm:cxn modelId="{3C088148-A25E-4073-8512-A91E58352D8B}" type="presParOf" srcId="{B4DC2688-685F-4180-9E88-E29397907898}" destId="{D2D41186-8108-43A9-9998-D556F164F4C2}" srcOrd="1" destOrd="0" presId="urn:microsoft.com/office/officeart/2005/8/layout/orgChart1"/>
    <dgm:cxn modelId="{5B43EEB6-4790-440D-B293-2316A2B1B244}" type="presParOf" srcId="{B4DC2688-685F-4180-9E88-E29397907898}" destId="{67EE415A-CBF9-441C-ABAE-25DA267C9882}" srcOrd="2" destOrd="0" presId="urn:microsoft.com/office/officeart/2005/8/layout/orgChart1"/>
    <dgm:cxn modelId="{D33BDE16-6526-4823-A11F-937DB7BCB03D}" type="presParOf" srcId="{676A28C3-1E7F-4AEE-8821-C29D075877F7}" destId="{E885B3D5-71E4-405A-A2AC-4134FE4D3829}" srcOrd="4" destOrd="0" presId="urn:microsoft.com/office/officeart/2005/8/layout/orgChart1"/>
    <dgm:cxn modelId="{30EB9751-98A9-4505-9A92-BCC02A1E4AFD}" type="presParOf" srcId="{676A28C3-1E7F-4AEE-8821-C29D075877F7}" destId="{7190AF3F-B648-4B02-9C0A-508A50A3EFC4}" srcOrd="5" destOrd="0" presId="urn:microsoft.com/office/officeart/2005/8/layout/orgChart1"/>
    <dgm:cxn modelId="{DC0EA381-FE84-406E-9F9E-0AAFCC6EE034}" type="presParOf" srcId="{7190AF3F-B648-4B02-9C0A-508A50A3EFC4}" destId="{52B8F9D1-B7FC-486E-AD6F-848CDD7841D1}" srcOrd="0" destOrd="0" presId="urn:microsoft.com/office/officeart/2005/8/layout/orgChart1"/>
    <dgm:cxn modelId="{461A08C7-1EE9-4363-B58E-583FDE36F505}" type="presParOf" srcId="{52B8F9D1-B7FC-486E-AD6F-848CDD7841D1}" destId="{11303EAD-26BD-4666-9C36-D7EBC5C347EE}" srcOrd="0" destOrd="0" presId="urn:microsoft.com/office/officeart/2005/8/layout/orgChart1"/>
    <dgm:cxn modelId="{72CBC01F-9085-4047-95DB-1651E832E687}" type="presParOf" srcId="{52B8F9D1-B7FC-486E-AD6F-848CDD7841D1}" destId="{BD5E5EE3-5E0E-45D1-96B4-E3F624566FB8}" srcOrd="1" destOrd="0" presId="urn:microsoft.com/office/officeart/2005/8/layout/orgChart1"/>
    <dgm:cxn modelId="{64B6BC16-656B-407A-8A37-6ACAE49EA17C}" type="presParOf" srcId="{7190AF3F-B648-4B02-9C0A-508A50A3EFC4}" destId="{C9B25A4C-EB47-40FC-B325-947C42B19F7C}" srcOrd="1" destOrd="0" presId="urn:microsoft.com/office/officeart/2005/8/layout/orgChart1"/>
    <dgm:cxn modelId="{EB56B527-D7BB-4AAF-A90A-0F32B2033C93}" type="presParOf" srcId="{7190AF3F-B648-4B02-9C0A-508A50A3EFC4}" destId="{7C12FA19-5658-4C44-A864-955E4BAD67FD}" srcOrd="2" destOrd="0" presId="urn:microsoft.com/office/officeart/2005/8/layout/orgChart1"/>
    <dgm:cxn modelId="{A633B4D3-7BD0-4CE2-80E3-AB1D1C310DFD}" type="presParOf" srcId="{DE61585D-6D6F-4C0A-A176-43392AD0DD0D}" destId="{10DC555C-96DD-4A54-AEE9-782AB1935FD8}" srcOrd="2" destOrd="0" presId="urn:microsoft.com/office/officeart/2005/8/layout/orgChart1"/>
    <dgm:cxn modelId="{2DAFA635-4E98-436C-9D23-515F1EB569D2}" type="presParOf" srcId="{B2BD7E4A-43D8-4776-BCC9-1FD400C31E6A}" destId="{F8E69730-E0B2-408F-AEA1-AFCDB40658B8}" srcOrd="4" destOrd="0" presId="urn:microsoft.com/office/officeart/2005/8/layout/orgChart1"/>
    <dgm:cxn modelId="{643BDC3A-A5B4-4AB0-8E0F-0CEB95BB196C}" type="presParOf" srcId="{B2BD7E4A-43D8-4776-BCC9-1FD400C31E6A}" destId="{B06A8489-0507-4B52-A1F3-B8221BDC0A88}" srcOrd="5" destOrd="0" presId="urn:microsoft.com/office/officeart/2005/8/layout/orgChart1"/>
    <dgm:cxn modelId="{E515872B-2B72-4F5F-8BFC-FBC34A54CA5A}" type="presParOf" srcId="{B06A8489-0507-4B52-A1F3-B8221BDC0A88}" destId="{49D2525C-AE0C-41E2-94FE-0EEB0C422437}" srcOrd="0" destOrd="0" presId="urn:microsoft.com/office/officeart/2005/8/layout/orgChart1"/>
    <dgm:cxn modelId="{FB8C742D-7E92-418D-B695-AA9E91AB44A4}" type="presParOf" srcId="{49D2525C-AE0C-41E2-94FE-0EEB0C422437}" destId="{30D5FD45-E9D5-4C86-8E5C-D5BA8B3C3AFD}" srcOrd="0" destOrd="0" presId="urn:microsoft.com/office/officeart/2005/8/layout/orgChart1"/>
    <dgm:cxn modelId="{C4EDE576-C18C-49E2-8FC1-965F7865D2A6}" type="presParOf" srcId="{49D2525C-AE0C-41E2-94FE-0EEB0C422437}" destId="{1EA05460-0021-4626-95F6-DC0096E14C1C}" srcOrd="1" destOrd="0" presId="urn:microsoft.com/office/officeart/2005/8/layout/orgChart1"/>
    <dgm:cxn modelId="{FBC3107F-BE8D-4CD2-B0CD-806DFFAB7FF1}" type="presParOf" srcId="{B06A8489-0507-4B52-A1F3-B8221BDC0A88}" destId="{65981A7A-E519-4FEF-ABA1-A574318BBE45}" srcOrd="1" destOrd="0" presId="urn:microsoft.com/office/officeart/2005/8/layout/orgChart1"/>
    <dgm:cxn modelId="{2398CE2C-E1A2-448B-993C-6AED9F0DE35C}" type="presParOf" srcId="{65981A7A-E519-4FEF-ABA1-A574318BBE45}" destId="{0A7D2C3E-F720-4279-99EB-FE8F67D63E83}" srcOrd="0" destOrd="0" presId="urn:microsoft.com/office/officeart/2005/8/layout/orgChart1"/>
    <dgm:cxn modelId="{3120783B-483A-416A-8BE9-D0C4B3A1C808}" type="presParOf" srcId="{65981A7A-E519-4FEF-ABA1-A574318BBE45}" destId="{DE6FF52D-1EC0-43B3-AAA2-66570A5D956A}" srcOrd="1" destOrd="0" presId="urn:microsoft.com/office/officeart/2005/8/layout/orgChart1"/>
    <dgm:cxn modelId="{9AF96840-1577-4CEF-866B-62080E3BF0E8}" type="presParOf" srcId="{DE6FF52D-1EC0-43B3-AAA2-66570A5D956A}" destId="{D7FAD6BD-A0E4-4F24-ABCD-D706096B16A3}" srcOrd="0" destOrd="0" presId="urn:microsoft.com/office/officeart/2005/8/layout/orgChart1"/>
    <dgm:cxn modelId="{8EA249FD-1521-4000-8FA8-D489FEA652F9}" type="presParOf" srcId="{D7FAD6BD-A0E4-4F24-ABCD-D706096B16A3}" destId="{D1302C1B-A14C-4208-9E98-B8B6C31B1715}" srcOrd="0" destOrd="0" presId="urn:microsoft.com/office/officeart/2005/8/layout/orgChart1"/>
    <dgm:cxn modelId="{FA1421F8-6CE5-4A53-813C-AA5708A37820}" type="presParOf" srcId="{D7FAD6BD-A0E4-4F24-ABCD-D706096B16A3}" destId="{94CDF82D-9E32-445A-9951-26DD9162D3E1}" srcOrd="1" destOrd="0" presId="urn:microsoft.com/office/officeart/2005/8/layout/orgChart1"/>
    <dgm:cxn modelId="{E5F05F07-88C5-4E35-A9C8-ECE7C26FBDCE}" type="presParOf" srcId="{DE6FF52D-1EC0-43B3-AAA2-66570A5D956A}" destId="{CF4EFCF7-E836-44EE-853B-55E5A39297AE}" srcOrd="1" destOrd="0" presId="urn:microsoft.com/office/officeart/2005/8/layout/orgChart1"/>
    <dgm:cxn modelId="{8C2B4BEB-1525-443A-8F77-07662741F106}" type="presParOf" srcId="{CF4EFCF7-E836-44EE-853B-55E5A39297AE}" destId="{3DA64D38-7B25-4116-A5EB-CA68CE798A7B}" srcOrd="0" destOrd="0" presId="urn:microsoft.com/office/officeart/2005/8/layout/orgChart1"/>
    <dgm:cxn modelId="{5068CE05-15EF-4069-AF38-C9C5740EA77A}" type="presParOf" srcId="{CF4EFCF7-E836-44EE-853B-55E5A39297AE}" destId="{BFF9B38F-2FD1-4DC6-B242-8482AC8AEEA6}" srcOrd="1" destOrd="0" presId="urn:microsoft.com/office/officeart/2005/8/layout/orgChart1"/>
    <dgm:cxn modelId="{C6123BC9-E4D5-4AC1-BC68-35E65DE2C813}" type="presParOf" srcId="{BFF9B38F-2FD1-4DC6-B242-8482AC8AEEA6}" destId="{D0766DDD-BC85-4E35-80F6-8C397902DA11}" srcOrd="0" destOrd="0" presId="urn:microsoft.com/office/officeart/2005/8/layout/orgChart1"/>
    <dgm:cxn modelId="{7E9423B4-746A-44DD-8D32-520EB974FFB7}" type="presParOf" srcId="{D0766DDD-BC85-4E35-80F6-8C397902DA11}" destId="{01570CC0-3AA0-41A4-A68C-E3394674096F}" srcOrd="0" destOrd="0" presId="urn:microsoft.com/office/officeart/2005/8/layout/orgChart1"/>
    <dgm:cxn modelId="{F8589D9B-968C-409F-8C93-699398AF0635}" type="presParOf" srcId="{D0766DDD-BC85-4E35-80F6-8C397902DA11}" destId="{7587377B-4669-42EC-A625-03245B81ADE6}" srcOrd="1" destOrd="0" presId="urn:microsoft.com/office/officeart/2005/8/layout/orgChart1"/>
    <dgm:cxn modelId="{7E7BB78A-F3FB-4FBA-9D91-C8C8589C7C0F}" type="presParOf" srcId="{BFF9B38F-2FD1-4DC6-B242-8482AC8AEEA6}" destId="{52D2A898-59FD-4165-BD54-B3A12C91633A}" srcOrd="1" destOrd="0" presId="urn:microsoft.com/office/officeart/2005/8/layout/orgChart1"/>
    <dgm:cxn modelId="{9B3D5B04-3089-44A4-9A03-B4DBDCBFB215}" type="presParOf" srcId="{BFF9B38F-2FD1-4DC6-B242-8482AC8AEEA6}" destId="{7E9872E0-E5C6-450D-88AE-CC9CC2F86D23}" srcOrd="2" destOrd="0" presId="urn:microsoft.com/office/officeart/2005/8/layout/orgChart1"/>
    <dgm:cxn modelId="{BE000EF5-0D16-4AFA-AB0B-23F09591A9CF}" type="presParOf" srcId="{CF4EFCF7-E836-44EE-853B-55E5A39297AE}" destId="{A7A4D9AC-447A-49A0-B5CC-296C5EB6D3C0}" srcOrd="2" destOrd="0" presId="urn:microsoft.com/office/officeart/2005/8/layout/orgChart1"/>
    <dgm:cxn modelId="{775EF049-AA10-4139-AFDA-2E51727B02BB}" type="presParOf" srcId="{CF4EFCF7-E836-44EE-853B-55E5A39297AE}" destId="{ECF410FF-7E86-4995-955B-21144FDADD05}" srcOrd="3" destOrd="0" presId="urn:microsoft.com/office/officeart/2005/8/layout/orgChart1"/>
    <dgm:cxn modelId="{C96C0D5B-3FB1-4592-AD3C-E1187735A2EE}" type="presParOf" srcId="{ECF410FF-7E86-4995-955B-21144FDADD05}" destId="{B7954146-48CD-4DBE-928A-69B6D0033BC9}" srcOrd="0" destOrd="0" presId="urn:microsoft.com/office/officeart/2005/8/layout/orgChart1"/>
    <dgm:cxn modelId="{09D3FE22-4746-4273-83BC-C03CC66EEF9D}" type="presParOf" srcId="{B7954146-48CD-4DBE-928A-69B6D0033BC9}" destId="{BAEE4F22-759D-47AE-A080-D5FBAAEAFD71}" srcOrd="0" destOrd="0" presId="urn:microsoft.com/office/officeart/2005/8/layout/orgChart1"/>
    <dgm:cxn modelId="{38666707-DFF1-4DE2-B408-9C48C4B4D1DA}" type="presParOf" srcId="{B7954146-48CD-4DBE-928A-69B6D0033BC9}" destId="{111B1FDD-D390-47D8-A2C6-45BB4F20A8C8}" srcOrd="1" destOrd="0" presId="urn:microsoft.com/office/officeart/2005/8/layout/orgChart1"/>
    <dgm:cxn modelId="{D9EDD374-CAE5-4C8E-9E37-B88B5259DBAB}" type="presParOf" srcId="{ECF410FF-7E86-4995-955B-21144FDADD05}" destId="{99C373C9-EBDC-482D-81D6-2DB0B3B68112}" srcOrd="1" destOrd="0" presId="urn:microsoft.com/office/officeart/2005/8/layout/orgChart1"/>
    <dgm:cxn modelId="{DA45C9B0-27DD-4E91-A9C5-D65E75102B4D}" type="presParOf" srcId="{ECF410FF-7E86-4995-955B-21144FDADD05}" destId="{57E0B617-EF63-4792-B584-FD234EC8C786}" srcOrd="2" destOrd="0" presId="urn:microsoft.com/office/officeart/2005/8/layout/orgChart1"/>
    <dgm:cxn modelId="{A906F9D5-1DD6-45C0-9AF7-DA8CB8209AD5}" type="presParOf" srcId="{CF4EFCF7-E836-44EE-853B-55E5A39297AE}" destId="{B3508F5B-88E8-4EE3-BB5D-65D818D0584D}" srcOrd="4" destOrd="0" presId="urn:microsoft.com/office/officeart/2005/8/layout/orgChart1"/>
    <dgm:cxn modelId="{66DC4E82-DDA6-410B-B689-A2F4A2F7E8E1}" type="presParOf" srcId="{CF4EFCF7-E836-44EE-853B-55E5A39297AE}" destId="{DBFFEF2F-15E0-41A4-9E3C-0C9AC6C04621}" srcOrd="5" destOrd="0" presId="urn:microsoft.com/office/officeart/2005/8/layout/orgChart1"/>
    <dgm:cxn modelId="{BEA02672-DA41-49A0-86D0-087BA739D17D}" type="presParOf" srcId="{DBFFEF2F-15E0-41A4-9E3C-0C9AC6C04621}" destId="{6E5EA4A6-5CF0-4821-BBEB-8FB3547D35AC}" srcOrd="0" destOrd="0" presId="urn:microsoft.com/office/officeart/2005/8/layout/orgChart1"/>
    <dgm:cxn modelId="{E50B6A59-84F2-472F-BF72-B5D15CCBF775}" type="presParOf" srcId="{6E5EA4A6-5CF0-4821-BBEB-8FB3547D35AC}" destId="{D51DBF3D-DEBE-41BB-A371-77016982EA67}" srcOrd="0" destOrd="0" presId="urn:microsoft.com/office/officeart/2005/8/layout/orgChart1"/>
    <dgm:cxn modelId="{C0B97C29-CC60-4132-8641-A470FEFC09AA}" type="presParOf" srcId="{6E5EA4A6-5CF0-4821-BBEB-8FB3547D35AC}" destId="{06448743-E11E-4933-B2B9-F54B06C433D0}" srcOrd="1" destOrd="0" presId="urn:microsoft.com/office/officeart/2005/8/layout/orgChart1"/>
    <dgm:cxn modelId="{AC6E0372-2CF0-40D9-8418-38A570E455F4}" type="presParOf" srcId="{DBFFEF2F-15E0-41A4-9E3C-0C9AC6C04621}" destId="{33922401-7731-4864-A820-C6810505C335}" srcOrd="1" destOrd="0" presId="urn:microsoft.com/office/officeart/2005/8/layout/orgChart1"/>
    <dgm:cxn modelId="{DBA9FE8C-B392-42EE-80A1-AA6D9B99FB83}" type="presParOf" srcId="{DBFFEF2F-15E0-41A4-9E3C-0C9AC6C04621}" destId="{E7A5D208-AEF2-4998-B49F-50086A4877AE}" srcOrd="2" destOrd="0" presId="urn:microsoft.com/office/officeart/2005/8/layout/orgChart1"/>
    <dgm:cxn modelId="{2D2D91F6-7731-4112-8118-9740826C5072}" type="presParOf" srcId="{DE6FF52D-1EC0-43B3-AAA2-66570A5D956A}" destId="{3300D16E-863D-427B-8427-12832CE2488D}" srcOrd="2" destOrd="0" presId="urn:microsoft.com/office/officeart/2005/8/layout/orgChart1"/>
    <dgm:cxn modelId="{4721F9A9-6F0A-4882-A3EE-7BF850DDF074}" type="presParOf" srcId="{65981A7A-E519-4FEF-ABA1-A574318BBE45}" destId="{9D4FF602-70B7-4F5D-A7C7-6CF2A0214CAD}" srcOrd="2" destOrd="0" presId="urn:microsoft.com/office/officeart/2005/8/layout/orgChart1"/>
    <dgm:cxn modelId="{54075843-6D3C-4B0E-89AD-2AB140FD1892}" type="presParOf" srcId="{65981A7A-E519-4FEF-ABA1-A574318BBE45}" destId="{29C09F46-ED47-44BE-8867-C3CD6F0BFAA5}" srcOrd="3" destOrd="0" presId="urn:microsoft.com/office/officeart/2005/8/layout/orgChart1"/>
    <dgm:cxn modelId="{48425493-9957-45A1-9F10-EA522862F8DC}" type="presParOf" srcId="{29C09F46-ED47-44BE-8867-C3CD6F0BFAA5}" destId="{8122FCAF-AE5B-4560-B403-665E66C3D8A3}" srcOrd="0" destOrd="0" presId="urn:microsoft.com/office/officeart/2005/8/layout/orgChart1"/>
    <dgm:cxn modelId="{B6EC182D-A42B-45DC-895C-64C1E7DA1332}" type="presParOf" srcId="{8122FCAF-AE5B-4560-B403-665E66C3D8A3}" destId="{F20E3988-645D-4AA0-9AC1-7FE9F70D0A31}" srcOrd="0" destOrd="0" presId="urn:microsoft.com/office/officeart/2005/8/layout/orgChart1"/>
    <dgm:cxn modelId="{9DE0C48D-3BE4-4E60-8943-9CE3738EA200}" type="presParOf" srcId="{8122FCAF-AE5B-4560-B403-665E66C3D8A3}" destId="{E3C66C18-A1D5-4036-A7CA-74A1A12BE75C}" srcOrd="1" destOrd="0" presId="urn:microsoft.com/office/officeart/2005/8/layout/orgChart1"/>
    <dgm:cxn modelId="{9C3534EF-A538-44A0-BFE2-D63740A785B4}" type="presParOf" srcId="{29C09F46-ED47-44BE-8867-C3CD6F0BFAA5}" destId="{B687B44E-8331-4B8B-BE82-796B4B862EEA}" srcOrd="1" destOrd="0" presId="urn:microsoft.com/office/officeart/2005/8/layout/orgChart1"/>
    <dgm:cxn modelId="{879B1517-8A6D-4641-9989-9A0FD28BC73C}" type="presParOf" srcId="{B687B44E-8331-4B8B-BE82-796B4B862EEA}" destId="{B8C990C0-295D-40AC-A6DD-89B9054BF5C5}" srcOrd="0" destOrd="0" presId="urn:microsoft.com/office/officeart/2005/8/layout/orgChart1"/>
    <dgm:cxn modelId="{2E7C35A4-0F42-4F19-86AD-618556835F82}" type="presParOf" srcId="{B687B44E-8331-4B8B-BE82-796B4B862EEA}" destId="{70271AA7-71EE-44A0-A1C1-BB20978B106B}" srcOrd="1" destOrd="0" presId="urn:microsoft.com/office/officeart/2005/8/layout/orgChart1"/>
    <dgm:cxn modelId="{30B5AA82-FFFD-435B-82A1-05ABC0563937}" type="presParOf" srcId="{70271AA7-71EE-44A0-A1C1-BB20978B106B}" destId="{6D6B910E-F4A7-4FBF-B77A-AE12260CC3E2}" srcOrd="0" destOrd="0" presId="urn:microsoft.com/office/officeart/2005/8/layout/orgChart1"/>
    <dgm:cxn modelId="{CE74FBEC-AAAF-4586-8C96-849EAABD8C81}" type="presParOf" srcId="{6D6B910E-F4A7-4FBF-B77A-AE12260CC3E2}" destId="{AD5C8480-09F7-413D-8BB1-F540D6F4A866}" srcOrd="0" destOrd="0" presId="urn:microsoft.com/office/officeart/2005/8/layout/orgChart1"/>
    <dgm:cxn modelId="{A559581E-D395-40F3-B307-AE8C686825B2}" type="presParOf" srcId="{6D6B910E-F4A7-4FBF-B77A-AE12260CC3E2}" destId="{09A80554-625C-4704-9067-BC7DB5537626}" srcOrd="1" destOrd="0" presId="urn:microsoft.com/office/officeart/2005/8/layout/orgChart1"/>
    <dgm:cxn modelId="{245F86E8-847F-4054-A2E5-543DD02491F5}" type="presParOf" srcId="{70271AA7-71EE-44A0-A1C1-BB20978B106B}" destId="{FA44CB41-5D3E-4516-A869-D1007E3A6755}" srcOrd="1" destOrd="0" presId="urn:microsoft.com/office/officeart/2005/8/layout/orgChart1"/>
    <dgm:cxn modelId="{469505EF-78DB-44B1-A668-3BF81D0E3794}" type="presParOf" srcId="{70271AA7-71EE-44A0-A1C1-BB20978B106B}" destId="{98333C34-5AF2-4A38-9779-BB95CF924422}" srcOrd="2" destOrd="0" presId="urn:microsoft.com/office/officeart/2005/8/layout/orgChart1"/>
    <dgm:cxn modelId="{5439A758-1610-4881-A990-372F933AD225}" type="presParOf" srcId="{B687B44E-8331-4B8B-BE82-796B4B862EEA}" destId="{DAEB42C9-6C9D-4B6D-9D23-CBD5A259531C}" srcOrd="2" destOrd="0" presId="urn:microsoft.com/office/officeart/2005/8/layout/orgChart1"/>
    <dgm:cxn modelId="{615C22ED-C2DA-4A30-AFC7-5E5BB4115C11}" type="presParOf" srcId="{B687B44E-8331-4B8B-BE82-796B4B862EEA}" destId="{0FFF939E-C051-4723-9ECD-E83B6D1359C1}" srcOrd="3" destOrd="0" presId="urn:microsoft.com/office/officeart/2005/8/layout/orgChart1"/>
    <dgm:cxn modelId="{61BA7AD2-FCAC-4067-AC63-28B9FE06FD70}" type="presParOf" srcId="{0FFF939E-C051-4723-9ECD-E83B6D1359C1}" destId="{1A219929-55DD-478E-BBB1-3AE201A13D09}" srcOrd="0" destOrd="0" presId="urn:microsoft.com/office/officeart/2005/8/layout/orgChart1"/>
    <dgm:cxn modelId="{DC673704-B707-45FC-8C17-40A4C68760C5}" type="presParOf" srcId="{1A219929-55DD-478E-BBB1-3AE201A13D09}" destId="{E30E0AFF-7D15-448D-9796-6FD00FC251AC}" srcOrd="0" destOrd="0" presId="urn:microsoft.com/office/officeart/2005/8/layout/orgChart1"/>
    <dgm:cxn modelId="{678F0D98-3EE9-4C56-9AD9-5ED517ADED87}" type="presParOf" srcId="{1A219929-55DD-478E-BBB1-3AE201A13D09}" destId="{2AF7A036-CEB6-4965-8F6C-79D0D8B27434}" srcOrd="1" destOrd="0" presId="urn:microsoft.com/office/officeart/2005/8/layout/orgChart1"/>
    <dgm:cxn modelId="{B477BD85-90B5-4499-A48B-0E1943A51731}" type="presParOf" srcId="{0FFF939E-C051-4723-9ECD-E83B6D1359C1}" destId="{07777C7C-4FC8-40AA-8A11-F1434F827EBC}" srcOrd="1" destOrd="0" presId="urn:microsoft.com/office/officeart/2005/8/layout/orgChart1"/>
    <dgm:cxn modelId="{945C0CDA-03F7-4C64-B457-91D70640CAA4}" type="presParOf" srcId="{0FFF939E-C051-4723-9ECD-E83B6D1359C1}" destId="{1A36A480-5774-4ABD-8BDD-EB46F770341A}" srcOrd="2" destOrd="0" presId="urn:microsoft.com/office/officeart/2005/8/layout/orgChart1"/>
    <dgm:cxn modelId="{200AA195-B502-488F-B052-969A1440D2D5}" type="presParOf" srcId="{B687B44E-8331-4B8B-BE82-796B4B862EEA}" destId="{72AA6348-2A76-4D65-A14D-E8C9CB0AA8A0}" srcOrd="4" destOrd="0" presId="urn:microsoft.com/office/officeart/2005/8/layout/orgChart1"/>
    <dgm:cxn modelId="{37472BCB-AF4E-4DD1-B491-BE4C78145082}" type="presParOf" srcId="{B687B44E-8331-4B8B-BE82-796B4B862EEA}" destId="{12C1642C-9021-42C9-A9F0-678F756370E1}" srcOrd="5" destOrd="0" presId="urn:microsoft.com/office/officeart/2005/8/layout/orgChart1"/>
    <dgm:cxn modelId="{02955FA2-3F00-4BE7-BA99-F4BD5AA2A98A}" type="presParOf" srcId="{12C1642C-9021-42C9-A9F0-678F756370E1}" destId="{4E8756E8-6C5F-4193-9E77-D9A9DB62FE00}" srcOrd="0" destOrd="0" presId="urn:microsoft.com/office/officeart/2005/8/layout/orgChart1"/>
    <dgm:cxn modelId="{E1E0E8E9-5E5B-489B-902F-EC96BACD4448}" type="presParOf" srcId="{4E8756E8-6C5F-4193-9E77-D9A9DB62FE00}" destId="{70EFCE81-32CA-4601-B3F0-F0C965D12BCB}" srcOrd="0" destOrd="0" presId="urn:microsoft.com/office/officeart/2005/8/layout/orgChart1"/>
    <dgm:cxn modelId="{B52E1A60-A089-46CE-B63E-61BBD93F193B}" type="presParOf" srcId="{4E8756E8-6C5F-4193-9E77-D9A9DB62FE00}" destId="{F919D720-53A8-4307-8B22-7E5B485936EA}" srcOrd="1" destOrd="0" presId="urn:microsoft.com/office/officeart/2005/8/layout/orgChart1"/>
    <dgm:cxn modelId="{00DAAC68-0A20-4724-86A0-43E37C754F51}" type="presParOf" srcId="{12C1642C-9021-42C9-A9F0-678F756370E1}" destId="{EA0D7CA3-82A2-4726-94E6-0C508228891F}" srcOrd="1" destOrd="0" presId="urn:microsoft.com/office/officeart/2005/8/layout/orgChart1"/>
    <dgm:cxn modelId="{15477A26-4B8D-4E30-9E9E-BC44B3429A1C}" type="presParOf" srcId="{12C1642C-9021-42C9-A9F0-678F756370E1}" destId="{9D2A054D-32C2-46FD-B9F2-86D33102B2E7}" srcOrd="2" destOrd="0" presId="urn:microsoft.com/office/officeart/2005/8/layout/orgChart1"/>
    <dgm:cxn modelId="{C56A6E3B-3BE6-4D45-8009-A9EFAF770F66}" type="presParOf" srcId="{29C09F46-ED47-44BE-8867-C3CD6F0BFAA5}" destId="{5E9C70BB-5939-4F98-AFA3-78AF95DCF681}" srcOrd="2" destOrd="0" presId="urn:microsoft.com/office/officeart/2005/8/layout/orgChart1"/>
    <dgm:cxn modelId="{D55413D1-8391-415B-AAEB-BB858617F0E2}" type="presParOf" srcId="{B06A8489-0507-4B52-A1F3-B8221BDC0A88}" destId="{0989C16E-BFF7-4BE7-8241-CD798BC32F49}" srcOrd="2" destOrd="0" presId="urn:microsoft.com/office/officeart/2005/8/layout/orgChart1"/>
    <dgm:cxn modelId="{6615C7FA-FE24-43CE-985C-C73E866EB18F}" type="presParOf" srcId="{4254EEEE-E28F-4246-AD25-3602BB1EEA2A}" destId="{7BE2496B-1955-4D02-99BF-0B6C5C139EB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9ACE78-55B9-4550-B76B-7BC96BFC7171}">
      <dsp:nvSpPr>
        <dsp:cNvPr id="0" name=""/>
        <dsp:cNvSpPr/>
      </dsp:nvSpPr>
      <dsp:spPr>
        <a:xfrm>
          <a:off x="6590248" y="1072230"/>
          <a:ext cx="132559" cy="3543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3744"/>
              </a:lnTo>
              <a:lnTo>
                <a:pt x="132559" y="3543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68AD5-D5AA-4259-B1B6-EFDF46CAB633}">
      <dsp:nvSpPr>
        <dsp:cNvPr id="0" name=""/>
        <dsp:cNvSpPr/>
      </dsp:nvSpPr>
      <dsp:spPr>
        <a:xfrm>
          <a:off x="6590248" y="1072230"/>
          <a:ext cx="132559" cy="2916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6298"/>
              </a:lnTo>
              <a:lnTo>
                <a:pt x="132559" y="2916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3E2547-AB0C-42AF-8DCA-6A5D39AE841D}">
      <dsp:nvSpPr>
        <dsp:cNvPr id="0" name=""/>
        <dsp:cNvSpPr/>
      </dsp:nvSpPr>
      <dsp:spPr>
        <a:xfrm>
          <a:off x="6590248" y="1072230"/>
          <a:ext cx="132559" cy="2288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8852"/>
              </a:lnTo>
              <a:lnTo>
                <a:pt x="132559" y="22888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10EC2-A2AE-4FE0-95F2-20A8B2BE4A01}">
      <dsp:nvSpPr>
        <dsp:cNvPr id="0" name=""/>
        <dsp:cNvSpPr/>
      </dsp:nvSpPr>
      <dsp:spPr>
        <a:xfrm>
          <a:off x="6590248" y="1072230"/>
          <a:ext cx="132559" cy="1661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1406"/>
              </a:lnTo>
              <a:lnTo>
                <a:pt x="132559" y="16614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BFF64-DCC4-4A9F-93C1-C6E8EA057DAC}">
      <dsp:nvSpPr>
        <dsp:cNvPr id="0" name=""/>
        <dsp:cNvSpPr/>
      </dsp:nvSpPr>
      <dsp:spPr>
        <a:xfrm>
          <a:off x="6590248" y="1072230"/>
          <a:ext cx="132559" cy="1033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960"/>
              </a:lnTo>
              <a:lnTo>
                <a:pt x="132559" y="1033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047C3-40A9-423C-AF6C-766D09DC327A}">
      <dsp:nvSpPr>
        <dsp:cNvPr id="0" name=""/>
        <dsp:cNvSpPr/>
      </dsp:nvSpPr>
      <dsp:spPr>
        <a:xfrm>
          <a:off x="6590248" y="1072230"/>
          <a:ext cx="132559" cy="406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514"/>
              </a:lnTo>
              <a:lnTo>
                <a:pt x="132559" y="406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F5354-A81F-41D7-8EB8-8DFBD018C317}">
      <dsp:nvSpPr>
        <dsp:cNvPr id="0" name=""/>
        <dsp:cNvSpPr/>
      </dsp:nvSpPr>
      <dsp:spPr>
        <a:xfrm>
          <a:off x="4270465" y="444784"/>
          <a:ext cx="2673273" cy="185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791"/>
              </a:lnTo>
              <a:lnTo>
                <a:pt x="2673273" y="92791"/>
              </a:lnTo>
              <a:lnTo>
                <a:pt x="2673273" y="185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1279B-516E-4A9D-842C-7A7D63A405AA}">
      <dsp:nvSpPr>
        <dsp:cNvPr id="0" name=""/>
        <dsp:cNvSpPr/>
      </dsp:nvSpPr>
      <dsp:spPr>
        <a:xfrm>
          <a:off x="5520938" y="1072230"/>
          <a:ext cx="132559" cy="2916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6298"/>
              </a:lnTo>
              <a:lnTo>
                <a:pt x="132559" y="2916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49A17-E6C5-4DC2-97B2-1116485D8DC6}">
      <dsp:nvSpPr>
        <dsp:cNvPr id="0" name=""/>
        <dsp:cNvSpPr/>
      </dsp:nvSpPr>
      <dsp:spPr>
        <a:xfrm>
          <a:off x="5520938" y="1072230"/>
          <a:ext cx="132559" cy="2288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8852"/>
              </a:lnTo>
              <a:lnTo>
                <a:pt x="132559" y="22888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119D2-6A96-4847-89C2-82085BB36164}">
      <dsp:nvSpPr>
        <dsp:cNvPr id="0" name=""/>
        <dsp:cNvSpPr/>
      </dsp:nvSpPr>
      <dsp:spPr>
        <a:xfrm>
          <a:off x="5520938" y="1072230"/>
          <a:ext cx="132559" cy="1661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1406"/>
              </a:lnTo>
              <a:lnTo>
                <a:pt x="132559" y="16614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60DAE0-42D9-40BA-89C3-A9871DE20A93}">
      <dsp:nvSpPr>
        <dsp:cNvPr id="0" name=""/>
        <dsp:cNvSpPr/>
      </dsp:nvSpPr>
      <dsp:spPr>
        <a:xfrm>
          <a:off x="5520938" y="1072230"/>
          <a:ext cx="132559" cy="1033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960"/>
              </a:lnTo>
              <a:lnTo>
                <a:pt x="132559" y="1033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DAD326-15DA-40D4-94F8-A3E84DB31E5E}">
      <dsp:nvSpPr>
        <dsp:cNvPr id="0" name=""/>
        <dsp:cNvSpPr/>
      </dsp:nvSpPr>
      <dsp:spPr>
        <a:xfrm>
          <a:off x="5520938" y="1072230"/>
          <a:ext cx="132559" cy="406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514"/>
              </a:lnTo>
              <a:lnTo>
                <a:pt x="132559" y="406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F3305E-5632-49DA-95D5-369D4E52EB62}">
      <dsp:nvSpPr>
        <dsp:cNvPr id="0" name=""/>
        <dsp:cNvSpPr/>
      </dsp:nvSpPr>
      <dsp:spPr>
        <a:xfrm>
          <a:off x="4270465" y="444784"/>
          <a:ext cx="1603963" cy="185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791"/>
              </a:lnTo>
              <a:lnTo>
                <a:pt x="1603963" y="92791"/>
              </a:lnTo>
              <a:lnTo>
                <a:pt x="1603963" y="185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6325F-DB6A-4A80-A977-34574C919422}">
      <dsp:nvSpPr>
        <dsp:cNvPr id="0" name=""/>
        <dsp:cNvSpPr/>
      </dsp:nvSpPr>
      <dsp:spPr>
        <a:xfrm>
          <a:off x="4451629" y="1072230"/>
          <a:ext cx="132559" cy="2916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6298"/>
              </a:lnTo>
              <a:lnTo>
                <a:pt x="132559" y="2916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7F26F7-EFCC-4359-9BED-D5D3A1DC82E8}">
      <dsp:nvSpPr>
        <dsp:cNvPr id="0" name=""/>
        <dsp:cNvSpPr/>
      </dsp:nvSpPr>
      <dsp:spPr>
        <a:xfrm>
          <a:off x="4451629" y="1072230"/>
          <a:ext cx="132559" cy="2288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8852"/>
              </a:lnTo>
              <a:lnTo>
                <a:pt x="132559" y="22888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E20A8-2106-4E12-9822-B3AA01E1616A}">
      <dsp:nvSpPr>
        <dsp:cNvPr id="0" name=""/>
        <dsp:cNvSpPr/>
      </dsp:nvSpPr>
      <dsp:spPr>
        <a:xfrm>
          <a:off x="4451629" y="1072230"/>
          <a:ext cx="132559" cy="1661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1406"/>
              </a:lnTo>
              <a:lnTo>
                <a:pt x="132559" y="16614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526D9-2EF0-44CD-9637-16BBB060BAD4}">
      <dsp:nvSpPr>
        <dsp:cNvPr id="0" name=""/>
        <dsp:cNvSpPr/>
      </dsp:nvSpPr>
      <dsp:spPr>
        <a:xfrm>
          <a:off x="4451629" y="1072230"/>
          <a:ext cx="132559" cy="1033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960"/>
              </a:lnTo>
              <a:lnTo>
                <a:pt x="132559" y="1033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A9718-BA4E-4562-9876-3D5947E6F59C}">
      <dsp:nvSpPr>
        <dsp:cNvPr id="0" name=""/>
        <dsp:cNvSpPr/>
      </dsp:nvSpPr>
      <dsp:spPr>
        <a:xfrm>
          <a:off x="4451629" y="1072230"/>
          <a:ext cx="132559" cy="406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514"/>
              </a:lnTo>
              <a:lnTo>
                <a:pt x="132559" y="406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8E1BF-A12B-4B2C-8AF1-5FF92F40EA5A}">
      <dsp:nvSpPr>
        <dsp:cNvPr id="0" name=""/>
        <dsp:cNvSpPr/>
      </dsp:nvSpPr>
      <dsp:spPr>
        <a:xfrm>
          <a:off x="4270465" y="444784"/>
          <a:ext cx="534654" cy="185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791"/>
              </a:lnTo>
              <a:lnTo>
                <a:pt x="534654" y="92791"/>
              </a:lnTo>
              <a:lnTo>
                <a:pt x="534654" y="185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86CFEF-DC28-4D78-9D73-2B1FEEDB64EE}">
      <dsp:nvSpPr>
        <dsp:cNvPr id="0" name=""/>
        <dsp:cNvSpPr/>
      </dsp:nvSpPr>
      <dsp:spPr>
        <a:xfrm>
          <a:off x="3382320" y="1072230"/>
          <a:ext cx="132559" cy="1661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1406"/>
              </a:lnTo>
              <a:lnTo>
                <a:pt x="132559" y="16614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8EF60-A83F-4F59-B876-8994434F5C9E}">
      <dsp:nvSpPr>
        <dsp:cNvPr id="0" name=""/>
        <dsp:cNvSpPr/>
      </dsp:nvSpPr>
      <dsp:spPr>
        <a:xfrm>
          <a:off x="3382320" y="1072230"/>
          <a:ext cx="132559" cy="1033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960"/>
              </a:lnTo>
              <a:lnTo>
                <a:pt x="132559" y="1033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E1F47D-FA72-40DC-9A6D-5C2D98AE70B2}">
      <dsp:nvSpPr>
        <dsp:cNvPr id="0" name=""/>
        <dsp:cNvSpPr/>
      </dsp:nvSpPr>
      <dsp:spPr>
        <a:xfrm>
          <a:off x="3382320" y="1072230"/>
          <a:ext cx="132559" cy="406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514"/>
              </a:lnTo>
              <a:lnTo>
                <a:pt x="132559" y="406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646AD-B0B5-4D8D-9291-B363024B8C1B}">
      <dsp:nvSpPr>
        <dsp:cNvPr id="0" name=""/>
        <dsp:cNvSpPr/>
      </dsp:nvSpPr>
      <dsp:spPr>
        <a:xfrm>
          <a:off x="3735810" y="444784"/>
          <a:ext cx="534654" cy="185582"/>
        </a:xfrm>
        <a:custGeom>
          <a:avLst/>
          <a:gdLst/>
          <a:ahLst/>
          <a:cxnLst/>
          <a:rect l="0" t="0" r="0" b="0"/>
          <a:pathLst>
            <a:path>
              <a:moveTo>
                <a:pt x="534654" y="0"/>
              </a:moveTo>
              <a:lnTo>
                <a:pt x="534654" y="92791"/>
              </a:lnTo>
              <a:lnTo>
                <a:pt x="0" y="92791"/>
              </a:lnTo>
              <a:lnTo>
                <a:pt x="0" y="185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3B1C03-9909-4E13-B980-8C893E1DCA51}">
      <dsp:nvSpPr>
        <dsp:cNvPr id="0" name=""/>
        <dsp:cNvSpPr/>
      </dsp:nvSpPr>
      <dsp:spPr>
        <a:xfrm>
          <a:off x="2313010" y="1072230"/>
          <a:ext cx="132559" cy="1661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1406"/>
              </a:lnTo>
              <a:lnTo>
                <a:pt x="132559" y="16614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4EF57A-1BD5-442C-BF06-98DA5C2C65AD}">
      <dsp:nvSpPr>
        <dsp:cNvPr id="0" name=""/>
        <dsp:cNvSpPr/>
      </dsp:nvSpPr>
      <dsp:spPr>
        <a:xfrm>
          <a:off x="2313010" y="1072230"/>
          <a:ext cx="132559" cy="1033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960"/>
              </a:lnTo>
              <a:lnTo>
                <a:pt x="132559" y="1033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E2AFCF-067F-4548-A9DD-23B15793AC92}">
      <dsp:nvSpPr>
        <dsp:cNvPr id="0" name=""/>
        <dsp:cNvSpPr/>
      </dsp:nvSpPr>
      <dsp:spPr>
        <a:xfrm>
          <a:off x="2313010" y="1072230"/>
          <a:ext cx="132559" cy="406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514"/>
              </a:lnTo>
              <a:lnTo>
                <a:pt x="132559" y="406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1F021-FD41-4D99-BE8B-833B330787B4}">
      <dsp:nvSpPr>
        <dsp:cNvPr id="0" name=""/>
        <dsp:cNvSpPr/>
      </dsp:nvSpPr>
      <dsp:spPr>
        <a:xfrm>
          <a:off x="2666501" y="444784"/>
          <a:ext cx="1603963" cy="185582"/>
        </a:xfrm>
        <a:custGeom>
          <a:avLst/>
          <a:gdLst/>
          <a:ahLst/>
          <a:cxnLst/>
          <a:rect l="0" t="0" r="0" b="0"/>
          <a:pathLst>
            <a:path>
              <a:moveTo>
                <a:pt x="1603963" y="0"/>
              </a:moveTo>
              <a:lnTo>
                <a:pt x="1603963" y="92791"/>
              </a:lnTo>
              <a:lnTo>
                <a:pt x="0" y="92791"/>
              </a:lnTo>
              <a:lnTo>
                <a:pt x="0" y="185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8B69B-6656-4684-9D8E-326E0A4B20CF}">
      <dsp:nvSpPr>
        <dsp:cNvPr id="0" name=""/>
        <dsp:cNvSpPr/>
      </dsp:nvSpPr>
      <dsp:spPr>
        <a:xfrm>
          <a:off x="1243701" y="1072230"/>
          <a:ext cx="132559" cy="4798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8636"/>
              </a:lnTo>
              <a:lnTo>
                <a:pt x="132559" y="4798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DBA9A-72CC-4B67-B5DA-CC60050202C5}">
      <dsp:nvSpPr>
        <dsp:cNvPr id="0" name=""/>
        <dsp:cNvSpPr/>
      </dsp:nvSpPr>
      <dsp:spPr>
        <a:xfrm>
          <a:off x="1243701" y="1072230"/>
          <a:ext cx="132559" cy="4171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1190"/>
              </a:lnTo>
              <a:lnTo>
                <a:pt x="132559" y="41711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2A74A-4652-45FC-962E-13BCF0F18A87}">
      <dsp:nvSpPr>
        <dsp:cNvPr id="0" name=""/>
        <dsp:cNvSpPr/>
      </dsp:nvSpPr>
      <dsp:spPr>
        <a:xfrm>
          <a:off x="1243701" y="1072230"/>
          <a:ext cx="132559" cy="3543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3744"/>
              </a:lnTo>
              <a:lnTo>
                <a:pt x="132559" y="3543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9636F-464D-4155-91EB-C456618C3F93}">
      <dsp:nvSpPr>
        <dsp:cNvPr id="0" name=""/>
        <dsp:cNvSpPr/>
      </dsp:nvSpPr>
      <dsp:spPr>
        <a:xfrm>
          <a:off x="1243701" y="1072230"/>
          <a:ext cx="132559" cy="2916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6298"/>
              </a:lnTo>
              <a:lnTo>
                <a:pt x="132559" y="2916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834538-37BE-4634-854C-D954E7D20E43}">
      <dsp:nvSpPr>
        <dsp:cNvPr id="0" name=""/>
        <dsp:cNvSpPr/>
      </dsp:nvSpPr>
      <dsp:spPr>
        <a:xfrm>
          <a:off x="1243701" y="1072230"/>
          <a:ext cx="132559" cy="2288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8852"/>
              </a:lnTo>
              <a:lnTo>
                <a:pt x="132559" y="22888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8F0233-CD6D-4934-9C03-60B888951643}">
      <dsp:nvSpPr>
        <dsp:cNvPr id="0" name=""/>
        <dsp:cNvSpPr/>
      </dsp:nvSpPr>
      <dsp:spPr>
        <a:xfrm>
          <a:off x="1243701" y="1072230"/>
          <a:ext cx="132559" cy="1661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1406"/>
              </a:lnTo>
              <a:lnTo>
                <a:pt x="132559" y="16614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B758D-EA7F-43F1-B02B-55C743764062}">
      <dsp:nvSpPr>
        <dsp:cNvPr id="0" name=""/>
        <dsp:cNvSpPr/>
      </dsp:nvSpPr>
      <dsp:spPr>
        <a:xfrm>
          <a:off x="1243701" y="1072230"/>
          <a:ext cx="132559" cy="1033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960"/>
              </a:lnTo>
              <a:lnTo>
                <a:pt x="132559" y="1033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D872D-93C9-4756-9523-82781972EC3B}">
      <dsp:nvSpPr>
        <dsp:cNvPr id="0" name=""/>
        <dsp:cNvSpPr/>
      </dsp:nvSpPr>
      <dsp:spPr>
        <a:xfrm>
          <a:off x="1243701" y="1072230"/>
          <a:ext cx="132559" cy="406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514"/>
              </a:lnTo>
              <a:lnTo>
                <a:pt x="132559" y="406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3AF803-7F75-4D6D-883F-EFA746BCB3B3}">
      <dsp:nvSpPr>
        <dsp:cNvPr id="0" name=""/>
        <dsp:cNvSpPr/>
      </dsp:nvSpPr>
      <dsp:spPr>
        <a:xfrm>
          <a:off x="1597192" y="444784"/>
          <a:ext cx="2673273" cy="185582"/>
        </a:xfrm>
        <a:custGeom>
          <a:avLst/>
          <a:gdLst/>
          <a:ahLst/>
          <a:cxnLst/>
          <a:rect l="0" t="0" r="0" b="0"/>
          <a:pathLst>
            <a:path>
              <a:moveTo>
                <a:pt x="2673273" y="0"/>
              </a:moveTo>
              <a:lnTo>
                <a:pt x="2673273" y="92791"/>
              </a:lnTo>
              <a:lnTo>
                <a:pt x="0" y="92791"/>
              </a:lnTo>
              <a:lnTo>
                <a:pt x="0" y="185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FACC2-1E43-4D73-A156-4BD21745619D}">
      <dsp:nvSpPr>
        <dsp:cNvPr id="0" name=""/>
        <dsp:cNvSpPr/>
      </dsp:nvSpPr>
      <dsp:spPr>
        <a:xfrm>
          <a:off x="3828602" y="2921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usuarios</a:t>
          </a:r>
        </a:p>
      </dsp:txBody>
      <dsp:txXfrm>
        <a:off x="3828602" y="2921"/>
        <a:ext cx="883726" cy="441863"/>
      </dsp:txXfrm>
    </dsp:sp>
    <dsp:sp modelId="{D5D0D84A-912B-4C98-A834-BF36A69D70A7}">
      <dsp:nvSpPr>
        <dsp:cNvPr id="0" name=""/>
        <dsp:cNvSpPr/>
      </dsp:nvSpPr>
      <dsp:spPr>
        <a:xfrm>
          <a:off x="1155328" y="630367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atendimento</a:t>
          </a:r>
        </a:p>
      </dsp:txBody>
      <dsp:txXfrm>
        <a:off x="1155328" y="630367"/>
        <a:ext cx="883726" cy="441863"/>
      </dsp:txXfrm>
    </dsp:sp>
    <dsp:sp modelId="{551E973A-D8AF-4F5F-BC7C-FCB4685E2061}">
      <dsp:nvSpPr>
        <dsp:cNvPr id="0" name=""/>
        <dsp:cNvSpPr/>
      </dsp:nvSpPr>
      <dsp:spPr>
        <a:xfrm>
          <a:off x="1376260" y="1257813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Agenda</a:t>
          </a:r>
        </a:p>
      </dsp:txBody>
      <dsp:txXfrm>
        <a:off x="1376260" y="1257813"/>
        <a:ext cx="883726" cy="441863"/>
      </dsp:txXfrm>
    </dsp:sp>
    <dsp:sp modelId="{0A1C70E5-05B0-4C6E-ACCF-5C463519DDF2}">
      <dsp:nvSpPr>
        <dsp:cNvPr id="0" name=""/>
        <dsp:cNvSpPr/>
      </dsp:nvSpPr>
      <dsp:spPr>
        <a:xfrm>
          <a:off x="1376260" y="1885259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Solicitação de caçamba</a:t>
          </a:r>
        </a:p>
      </dsp:txBody>
      <dsp:txXfrm>
        <a:off x="1376260" y="1885259"/>
        <a:ext cx="883726" cy="441863"/>
      </dsp:txXfrm>
    </dsp:sp>
    <dsp:sp modelId="{C11230A0-C890-4764-8040-8BD1ABC97986}">
      <dsp:nvSpPr>
        <dsp:cNvPr id="0" name=""/>
        <dsp:cNvSpPr/>
      </dsp:nvSpPr>
      <dsp:spPr>
        <a:xfrm>
          <a:off x="1376260" y="2512705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Cadastro de clientes</a:t>
          </a:r>
        </a:p>
      </dsp:txBody>
      <dsp:txXfrm>
        <a:off x="1376260" y="2512705"/>
        <a:ext cx="883726" cy="441863"/>
      </dsp:txXfrm>
    </dsp:sp>
    <dsp:sp modelId="{0051D78D-B452-4184-8BDE-DE1EC08E6E50}">
      <dsp:nvSpPr>
        <dsp:cNvPr id="0" name=""/>
        <dsp:cNvSpPr/>
      </dsp:nvSpPr>
      <dsp:spPr>
        <a:xfrm>
          <a:off x="1376260" y="3140151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Cep</a:t>
          </a:r>
        </a:p>
      </dsp:txBody>
      <dsp:txXfrm>
        <a:off x="1376260" y="3140151"/>
        <a:ext cx="883726" cy="441863"/>
      </dsp:txXfrm>
    </dsp:sp>
    <dsp:sp modelId="{C1B2F183-3FEF-4DE5-94AD-5051186F7CB5}">
      <dsp:nvSpPr>
        <dsp:cNvPr id="0" name=""/>
        <dsp:cNvSpPr/>
      </dsp:nvSpPr>
      <dsp:spPr>
        <a:xfrm>
          <a:off x="1376260" y="3767597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Links</a:t>
          </a:r>
        </a:p>
      </dsp:txBody>
      <dsp:txXfrm>
        <a:off x="1376260" y="3767597"/>
        <a:ext cx="883726" cy="441863"/>
      </dsp:txXfrm>
    </dsp:sp>
    <dsp:sp modelId="{593ED79C-F56B-4EB3-BFB8-80973EB73B52}">
      <dsp:nvSpPr>
        <dsp:cNvPr id="0" name=""/>
        <dsp:cNvSpPr/>
      </dsp:nvSpPr>
      <dsp:spPr>
        <a:xfrm>
          <a:off x="1376260" y="4395043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Telefones</a:t>
          </a:r>
        </a:p>
      </dsp:txBody>
      <dsp:txXfrm>
        <a:off x="1376260" y="4395043"/>
        <a:ext cx="883726" cy="441863"/>
      </dsp:txXfrm>
    </dsp:sp>
    <dsp:sp modelId="{DF2BD91C-BB74-4D0C-B614-502CCC3D4AD5}">
      <dsp:nvSpPr>
        <dsp:cNvPr id="0" name=""/>
        <dsp:cNvSpPr/>
      </dsp:nvSpPr>
      <dsp:spPr>
        <a:xfrm>
          <a:off x="1376260" y="5022489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Propagandas</a:t>
          </a:r>
        </a:p>
      </dsp:txBody>
      <dsp:txXfrm>
        <a:off x="1376260" y="5022489"/>
        <a:ext cx="883726" cy="441863"/>
      </dsp:txXfrm>
    </dsp:sp>
    <dsp:sp modelId="{984F6DD2-8283-44FA-925F-4859A5B101B7}">
      <dsp:nvSpPr>
        <dsp:cNvPr id="0" name=""/>
        <dsp:cNvSpPr/>
      </dsp:nvSpPr>
      <dsp:spPr>
        <a:xfrm>
          <a:off x="1376260" y="5649935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Materiais</a:t>
          </a:r>
        </a:p>
      </dsp:txBody>
      <dsp:txXfrm>
        <a:off x="1376260" y="5649935"/>
        <a:ext cx="883726" cy="441863"/>
      </dsp:txXfrm>
    </dsp:sp>
    <dsp:sp modelId="{00457035-E6C6-44BB-AE4A-F19FE2D98DDD}">
      <dsp:nvSpPr>
        <dsp:cNvPr id="0" name=""/>
        <dsp:cNvSpPr/>
      </dsp:nvSpPr>
      <dsp:spPr>
        <a:xfrm>
          <a:off x="2224638" y="630367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logistica</a:t>
          </a:r>
        </a:p>
      </dsp:txBody>
      <dsp:txXfrm>
        <a:off x="2224638" y="630367"/>
        <a:ext cx="883726" cy="441863"/>
      </dsp:txXfrm>
    </dsp:sp>
    <dsp:sp modelId="{3CE66580-7A84-465A-9690-A7BD8B87B6C2}">
      <dsp:nvSpPr>
        <dsp:cNvPr id="0" name=""/>
        <dsp:cNvSpPr/>
      </dsp:nvSpPr>
      <dsp:spPr>
        <a:xfrm>
          <a:off x="2445569" y="1257813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Roteiros</a:t>
          </a:r>
        </a:p>
      </dsp:txBody>
      <dsp:txXfrm>
        <a:off x="2445569" y="1257813"/>
        <a:ext cx="883726" cy="441863"/>
      </dsp:txXfrm>
    </dsp:sp>
    <dsp:sp modelId="{6DB31DE7-D0F9-4FBA-AA7D-60551B443519}">
      <dsp:nvSpPr>
        <dsp:cNvPr id="0" name=""/>
        <dsp:cNvSpPr/>
      </dsp:nvSpPr>
      <dsp:spPr>
        <a:xfrm>
          <a:off x="2445569" y="1885259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Controle de viagens</a:t>
          </a:r>
        </a:p>
      </dsp:txBody>
      <dsp:txXfrm>
        <a:off x="2445569" y="1885259"/>
        <a:ext cx="883726" cy="441863"/>
      </dsp:txXfrm>
    </dsp:sp>
    <dsp:sp modelId="{B57AA8FC-AB59-47E7-ACCB-2221E1345C7C}">
      <dsp:nvSpPr>
        <dsp:cNvPr id="0" name=""/>
        <dsp:cNvSpPr/>
      </dsp:nvSpPr>
      <dsp:spPr>
        <a:xfrm>
          <a:off x="2445569" y="2512705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Onde estão as caçambas</a:t>
          </a:r>
        </a:p>
      </dsp:txBody>
      <dsp:txXfrm>
        <a:off x="2445569" y="2512705"/>
        <a:ext cx="883726" cy="441863"/>
      </dsp:txXfrm>
    </dsp:sp>
    <dsp:sp modelId="{69ACA2CF-7973-4A3F-B195-12B32B1EB206}">
      <dsp:nvSpPr>
        <dsp:cNvPr id="0" name=""/>
        <dsp:cNvSpPr/>
      </dsp:nvSpPr>
      <dsp:spPr>
        <a:xfrm>
          <a:off x="3293947" y="630367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Faturamento</a:t>
          </a:r>
        </a:p>
      </dsp:txBody>
      <dsp:txXfrm>
        <a:off x="3293947" y="630367"/>
        <a:ext cx="883726" cy="441863"/>
      </dsp:txXfrm>
    </dsp:sp>
    <dsp:sp modelId="{D728994C-6E7A-4D67-82FF-771D4F90ABCE}">
      <dsp:nvSpPr>
        <dsp:cNvPr id="0" name=""/>
        <dsp:cNvSpPr/>
      </dsp:nvSpPr>
      <dsp:spPr>
        <a:xfrm>
          <a:off x="3514879" y="1257813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Faturamento</a:t>
          </a:r>
        </a:p>
      </dsp:txBody>
      <dsp:txXfrm>
        <a:off x="3514879" y="1257813"/>
        <a:ext cx="883726" cy="441863"/>
      </dsp:txXfrm>
    </dsp:sp>
    <dsp:sp modelId="{4114E11B-8BFD-4525-94D9-58642B3B17E8}">
      <dsp:nvSpPr>
        <dsp:cNvPr id="0" name=""/>
        <dsp:cNvSpPr/>
      </dsp:nvSpPr>
      <dsp:spPr>
        <a:xfrm>
          <a:off x="3514879" y="1885259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Emissão de boletos</a:t>
          </a:r>
        </a:p>
      </dsp:txBody>
      <dsp:txXfrm>
        <a:off x="3514879" y="1885259"/>
        <a:ext cx="883726" cy="441863"/>
      </dsp:txXfrm>
    </dsp:sp>
    <dsp:sp modelId="{FAC16357-7014-4246-8108-632463F4377E}">
      <dsp:nvSpPr>
        <dsp:cNvPr id="0" name=""/>
        <dsp:cNvSpPr/>
      </dsp:nvSpPr>
      <dsp:spPr>
        <a:xfrm>
          <a:off x="3514879" y="2512705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Remessa / Retorno</a:t>
          </a:r>
        </a:p>
      </dsp:txBody>
      <dsp:txXfrm>
        <a:off x="3514879" y="2512705"/>
        <a:ext cx="883726" cy="441863"/>
      </dsp:txXfrm>
    </dsp:sp>
    <dsp:sp modelId="{752D41C0-3B2B-475F-9B50-A9DEF70F94B0}">
      <dsp:nvSpPr>
        <dsp:cNvPr id="0" name=""/>
        <dsp:cNvSpPr/>
      </dsp:nvSpPr>
      <dsp:spPr>
        <a:xfrm>
          <a:off x="4363256" y="630367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Financeiro</a:t>
          </a:r>
        </a:p>
      </dsp:txBody>
      <dsp:txXfrm>
        <a:off x="4363256" y="630367"/>
        <a:ext cx="883726" cy="441863"/>
      </dsp:txXfrm>
    </dsp:sp>
    <dsp:sp modelId="{8ED6D932-1976-42C7-8DC6-68506D0F7DBB}">
      <dsp:nvSpPr>
        <dsp:cNvPr id="0" name=""/>
        <dsp:cNvSpPr/>
      </dsp:nvSpPr>
      <dsp:spPr>
        <a:xfrm>
          <a:off x="4584188" y="1257813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Movimento</a:t>
          </a:r>
        </a:p>
      </dsp:txBody>
      <dsp:txXfrm>
        <a:off x="4584188" y="1257813"/>
        <a:ext cx="883726" cy="441863"/>
      </dsp:txXfrm>
    </dsp:sp>
    <dsp:sp modelId="{1F2D8521-DD9F-40D3-BEBA-A0E61FAA695E}">
      <dsp:nvSpPr>
        <dsp:cNvPr id="0" name=""/>
        <dsp:cNvSpPr/>
      </dsp:nvSpPr>
      <dsp:spPr>
        <a:xfrm>
          <a:off x="4584188" y="1885259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Plano de contas</a:t>
          </a:r>
        </a:p>
      </dsp:txBody>
      <dsp:txXfrm>
        <a:off x="4584188" y="1885259"/>
        <a:ext cx="883726" cy="441863"/>
      </dsp:txXfrm>
    </dsp:sp>
    <dsp:sp modelId="{AFAD1948-E573-4CB9-BDC3-CEDC667683FC}">
      <dsp:nvSpPr>
        <dsp:cNvPr id="0" name=""/>
        <dsp:cNvSpPr/>
      </dsp:nvSpPr>
      <dsp:spPr>
        <a:xfrm>
          <a:off x="4584188" y="2512705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Receitas</a:t>
          </a:r>
        </a:p>
      </dsp:txBody>
      <dsp:txXfrm>
        <a:off x="4584188" y="2512705"/>
        <a:ext cx="883726" cy="441863"/>
      </dsp:txXfrm>
    </dsp:sp>
    <dsp:sp modelId="{C7E452C7-BD18-4CE6-8688-879287112DBE}">
      <dsp:nvSpPr>
        <dsp:cNvPr id="0" name=""/>
        <dsp:cNvSpPr/>
      </dsp:nvSpPr>
      <dsp:spPr>
        <a:xfrm>
          <a:off x="4584188" y="3140151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Despesas</a:t>
          </a:r>
        </a:p>
      </dsp:txBody>
      <dsp:txXfrm>
        <a:off x="4584188" y="3140151"/>
        <a:ext cx="883726" cy="441863"/>
      </dsp:txXfrm>
    </dsp:sp>
    <dsp:sp modelId="{523EE9D8-FA78-43E7-A05D-9D292CC33D67}">
      <dsp:nvSpPr>
        <dsp:cNvPr id="0" name=""/>
        <dsp:cNvSpPr/>
      </dsp:nvSpPr>
      <dsp:spPr>
        <a:xfrm>
          <a:off x="4584188" y="3767597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Relatorios</a:t>
          </a:r>
        </a:p>
      </dsp:txBody>
      <dsp:txXfrm>
        <a:off x="4584188" y="3767597"/>
        <a:ext cx="883726" cy="441863"/>
      </dsp:txXfrm>
    </dsp:sp>
    <dsp:sp modelId="{5762FCB0-FA6F-4CAC-B314-6A8C291EC184}">
      <dsp:nvSpPr>
        <dsp:cNvPr id="0" name=""/>
        <dsp:cNvSpPr/>
      </dsp:nvSpPr>
      <dsp:spPr>
        <a:xfrm>
          <a:off x="5432566" y="630367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Gerencia</a:t>
          </a:r>
        </a:p>
      </dsp:txBody>
      <dsp:txXfrm>
        <a:off x="5432566" y="630367"/>
        <a:ext cx="883726" cy="441863"/>
      </dsp:txXfrm>
    </dsp:sp>
    <dsp:sp modelId="{8F3B4123-A714-4735-A83E-B3F3F10A15AD}">
      <dsp:nvSpPr>
        <dsp:cNvPr id="0" name=""/>
        <dsp:cNvSpPr/>
      </dsp:nvSpPr>
      <dsp:spPr>
        <a:xfrm>
          <a:off x="5653497" y="1257813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Transportador</a:t>
          </a:r>
        </a:p>
      </dsp:txBody>
      <dsp:txXfrm>
        <a:off x="5653497" y="1257813"/>
        <a:ext cx="883726" cy="441863"/>
      </dsp:txXfrm>
    </dsp:sp>
    <dsp:sp modelId="{03C512C0-CAC9-4FE3-B539-B79E4C195380}">
      <dsp:nvSpPr>
        <dsp:cNvPr id="0" name=""/>
        <dsp:cNvSpPr/>
      </dsp:nvSpPr>
      <dsp:spPr>
        <a:xfrm>
          <a:off x="5653497" y="1885259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Veiculos</a:t>
          </a:r>
        </a:p>
      </dsp:txBody>
      <dsp:txXfrm>
        <a:off x="5653497" y="1885259"/>
        <a:ext cx="883726" cy="441863"/>
      </dsp:txXfrm>
    </dsp:sp>
    <dsp:sp modelId="{9EB9CDE0-FDDF-4F48-986D-1487F4DDB17D}">
      <dsp:nvSpPr>
        <dsp:cNvPr id="0" name=""/>
        <dsp:cNvSpPr/>
      </dsp:nvSpPr>
      <dsp:spPr>
        <a:xfrm>
          <a:off x="5653497" y="2512705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Aterros</a:t>
          </a:r>
        </a:p>
      </dsp:txBody>
      <dsp:txXfrm>
        <a:off x="5653497" y="2512705"/>
        <a:ext cx="883726" cy="441863"/>
      </dsp:txXfrm>
    </dsp:sp>
    <dsp:sp modelId="{E9DA5A4E-B8D4-4B7B-9A8D-235EE06A0BD2}">
      <dsp:nvSpPr>
        <dsp:cNvPr id="0" name=""/>
        <dsp:cNvSpPr/>
      </dsp:nvSpPr>
      <dsp:spPr>
        <a:xfrm>
          <a:off x="5653497" y="3140151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Funcionários</a:t>
          </a:r>
        </a:p>
      </dsp:txBody>
      <dsp:txXfrm>
        <a:off x="5653497" y="3140151"/>
        <a:ext cx="883726" cy="441863"/>
      </dsp:txXfrm>
    </dsp:sp>
    <dsp:sp modelId="{D0950859-F2D8-4098-BC62-3571E49F750E}">
      <dsp:nvSpPr>
        <dsp:cNvPr id="0" name=""/>
        <dsp:cNvSpPr/>
      </dsp:nvSpPr>
      <dsp:spPr>
        <a:xfrm>
          <a:off x="5653497" y="3767597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Usuários</a:t>
          </a:r>
        </a:p>
      </dsp:txBody>
      <dsp:txXfrm>
        <a:off x="5653497" y="3767597"/>
        <a:ext cx="883726" cy="441863"/>
      </dsp:txXfrm>
    </dsp:sp>
    <dsp:sp modelId="{C4847A6E-15E0-469E-B46F-1E2677FF1839}">
      <dsp:nvSpPr>
        <dsp:cNvPr id="0" name=""/>
        <dsp:cNvSpPr/>
      </dsp:nvSpPr>
      <dsp:spPr>
        <a:xfrm>
          <a:off x="6501875" y="630367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Controles</a:t>
          </a:r>
        </a:p>
      </dsp:txBody>
      <dsp:txXfrm>
        <a:off x="6501875" y="630367"/>
        <a:ext cx="883726" cy="441863"/>
      </dsp:txXfrm>
    </dsp:sp>
    <dsp:sp modelId="{094D7D6A-1A26-4937-83CF-B82BEAE4A894}">
      <dsp:nvSpPr>
        <dsp:cNvPr id="0" name=""/>
        <dsp:cNvSpPr/>
      </dsp:nvSpPr>
      <dsp:spPr>
        <a:xfrm>
          <a:off x="6722807" y="1257813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Transações</a:t>
          </a:r>
        </a:p>
      </dsp:txBody>
      <dsp:txXfrm>
        <a:off x="6722807" y="1257813"/>
        <a:ext cx="883726" cy="441863"/>
      </dsp:txXfrm>
    </dsp:sp>
    <dsp:sp modelId="{7B45A2F8-A01B-47AF-88CE-176CF490C16A}">
      <dsp:nvSpPr>
        <dsp:cNvPr id="0" name=""/>
        <dsp:cNvSpPr/>
      </dsp:nvSpPr>
      <dsp:spPr>
        <a:xfrm>
          <a:off x="6722807" y="1885259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Condições</a:t>
          </a:r>
        </a:p>
      </dsp:txBody>
      <dsp:txXfrm>
        <a:off x="6722807" y="1885259"/>
        <a:ext cx="883726" cy="441863"/>
      </dsp:txXfrm>
    </dsp:sp>
    <dsp:sp modelId="{FD21F961-3195-41CA-9CBD-FFC20EF368DD}">
      <dsp:nvSpPr>
        <dsp:cNvPr id="0" name=""/>
        <dsp:cNvSpPr/>
      </dsp:nvSpPr>
      <dsp:spPr>
        <a:xfrm>
          <a:off x="6722807" y="2512705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Observações</a:t>
          </a:r>
        </a:p>
      </dsp:txBody>
      <dsp:txXfrm>
        <a:off x="6722807" y="2512705"/>
        <a:ext cx="883726" cy="441863"/>
      </dsp:txXfrm>
    </dsp:sp>
    <dsp:sp modelId="{33C46851-0EDE-4958-8120-7653466A9E31}">
      <dsp:nvSpPr>
        <dsp:cNvPr id="0" name=""/>
        <dsp:cNvSpPr/>
      </dsp:nvSpPr>
      <dsp:spPr>
        <a:xfrm>
          <a:off x="6722807" y="3140151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Status de Precificação</a:t>
          </a:r>
        </a:p>
      </dsp:txBody>
      <dsp:txXfrm>
        <a:off x="6722807" y="3140151"/>
        <a:ext cx="883726" cy="441863"/>
      </dsp:txXfrm>
    </dsp:sp>
    <dsp:sp modelId="{0CB7B8DB-1306-4A10-8B0D-A98965E78E23}">
      <dsp:nvSpPr>
        <dsp:cNvPr id="0" name=""/>
        <dsp:cNvSpPr/>
      </dsp:nvSpPr>
      <dsp:spPr>
        <a:xfrm>
          <a:off x="6722807" y="3767597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Status de Serviços</a:t>
          </a:r>
        </a:p>
      </dsp:txBody>
      <dsp:txXfrm>
        <a:off x="6722807" y="3767597"/>
        <a:ext cx="883726" cy="441863"/>
      </dsp:txXfrm>
    </dsp:sp>
    <dsp:sp modelId="{A8CD5393-EC06-431A-AD05-AFB23AE5BAAF}">
      <dsp:nvSpPr>
        <dsp:cNvPr id="0" name=""/>
        <dsp:cNvSpPr/>
      </dsp:nvSpPr>
      <dsp:spPr>
        <a:xfrm>
          <a:off x="6722807" y="4395043"/>
          <a:ext cx="883726" cy="441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Cargos</a:t>
          </a:r>
        </a:p>
      </dsp:txBody>
      <dsp:txXfrm>
        <a:off x="6722807" y="4395043"/>
        <a:ext cx="883726" cy="4418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F0BEB3-CCCF-44DD-A669-4EFF4763A6A4}">
      <dsp:nvSpPr>
        <dsp:cNvPr id="0" name=""/>
        <dsp:cNvSpPr/>
      </dsp:nvSpPr>
      <dsp:spPr>
        <a:xfrm>
          <a:off x="6942374" y="736620"/>
          <a:ext cx="91440" cy="15737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3708"/>
              </a:lnTo>
              <a:lnTo>
                <a:pt x="136861" y="1573708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04A4A-50AE-4856-9E50-0D778DF77B97}">
      <dsp:nvSpPr>
        <dsp:cNvPr id="0" name=""/>
        <dsp:cNvSpPr/>
      </dsp:nvSpPr>
      <dsp:spPr>
        <a:xfrm>
          <a:off x="6942374" y="736620"/>
          <a:ext cx="91440" cy="1142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2305"/>
              </a:lnTo>
              <a:lnTo>
                <a:pt x="136861" y="1142305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E3F324-03D2-45C1-B680-0BCC28846D18}">
      <dsp:nvSpPr>
        <dsp:cNvPr id="0" name=""/>
        <dsp:cNvSpPr/>
      </dsp:nvSpPr>
      <dsp:spPr>
        <a:xfrm>
          <a:off x="6942374" y="736620"/>
          <a:ext cx="91440" cy="7109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0903"/>
              </a:lnTo>
              <a:lnTo>
                <a:pt x="136861" y="710903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385BF-7C04-4F78-9E70-5FD66BFA5EA7}">
      <dsp:nvSpPr>
        <dsp:cNvPr id="0" name=""/>
        <dsp:cNvSpPr/>
      </dsp:nvSpPr>
      <dsp:spPr>
        <a:xfrm>
          <a:off x="6942374" y="736620"/>
          <a:ext cx="91440" cy="2795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500"/>
              </a:lnTo>
              <a:lnTo>
                <a:pt x="136861" y="279500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17755-E9F8-402E-87CE-47D45DA9E6EA}">
      <dsp:nvSpPr>
        <dsp:cNvPr id="0" name=""/>
        <dsp:cNvSpPr/>
      </dsp:nvSpPr>
      <dsp:spPr>
        <a:xfrm>
          <a:off x="4290308" y="305217"/>
          <a:ext cx="2940829" cy="127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98"/>
              </a:lnTo>
              <a:lnTo>
                <a:pt x="2940829" y="63798"/>
              </a:lnTo>
              <a:lnTo>
                <a:pt x="2940829" y="127597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CAC61D-CF25-491F-8D01-6998BFCF5245}">
      <dsp:nvSpPr>
        <dsp:cNvPr id="0" name=""/>
        <dsp:cNvSpPr/>
      </dsp:nvSpPr>
      <dsp:spPr>
        <a:xfrm>
          <a:off x="6207167" y="736620"/>
          <a:ext cx="91440" cy="7109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0903"/>
              </a:lnTo>
              <a:lnTo>
                <a:pt x="136861" y="710903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ACABE-E6DE-4981-8ABE-41071E26B9CE}">
      <dsp:nvSpPr>
        <dsp:cNvPr id="0" name=""/>
        <dsp:cNvSpPr/>
      </dsp:nvSpPr>
      <dsp:spPr>
        <a:xfrm>
          <a:off x="6207167" y="736620"/>
          <a:ext cx="91440" cy="2795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500"/>
              </a:lnTo>
              <a:lnTo>
                <a:pt x="136861" y="279500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0002D9-4D93-4052-AC4A-F5CF7B3B70A5}">
      <dsp:nvSpPr>
        <dsp:cNvPr id="0" name=""/>
        <dsp:cNvSpPr/>
      </dsp:nvSpPr>
      <dsp:spPr>
        <a:xfrm>
          <a:off x="4290308" y="305217"/>
          <a:ext cx="2205622" cy="127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98"/>
              </a:lnTo>
              <a:lnTo>
                <a:pt x="2205622" y="63798"/>
              </a:lnTo>
              <a:lnTo>
                <a:pt x="2205622" y="127597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733DD-7F3E-4E2F-9C09-0F4FDF9DA475}">
      <dsp:nvSpPr>
        <dsp:cNvPr id="0" name=""/>
        <dsp:cNvSpPr/>
      </dsp:nvSpPr>
      <dsp:spPr>
        <a:xfrm>
          <a:off x="5471959" y="736620"/>
          <a:ext cx="91440" cy="2795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500"/>
              </a:lnTo>
              <a:lnTo>
                <a:pt x="136861" y="279500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1EC92-1B5A-4896-8882-33F36F39F704}">
      <dsp:nvSpPr>
        <dsp:cNvPr id="0" name=""/>
        <dsp:cNvSpPr/>
      </dsp:nvSpPr>
      <dsp:spPr>
        <a:xfrm>
          <a:off x="4290308" y="305217"/>
          <a:ext cx="1470414" cy="127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98"/>
              </a:lnTo>
              <a:lnTo>
                <a:pt x="1470414" y="63798"/>
              </a:lnTo>
              <a:lnTo>
                <a:pt x="1470414" y="127597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A8162-0301-481A-9120-78388494D4EA}">
      <dsp:nvSpPr>
        <dsp:cNvPr id="0" name=""/>
        <dsp:cNvSpPr/>
      </dsp:nvSpPr>
      <dsp:spPr>
        <a:xfrm>
          <a:off x="4736752" y="736620"/>
          <a:ext cx="91440" cy="2795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500"/>
              </a:lnTo>
              <a:lnTo>
                <a:pt x="136861" y="279500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4E71D-4211-410E-9BDA-D7A16CF268FE}">
      <dsp:nvSpPr>
        <dsp:cNvPr id="0" name=""/>
        <dsp:cNvSpPr/>
      </dsp:nvSpPr>
      <dsp:spPr>
        <a:xfrm>
          <a:off x="4290308" y="305217"/>
          <a:ext cx="735207" cy="127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98"/>
              </a:lnTo>
              <a:lnTo>
                <a:pt x="735207" y="63798"/>
              </a:lnTo>
              <a:lnTo>
                <a:pt x="735207" y="127597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FADB0-4616-4A10-8363-00C2B2655033}">
      <dsp:nvSpPr>
        <dsp:cNvPr id="0" name=""/>
        <dsp:cNvSpPr/>
      </dsp:nvSpPr>
      <dsp:spPr>
        <a:xfrm>
          <a:off x="4001545" y="736620"/>
          <a:ext cx="91440" cy="2795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500"/>
              </a:lnTo>
              <a:lnTo>
                <a:pt x="136861" y="279500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F8E99-3E21-4334-8AE0-9BFED8E6CFB5}">
      <dsp:nvSpPr>
        <dsp:cNvPr id="0" name=""/>
        <dsp:cNvSpPr/>
      </dsp:nvSpPr>
      <dsp:spPr>
        <a:xfrm>
          <a:off x="4244588" y="305217"/>
          <a:ext cx="91440" cy="1275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597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78155D-040E-4344-90F3-2F47650667A4}">
      <dsp:nvSpPr>
        <dsp:cNvPr id="0" name=""/>
        <dsp:cNvSpPr/>
      </dsp:nvSpPr>
      <dsp:spPr>
        <a:xfrm>
          <a:off x="3266337" y="736620"/>
          <a:ext cx="91440" cy="4162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62124"/>
              </a:lnTo>
              <a:lnTo>
                <a:pt x="136861" y="4162124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B09E5-6FD5-44B0-82B2-F0F7D4D21C5F}">
      <dsp:nvSpPr>
        <dsp:cNvPr id="0" name=""/>
        <dsp:cNvSpPr/>
      </dsp:nvSpPr>
      <dsp:spPr>
        <a:xfrm>
          <a:off x="3266337" y="736620"/>
          <a:ext cx="91440" cy="3730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30721"/>
              </a:lnTo>
              <a:lnTo>
                <a:pt x="136861" y="3730721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E41A4-1F77-4FA6-831F-9DB9DD4EFDEC}">
      <dsp:nvSpPr>
        <dsp:cNvPr id="0" name=""/>
        <dsp:cNvSpPr/>
      </dsp:nvSpPr>
      <dsp:spPr>
        <a:xfrm>
          <a:off x="3266337" y="736620"/>
          <a:ext cx="91440" cy="32993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99319"/>
              </a:lnTo>
              <a:lnTo>
                <a:pt x="136861" y="3299319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C5F094-1E36-4B88-9E49-86B1D10443BE}">
      <dsp:nvSpPr>
        <dsp:cNvPr id="0" name=""/>
        <dsp:cNvSpPr/>
      </dsp:nvSpPr>
      <dsp:spPr>
        <a:xfrm>
          <a:off x="3266337" y="736620"/>
          <a:ext cx="91440" cy="2867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67916"/>
              </a:lnTo>
              <a:lnTo>
                <a:pt x="136861" y="2867916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BF6C7-BDE4-4B2E-937E-FDF40F84AD2C}">
      <dsp:nvSpPr>
        <dsp:cNvPr id="0" name=""/>
        <dsp:cNvSpPr/>
      </dsp:nvSpPr>
      <dsp:spPr>
        <a:xfrm>
          <a:off x="3266337" y="736620"/>
          <a:ext cx="91440" cy="24365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6513"/>
              </a:lnTo>
              <a:lnTo>
                <a:pt x="136861" y="2436513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A1F8E-8A75-43C8-8AAE-E9E12B8BC700}">
      <dsp:nvSpPr>
        <dsp:cNvPr id="0" name=""/>
        <dsp:cNvSpPr/>
      </dsp:nvSpPr>
      <dsp:spPr>
        <a:xfrm>
          <a:off x="3266337" y="736620"/>
          <a:ext cx="91440" cy="2005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5111"/>
              </a:lnTo>
              <a:lnTo>
                <a:pt x="136861" y="2005111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8B972-5F74-413E-8AA3-88F1E915EE73}">
      <dsp:nvSpPr>
        <dsp:cNvPr id="0" name=""/>
        <dsp:cNvSpPr/>
      </dsp:nvSpPr>
      <dsp:spPr>
        <a:xfrm>
          <a:off x="3266337" y="736620"/>
          <a:ext cx="91440" cy="15737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3708"/>
              </a:lnTo>
              <a:lnTo>
                <a:pt x="136861" y="1573708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E966C-2E6C-461C-BBB5-EAA23FADAF1E}">
      <dsp:nvSpPr>
        <dsp:cNvPr id="0" name=""/>
        <dsp:cNvSpPr/>
      </dsp:nvSpPr>
      <dsp:spPr>
        <a:xfrm>
          <a:off x="3266337" y="736620"/>
          <a:ext cx="91440" cy="1142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2305"/>
              </a:lnTo>
              <a:lnTo>
                <a:pt x="136861" y="1142305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53558-EDE5-47D1-926E-C7B08EBC21EB}">
      <dsp:nvSpPr>
        <dsp:cNvPr id="0" name=""/>
        <dsp:cNvSpPr/>
      </dsp:nvSpPr>
      <dsp:spPr>
        <a:xfrm>
          <a:off x="3266337" y="736620"/>
          <a:ext cx="91440" cy="7109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0903"/>
              </a:lnTo>
              <a:lnTo>
                <a:pt x="136861" y="710903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C1706-3ABA-4829-A829-59501CFAFC55}">
      <dsp:nvSpPr>
        <dsp:cNvPr id="0" name=""/>
        <dsp:cNvSpPr/>
      </dsp:nvSpPr>
      <dsp:spPr>
        <a:xfrm>
          <a:off x="3266337" y="736620"/>
          <a:ext cx="91440" cy="2795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500"/>
              </a:lnTo>
              <a:lnTo>
                <a:pt x="136861" y="279500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EDE9E-ADE4-4747-A657-E44478770399}">
      <dsp:nvSpPr>
        <dsp:cNvPr id="0" name=""/>
        <dsp:cNvSpPr/>
      </dsp:nvSpPr>
      <dsp:spPr>
        <a:xfrm>
          <a:off x="3555101" y="305217"/>
          <a:ext cx="735207" cy="127597"/>
        </a:xfrm>
        <a:custGeom>
          <a:avLst/>
          <a:gdLst/>
          <a:ahLst/>
          <a:cxnLst/>
          <a:rect l="0" t="0" r="0" b="0"/>
          <a:pathLst>
            <a:path>
              <a:moveTo>
                <a:pt x="735207" y="0"/>
              </a:moveTo>
              <a:lnTo>
                <a:pt x="735207" y="63798"/>
              </a:lnTo>
              <a:lnTo>
                <a:pt x="0" y="63798"/>
              </a:lnTo>
              <a:lnTo>
                <a:pt x="0" y="127597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460614-B9DB-4144-B251-42076EB4F8EF}">
      <dsp:nvSpPr>
        <dsp:cNvPr id="0" name=""/>
        <dsp:cNvSpPr/>
      </dsp:nvSpPr>
      <dsp:spPr>
        <a:xfrm>
          <a:off x="2531130" y="736620"/>
          <a:ext cx="91440" cy="2795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500"/>
              </a:lnTo>
              <a:lnTo>
                <a:pt x="136861" y="279500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9B79A8-903A-4D5F-989E-94971452C461}">
      <dsp:nvSpPr>
        <dsp:cNvPr id="0" name=""/>
        <dsp:cNvSpPr/>
      </dsp:nvSpPr>
      <dsp:spPr>
        <a:xfrm>
          <a:off x="2819894" y="305217"/>
          <a:ext cx="1470414" cy="127597"/>
        </a:xfrm>
        <a:custGeom>
          <a:avLst/>
          <a:gdLst/>
          <a:ahLst/>
          <a:cxnLst/>
          <a:rect l="0" t="0" r="0" b="0"/>
          <a:pathLst>
            <a:path>
              <a:moveTo>
                <a:pt x="1470414" y="0"/>
              </a:moveTo>
              <a:lnTo>
                <a:pt x="1470414" y="63798"/>
              </a:lnTo>
              <a:lnTo>
                <a:pt x="0" y="63798"/>
              </a:lnTo>
              <a:lnTo>
                <a:pt x="0" y="127597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3234F-A601-45A7-B949-53DFA906B1F0}">
      <dsp:nvSpPr>
        <dsp:cNvPr id="0" name=""/>
        <dsp:cNvSpPr/>
      </dsp:nvSpPr>
      <dsp:spPr>
        <a:xfrm>
          <a:off x="1795922" y="736620"/>
          <a:ext cx="91440" cy="7109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0903"/>
              </a:lnTo>
              <a:lnTo>
                <a:pt x="136861" y="710903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B2E07E-1F66-4C6E-A1A0-359EB0E6D443}">
      <dsp:nvSpPr>
        <dsp:cNvPr id="0" name=""/>
        <dsp:cNvSpPr/>
      </dsp:nvSpPr>
      <dsp:spPr>
        <a:xfrm>
          <a:off x="1795922" y="736620"/>
          <a:ext cx="91440" cy="2795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500"/>
              </a:lnTo>
              <a:lnTo>
                <a:pt x="136861" y="279500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10A81-B5B1-46F8-8208-0E945899ADB7}">
      <dsp:nvSpPr>
        <dsp:cNvPr id="0" name=""/>
        <dsp:cNvSpPr/>
      </dsp:nvSpPr>
      <dsp:spPr>
        <a:xfrm>
          <a:off x="2084686" y="305217"/>
          <a:ext cx="2205622" cy="127597"/>
        </a:xfrm>
        <a:custGeom>
          <a:avLst/>
          <a:gdLst/>
          <a:ahLst/>
          <a:cxnLst/>
          <a:rect l="0" t="0" r="0" b="0"/>
          <a:pathLst>
            <a:path>
              <a:moveTo>
                <a:pt x="2205622" y="0"/>
              </a:moveTo>
              <a:lnTo>
                <a:pt x="2205622" y="63798"/>
              </a:lnTo>
              <a:lnTo>
                <a:pt x="0" y="63798"/>
              </a:lnTo>
              <a:lnTo>
                <a:pt x="0" y="127597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3D0D42-69C6-4C41-81B1-2E3E16E40F7E}">
      <dsp:nvSpPr>
        <dsp:cNvPr id="0" name=""/>
        <dsp:cNvSpPr/>
      </dsp:nvSpPr>
      <dsp:spPr>
        <a:xfrm>
          <a:off x="1060715" y="736620"/>
          <a:ext cx="91440" cy="15737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3708"/>
              </a:lnTo>
              <a:lnTo>
                <a:pt x="136861" y="1573708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D33371-D878-41FA-892A-CFC8B54224BB}">
      <dsp:nvSpPr>
        <dsp:cNvPr id="0" name=""/>
        <dsp:cNvSpPr/>
      </dsp:nvSpPr>
      <dsp:spPr>
        <a:xfrm>
          <a:off x="1060715" y="736620"/>
          <a:ext cx="91440" cy="1142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2305"/>
              </a:lnTo>
              <a:lnTo>
                <a:pt x="136861" y="1142305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00EE5-6B10-497E-BE3B-0CCB7054674D}">
      <dsp:nvSpPr>
        <dsp:cNvPr id="0" name=""/>
        <dsp:cNvSpPr/>
      </dsp:nvSpPr>
      <dsp:spPr>
        <a:xfrm>
          <a:off x="1060715" y="736620"/>
          <a:ext cx="91440" cy="7109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0903"/>
              </a:lnTo>
              <a:lnTo>
                <a:pt x="136861" y="710903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1A418-7346-48AD-940F-919F88E36BCF}">
      <dsp:nvSpPr>
        <dsp:cNvPr id="0" name=""/>
        <dsp:cNvSpPr/>
      </dsp:nvSpPr>
      <dsp:spPr>
        <a:xfrm>
          <a:off x="1060715" y="736620"/>
          <a:ext cx="91440" cy="2795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500"/>
              </a:lnTo>
              <a:lnTo>
                <a:pt x="136861" y="279500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E15A45-87EB-42F5-BBD7-679A95A2A4C4}">
      <dsp:nvSpPr>
        <dsp:cNvPr id="0" name=""/>
        <dsp:cNvSpPr/>
      </dsp:nvSpPr>
      <dsp:spPr>
        <a:xfrm>
          <a:off x="1349479" y="305217"/>
          <a:ext cx="2940829" cy="127597"/>
        </a:xfrm>
        <a:custGeom>
          <a:avLst/>
          <a:gdLst/>
          <a:ahLst/>
          <a:cxnLst/>
          <a:rect l="0" t="0" r="0" b="0"/>
          <a:pathLst>
            <a:path>
              <a:moveTo>
                <a:pt x="2940829" y="0"/>
              </a:moveTo>
              <a:lnTo>
                <a:pt x="2940829" y="63798"/>
              </a:lnTo>
              <a:lnTo>
                <a:pt x="0" y="63798"/>
              </a:lnTo>
              <a:lnTo>
                <a:pt x="0" y="127597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3B6BA-A48F-49E1-B00A-ABF47279957B}">
      <dsp:nvSpPr>
        <dsp:cNvPr id="0" name=""/>
        <dsp:cNvSpPr/>
      </dsp:nvSpPr>
      <dsp:spPr>
        <a:xfrm>
          <a:off x="3986504" y="1412"/>
          <a:ext cx="607609" cy="303804"/>
        </a:xfrm>
        <a:prstGeom prst="rect">
          <a:avLst/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CLASSES</a:t>
          </a:r>
        </a:p>
      </dsp:txBody>
      <dsp:txXfrm>
        <a:off x="3986504" y="1412"/>
        <a:ext cx="607609" cy="303804"/>
      </dsp:txXfrm>
    </dsp:sp>
    <dsp:sp modelId="{251313F9-5BC6-440F-A28E-4FFACA5E08C1}">
      <dsp:nvSpPr>
        <dsp:cNvPr id="0" name=""/>
        <dsp:cNvSpPr/>
      </dsp:nvSpPr>
      <dsp:spPr>
        <a:xfrm>
          <a:off x="1045674" y="432815"/>
          <a:ext cx="607609" cy="303804"/>
        </a:xfrm>
        <a:prstGeom prst="rect">
          <a:avLst/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ENTIDADES</a:t>
          </a:r>
        </a:p>
      </dsp:txBody>
      <dsp:txXfrm>
        <a:off x="1045674" y="432815"/>
        <a:ext cx="607609" cy="303804"/>
      </dsp:txXfrm>
    </dsp:sp>
    <dsp:sp modelId="{B85441F7-43ED-4BE9-9B24-5338B245E1AE}">
      <dsp:nvSpPr>
        <dsp:cNvPr id="0" name=""/>
        <dsp:cNvSpPr/>
      </dsp:nvSpPr>
      <dsp:spPr>
        <a:xfrm>
          <a:off x="1197576" y="864218"/>
          <a:ext cx="607609" cy="303804"/>
        </a:xfrm>
        <a:prstGeom prst="rect">
          <a:avLst/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CLIENTES</a:t>
          </a:r>
        </a:p>
      </dsp:txBody>
      <dsp:txXfrm>
        <a:off x="1197576" y="864218"/>
        <a:ext cx="607609" cy="303804"/>
      </dsp:txXfrm>
    </dsp:sp>
    <dsp:sp modelId="{0C552F86-B575-41AE-87E9-C5138592996C}">
      <dsp:nvSpPr>
        <dsp:cNvPr id="0" name=""/>
        <dsp:cNvSpPr/>
      </dsp:nvSpPr>
      <dsp:spPr>
        <a:xfrm>
          <a:off x="1197576" y="1295620"/>
          <a:ext cx="607609" cy="303804"/>
        </a:xfrm>
        <a:prstGeom prst="rect">
          <a:avLst/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FUNCIONARIOS</a:t>
          </a:r>
        </a:p>
      </dsp:txBody>
      <dsp:txXfrm>
        <a:off x="1197576" y="1295620"/>
        <a:ext cx="607609" cy="303804"/>
      </dsp:txXfrm>
    </dsp:sp>
    <dsp:sp modelId="{0A0AFE62-2A06-42F8-A222-46C3301A174F}">
      <dsp:nvSpPr>
        <dsp:cNvPr id="0" name=""/>
        <dsp:cNvSpPr/>
      </dsp:nvSpPr>
      <dsp:spPr>
        <a:xfrm>
          <a:off x="1197576" y="1727023"/>
          <a:ext cx="607609" cy="303804"/>
        </a:xfrm>
        <a:prstGeom prst="rect">
          <a:avLst/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 ATERROS</a:t>
          </a:r>
        </a:p>
      </dsp:txBody>
      <dsp:txXfrm>
        <a:off x="1197576" y="1727023"/>
        <a:ext cx="607609" cy="303804"/>
      </dsp:txXfrm>
    </dsp:sp>
    <dsp:sp modelId="{7AA3993D-E7BD-4734-8BDA-BD62D1836383}">
      <dsp:nvSpPr>
        <dsp:cNvPr id="0" name=""/>
        <dsp:cNvSpPr/>
      </dsp:nvSpPr>
      <dsp:spPr>
        <a:xfrm>
          <a:off x="1197576" y="2158426"/>
          <a:ext cx="607609" cy="303804"/>
        </a:xfrm>
        <a:prstGeom prst="rect">
          <a:avLst/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TRANSPORTADOR</a:t>
          </a:r>
        </a:p>
      </dsp:txBody>
      <dsp:txXfrm>
        <a:off x="1197576" y="2158426"/>
        <a:ext cx="607609" cy="303804"/>
      </dsp:txXfrm>
    </dsp:sp>
    <dsp:sp modelId="{8592A602-B463-4AAC-A508-6CD583CF8F5F}">
      <dsp:nvSpPr>
        <dsp:cNvPr id="0" name=""/>
        <dsp:cNvSpPr/>
      </dsp:nvSpPr>
      <dsp:spPr>
        <a:xfrm>
          <a:off x="1780881" y="432815"/>
          <a:ext cx="607609" cy="303804"/>
        </a:xfrm>
        <a:prstGeom prst="rect">
          <a:avLst/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ENDEREÇOS</a:t>
          </a:r>
        </a:p>
      </dsp:txBody>
      <dsp:txXfrm>
        <a:off x="1780881" y="432815"/>
        <a:ext cx="607609" cy="303804"/>
      </dsp:txXfrm>
    </dsp:sp>
    <dsp:sp modelId="{D5D8A057-1F97-43F9-B35F-586E32210E4B}">
      <dsp:nvSpPr>
        <dsp:cNvPr id="0" name=""/>
        <dsp:cNvSpPr/>
      </dsp:nvSpPr>
      <dsp:spPr>
        <a:xfrm>
          <a:off x="1932784" y="864218"/>
          <a:ext cx="607609" cy="303804"/>
        </a:xfrm>
        <a:prstGeom prst="rect">
          <a:avLst/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ENDEREÇOS</a:t>
          </a:r>
        </a:p>
      </dsp:txBody>
      <dsp:txXfrm>
        <a:off x="1932784" y="864218"/>
        <a:ext cx="607609" cy="303804"/>
      </dsp:txXfrm>
    </dsp:sp>
    <dsp:sp modelId="{C62DA092-F81F-49E0-8649-B3834701D971}">
      <dsp:nvSpPr>
        <dsp:cNvPr id="0" name=""/>
        <dsp:cNvSpPr/>
      </dsp:nvSpPr>
      <dsp:spPr>
        <a:xfrm>
          <a:off x="1932784" y="1295620"/>
          <a:ext cx="607609" cy="303804"/>
        </a:xfrm>
        <a:prstGeom prst="rect">
          <a:avLst/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OBRAS</a:t>
          </a:r>
        </a:p>
      </dsp:txBody>
      <dsp:txXfrm>
        <a:off x="1932784" y="1295620"/>
        <a:ext cx="607609" cy="303804"/>
      </dsp:txXfrm>
    </dsp:sp>
    <dsp:sp modelId="{22D6F928-5320-43E0-95DE-83159498368A}">
      <dsp:nvSpPr>
        <dsp:cNvPr id="0" name=""/>
        <dsp:cNvSpPr/>
      </dsp:nvSpPr>
      <dsp:spPr>
        <a:xfrm>
          <a:off x="2516089" y="432815"/>
          <a:ext cx="607609" cy="303804"/>
        </a:xfrm>
        <a:prstGeom prst="rect">
          <a:avLst/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CONTATOS</a:t>
          </a:r>
        </a:p>
      </dsp:txBody>
      <dsp:txXfrm>
        <a:off x="2516089" y="432815"/>
        <a:ext cx="607609" cy="303804"/>
      </dsp:txXfrm>
    </dsp:sp>
    <dsp:sp modelId="{99CFC94E-EDC5-42E8-B2D7-2D1F824BC379}">
      <dsp:nvSpPr>
        <dsp:cNvPr id="0" name=""/>
        <dsp:cNvSpPr/>
      </dsp:nvSpPr>
      <dsp:spPr>
        <a:xfrm>
          <a:off x="2667991" y="864218"/>
          <a:ext cx="607609" cy="303804"/>
        </a:xfrm>
        <a:prstGeom prst="rect">
          <a:avLst/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CONTATOS</a:t>
          </a:r>
        </a:p>
      </dsp:txBody>
      <dsp:txXfrm>
        <a:off x="2667991" y="864218"/>
        <a:ext cx="607609" cy="303804"/>
      </dsp:txXfrm>
    </dsp:sp>
    <dsp:sp modelId="{3F405566-08E2-4044-801E-0D6011B63E57}">
      <dsp:nvSpPr>
        <dsp:cNvPr id="0" name=""/>
        <dsp:cNvSpPr/>
      </dsp:nvSpPr>
      <dsp:spPr>
        <a:xfrm>
          <a:off x="3251296" y="432815"/>
          <a:ext cx="607609" cy="303804"/>
        </a:xfrm>
        <a:prstGeom prst="rect">
          <a:avLst/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NOTAS</a:t>
          </a:r>
        </a:p>
      </dsp:txBody>
      <dsp:txXfrm>
        <a:off x="3251296" y="432815"/>
        <a:ext cx="607609" cy="303804"/>
      </dsp:txXfrm>
    </dsp:sp>
    <dsp:sp modelId="{556737C6-26D9-4EF7-9BC8-07A87B3C6A3D}">
      <dsp:nvSpPr>
        <dsp:cNvPr id="0" name=""/>
        <dsp:cNvSpPr/>
      </dsp:nvSpPr>
      <dsp:spPr>
        <a:xfrm>
          <a:off x="3403199" y="864218"/>
          <a:ext cx="607609" cy="303804"/>
        </a:xfrm>
        <a:prstGeom prst="rect">
          <a:avLst/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CTRL_CADASTROS</a:t>
          </a:r>
        </a:p>
      </dsp:txBody>
      <dsp:txXfrm>
        <a:off x="3403199" y="864218"/>
        <a:ext cx="607609" cy="303804"/>
      </dsp:txXfrm>
    </dsp:sp>
    <dsp:sp modelId="{8E66FB84-12B9-41DD-A938-20AE56F9F799}">
      <dsp:nvSpPr>
        <dsp:cNvPr id="0" name=""/>
        <dsp:cNvSpPr/>
      </dsp:nvSpPr>
      <dsp:spPr>
        <a:xfrm>
          <a:off x="3403199" y="1295620"/>
          <a:ext cx="607609" cy="303804"/>
        </a:xfrm>
        <a:prstGeom prst="rect">
          <a:avLst/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CARGOS</a:t>
          </a:r>
        </a:p>
      </dsp:txBody>
      <dsp:txXfrm>
        <a:off x="3403199" y="1295620"/>
        <a:ext cx="607609" cy="303804"/>
      </dsp:txXfrm>
    </dsp:sp>
    <dsp:sp modelId="{1385D5B7-E38E-4336-BDCE-85FEE45C78A3}">
      <dsp:nvSpPr>
        <dsp:cNvPr id="0" name=""/>
        <dsp:cNvSpPr/>
      </dsp:nvSpPr>
      <dsp:spPr>
        <a:xfrm>
          <a:off x="3403199" y="1727023"/>
          <a:ext cx="607609" cy="303804"/>
        </a:xfrm>
        <a:prstGeom prst="rect">
          <a:avLst/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OBSERVAÇÕES</a:t>
          </a:r>
        </a:p>
      </dsp:txBody>
      <dsp:txXfrm>
        <a:off x="3403199" y="1727023"/>
        <a:ext cx="607609" cy="303804"/>
      </dsp:txXfrm>
    </dsp:sp>
    <dsp:sp modelId="{5823C79D-E71E-4285-8361-9D75F834F8E4}">
      <dsp:nvSpPr>
        <dsp:cNvPr id="0" name=""/>
        <dsp:cNvSpPr/>
      </dsp:nvSpPr>
      <dsp:spPr>
        <a:xfrm>
          <a:off x="3403199" y="2158426"/>
          <a:ext cx="607609" cy="303804"/>
        </a:xfrm>
        <a:prstGeom prst="rect">
          <a:avLst/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LINKS</a:t>
          </a:r>
        </a:p>
      </dsp:txBody>
      <dsp:txXfrm>
        <a:off x="3403199" y="2158426"/>
        <a:ext cx="607609" cy="303804"/>
      </dsp:txXfrm>
    </dsp:sp>
    <dsp:sp modelId="{CC9AF728-7648-4C4D-9F69-4C66405464B9}">
      <dsp:nvSpPr>
        <dsp:cNvPr id="0" name=""/>
        <dsp:cNvSpPr/>
      </dsp:nvSpPr>
      <dsp:spPr>
        <a:xfrm>
          <a:off x="3403199" y="2589828"/>
          <a:ext cx="607609" cy="303804"/>
        </a:xfrm>
        <a:prstGeom prst="rect">
          <a:avLst/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MATERIAIS</a:t>
          </a:r>
        </a:p>
      </dsp:txBody>
      <dsp:txXfrm>
        <a:off x="3403199" y="2589828"/>
        <a:ext cx="607609" cy="303804"/>
      </dsp:txXfrm>
    </dsp:sp>
    <dsp:sp modelId="{15791074-900C-4224-9362-C55378F44170}">
      <dsp:nvSpPr>
        <dsp:cNvPr id="0" name=""/>
        <dsp:cNvSpPr/>
      </dsp:nvSpPr>
      <dsp:spPr>
        <a:xfrm>
          <a:off x="3403199" y="3021231"/>
          <a:ext cx="607609" cy="303804"/>
        </a:xfrm>
        <a:prstGeom prst="rect">
          <a:avLst/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VEICULOS</a:t>
          </a:r>
        </a:p>
      </dsp:txBody>
      <dsp:txXfrm>
        <a:off x="3403199" y="3021231"/>
        <a:ext cx="607609" cy="303804"/>
      </dsp:txXfrm>
    </dsp:sp>
    <dsp:sp modelId="{A018A9BD-18D2-4144-9A70-F076A8384B4F}">
      <dsp:nvSpPr>
        <dsp:cNvPr id="0" name=""/>
        <dsp:cNvSpPr/>
      </dsp:nvSpPr>
      <dsp:spPr>
        <a:xfrm>
          <a:off x="3403199" y="3452634"/>
          <a:ext cx="607609" cy="303804"/>
        </a:xfrm>
        <a:prstGeom prst="rect">
          <a:avLst/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P.CONTAS</a:t>
          </a:r>
        </a:p>
      </dsp:txBody>
      <dsp:txXfrm>
        <a:off x="3403199" y="3452634"/>
        <a:ext cx="607609" cy="303804"/>
      </dsp:txXfrm>
    </dsp:sp>
    <dsp:sp modelId="{CC99256C-6F33-41E2-A665-206755E0B5A0}">
      <dsp:nvSpPr>
        <dsp:cNvPr id="0" name=""/>
        <dsp:cNvSpPr/>
      </dsp:nvSpPr>
      <dsp:spPr>
        <a:xfrm>
          <a:off x="3403199" y="3884037"/>
          <a:ext cx="607609" cy="303804"/>
        </a:xfrm>
        <a:prstGeom prst="rect">
          <a:avLst/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CONDIÇÕES</a:t>
          </a:r>
        </a:p>
      </dsp:txBody>
      <dsp:txXfrm>
        <a:off x="3403199" y="3884037"/>
        <a:ext cx="607609" cy="303804"/>
      </dsp:txXfrm>
    </dsp:sp>
    <dsp:sp modelId="{6A3E6622-14DD-42A4-A4F4-D95A6B634978}">
      <dsp:nvSpPr>
        <dsp:cNvPr id="0" name=""/>
        <dsp:cNvSpPr/>
      </dsp:nvSpPr>
      <dsp:spPr>
        <a:xfrm>
          <a:off x="3403199" y="4315439"/>
          <a:ext cx="607609" cy="303804"/>
        </a:xfrm>
        <a:prstGeom prst="rect">
          <a:avLst/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TRANSAÇÕES</a:t>
          </a:r>
        </a:p>
      </dsp:txBody>
      <dsp:txXfrm>
        <a:off x="3403199" y="4315439"/>
        <a:ext cx="607609" cy="303804"/>
      </dsp:txXfrm>
    </dsp:sp>
    <dsp:sp modelId="{8D87EE80-8A2E-4415-B110-57C05BE3DF74}">
      <dsp:nvSpPr>
        <dsp:cNvPr id="0" name=""/>
        <dsp:cNvSpPr/>
      </dsp:nvSpPr>
      <dsp:spPr>
        <a:xfrm>
          <a:off x="3403199" y="4746842"/>
          <a:ext cx="607609" cy="303804"/>
        </a:xfrm>
        <a:prstGeom prst="rect">
          <a:avLst/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PROPAGANDAS</a:t>
          </a:r>
        </a:p>
      </dsp:txBody>
      <dsp:txXfrm>
        <a:off x="3403199" y="4746842"/>
        <a:ext cx="607609" cy="303804"/>
      </dsp:txXfrm>
    </dsp:sp>
    <dsp:sp modelId="{55096645-4497-4449-8DA6-6E58B4442951}">
      <dsp:nvSpPr>
        <dsp:cNvPr id="0" name=""/>
        <dsp:cNvSpPr/>
      </dsp:nvSpPr>
      <dsp:spPr>
        <a:xfrm>
          <a:off x="3986504" y="432815"/>
          <a:ext cx="607609" cy="303804"/>
        </a:xfrm>
        <a:prstGeom prst="rect">
          <a:avLst/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COBRANÇA</a:t>
          </a:r>
        </a:p>
      </dsp:txBody>
      <dsp:txXfrm>
        <a:off x="3986504" y="432815"/>
        <a:ext cx="607609" cy="303804"/>
      </dsp:txXfrm>
    </dsp:sp>
    <dsp:sp modelId="{48A9F88C-3FE7-47FA-9DD6-8DECD03C05D9}">
      <dsp:nvSpPr>
        <dsp:cNvPr id="0" name=""/>
        <dsp:cNvSpPr/>
      </dsp:nvSpPr>
      <dsp:spPr>
        <a:xfrm>
          <a:off x="4138406" y="864218"/>
          <a:ext cx="607609" cy="303804"/>
        </a:xfrm>
        <a:prstGeom prst="rect">
          <a:avLst/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COBRANÇA</a:t>
          </a:r>
        </a:p>
      </dsp:txBody>
      <dsp:txXfrm>
        <a:off x="4138406" y="864218"/>
        <a:ext cx="607609" cy="303804"/>
      </dsp:txXfrm>
    </dsp:sp>
    <dsp:sp modelId="{02A56B42-7438-4FD4-8F3B-4CDBA2A7B936}">
      <dsp:nvSpPr>
        <dsp:cNvPr id="0" name=""/>
        <dsp:cNvSpPr/>
      </dsp:nvSpPr>
      <dsp:spPr>
        <a:xfrm>
          <a:off x="4721711" y="432815"/>
          <a:ext cx="607609" cy="303804"/>
        </a:xfrm>
        <a:prstGeom prst="rect">
          <a:avLst/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CONTRATOS</a:t>
          </a:r>
        </a:p>
      </dsp:txBody>
      <dsp:txXfrm>
        <a:off x="4721711" y="432815"/>
        <a:ext cx="607609" cy="303804"/>
      </dsp:txXfrm>
    </dsp:sp>
    <dsp:sp modelId="{A58B10BF-AA1F-4596-B51F-2533D88C8A47}">
      <dsp:nvSpPr>
        <dsp:cNvPr id="0" name=""/>
        <dsp:cNvSpPr/>
      </dsp:nvSpPr>
      <dsp:spPr>
        <a:xfrm>
          <a:off x="4873613" y="864218"/>
          <a:ext cx="607609" cy="303804"/>
        </a:xfrm>
        <a:prstGeom prst="rect">
          <a:avLst/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CONTRATOS</a:t>
          </a:r>
        </a:p>
      </dsp:txBody>
      <dsp:txXfrm>
        <a:off x="4873613" y="864218"/>
        <a:ext cx="607609" cy="303804"/>
      </dsp:txXfrm>
    </dsp:sp>
    <dsp:sp modelId="{2AA0C101-2D5C-4448-B435-2E538AA3E59D}">
      <dsp:nvSpPr>
        <dsp:cNvPr id="0" name=""/>
        <dsp:cNvSpPr/>
      </dsp:nvSpPr>
      <dsp:spPr>
        <a:xfrm>
          <a:off x="5456918" y="432815"/>
          <a:ext cx="607609" cy="303804"/>
        </a:xfrm>
        <a:prstGeom prst="rect">
          <a:avLst/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MOVIMENTOS</a:t>
          </a:r>
        </a:p>
      </dsp:txBody>
      <dsp:txXfrm>
        <a:off x="5456918" y="432815"/>
        <a:ext cx="607609" cy="303804"/>
      </dsp:txXfrm>
    </dsp:sp>
    <dsp:sp modelId="{C4977EB1-5F43-401A-871F-46E905722791}">
      <dsp:nvSpPr>
        <dsp:cNvPr id="0" name=""/>
        <dsp:cNvSpPr/>
      </dsp:nvSpPr>
      <dsp:spPr>
        <a:xfrm>
          <a:off x="5608821" y="864218"/>
          <a:ext cx="607609" cy="303804"/>
        </a:xfrm>
        <a:prstGeom prst="rect">
          <a:avLst/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MOVIMENTOS</a:t>
          </a:r>
        </a:p>
      </dsp:txBody>
      <dsp:txXfrm>
        <a:off x="5608821" y="864218"/>
        <a:ext cx="607609" cy="303804"/>
      </dsp:txXfrm>
    </dsp:sp>
    <dsp:sp modelId="{9594E2FE-E661-4D19-87CC-7841A608D4A8}">
      <dsp:nvSpPr>
        <dsp:cNvPr id="0" name=""/>
        <dsp:cNvSpPr/>
      </dsp:nvSpPr>
      <dsp:spPr>
        <a:xfrm>
          <a:off x="6192126" y="432815"/>
          <a:ext cx="607609" cy="30380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>
              <a:solidFill>
                <a:sysClr val="windowText" lastClr="000000"/>
              </a:solidFill>
            </a:rPr>
            <a:t>SERVIÇOS</a:t>
          </a:r>
        </a:p>
      </dsp:txBody>
      <dsp:txXfrm>
        <a:off x="6192126" y="432815"/>
        <a:ext cx="607609" cy="303804"/>
      </dsp:txXfrm>
    </dsp:sp>
    <dsp:sp modelId="{E5F09FB7-F0E2-4475-908F-13400726F3FB}">
      <dsp:nvSpPr>
        <dsp:cNvPr id="0" name=""/>
        <dsp:cNvSpPr/>
      </dsp:nvSpPr>
      <dsp:spPr>
        <a:xfrm>
          <a:off x="6344028" y="864218"/>
          <a:ext cx="607609" cy="30380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>
              <a:solidFill>
                <a:sysClr val="windowText" lastClr="000000"/>
              </a:solidFill>
            </a:rPr>
            <a:t>SOLICITAÇÕES (LIGAÇÕES)</a:t>
          </a:r>
        </a:p>
      </dsp:txBody>
      <dsp:txXfrm>
        <a:off x="6344028" y="864218"/>
        <a:ext cx="607609" cy="303804"/>
      </dsp:txXfrm>
    </dsp:sp>
    <dsp:sp modelId="{D54D48F8-070A-41E3-9E3D-B7F63BF28AFE}">
      <dsp:nvSpPr>
        <dsp:cNvPr id="0" name=""/>
        <dsp:cNvSpPr/>
      </dsp:nvSpPr>
      <dsp:spPr>
        <a:xfrm>
          <a:off x="6344028" y="1295620"/>
          <a:ext cx="607609" cy="30380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>
              <a:solidFill>
                <a:sysClr val="windowText" lastClr="000000"/>
              </a:solidFill>
            </a:rPr>
            <a:t>ROTEIROS</a:t>
          </a:r>
        </a:p>
      </dsp:txBody>
      <dsp:txXfrm>
        <a:off x="6344028" y="1295620"/>
        <a:ext cx="607609" cy="303804"/>
      </dsp:txXfrm>
    </dsp:sp>
    <dsp:sp modelId="{760EFECF-B992-47EE-8F2B-7F629A034EF1}">
      <dsp:nvSpPr>
        <dsp:cNvPr id="0" name=""/>
        <dsp:cNvSpPr/>
      </dsp:nvSpPr>
      <dsp:spPr>
        <a:xfrm>
          <a:off x="6927333" y="432815"/>
          <a:ext cx="607609" cy="30380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>
              <a:solidFill>
                <a:sysClr val="windowText" lastClr="000000"/>
              </a:solidFill>
            </a:rPr>
            <a:t>LOGIN</a:t>
          </a:r>
        </a:p>
      </dsp:txBody>
      <dsp:txXfrm>
        <a:off x="6927333" y="432815"/>
        <a:ext cx="607609" cy="303804"/>
      </dsp:txXfrm>
    </dsp:sp>
    <dsp:sp modelId="{5A47C842-E757-4875-820F-F41586187459}">
      <dsp:nvSpPr>
        <dsp:cNvPr id="0" name=""/>
        <dsp:cNvSpPr/>
      </dsp:nvSpPr>
      <dsp:spPr>
        <a:xfrm>
          <a:off x="7079236" y="864218"/>
          <a:ext cx="607609" cy="30380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>
              <a:solidFill>
                <a:sysClr val="windowText" lastClr="000000"/>
              </a:solidFill>
            </a:rPr>
            <a:t>PERFIL</a:t>
          </a:r>
        </a:p>
      </dsp:txBody>
      <dsp:txXfrm>
        <a:off x="7079236" y="864218"/>
        <a:ext cx="607609" cy="303804"/>
      </dsp:txXfrm>
    </dsp:sp>
    <dsp:sp modelId="{C14CA0EE-FEC7-421C-93BC-86C76D086E76}">
      <dsp:nvSpPr>
        <dsp:cNvPr id="0" name=""/>
        <dsp:cNvSpPr/>
      </dsp:nvSpPr>
      <dsp:spPr>
        <a:xfrm>
          <a:off x="7079236" y="1295620"/>
          <a:ext cx="607609" cy="30380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>
              <a:solidFill>
                <a:sysClr val="windowText" lastClr="000000"/>
              </a:solidFill>
            </a:rPr>
            <a:t>CONTROLE</a:t>
          </a:r>
        </a:p>
      </dsp:txBody>
      <dsp:txXfrm>
        <a:off x="7079236" y="1295620"/>
        <a:ext cx="607609" cy="303804"/>
      </dsp:txXfrm>
    </dsp:sp>
    <dsp:sp modelId="{1F0A0348-FACE-40F4-88AB-42B5D22F5DA9}">
      <dsp:nvSpPr>
        <dsp:cNvPr id="0" name=""/>
        <dsp:cNvSpPr/>
      </dsp:nvSpPr>
      <dsp:spPr>
        <a:xfrm>
          <a:off x="7079236" y="1727023"/>
          <a:ext cx="607609" cy="30380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>
              <a:solidFill>
                <a:sysClr val="windowText" lastClr="000000"/>
              </a:solidFill>
            </a:rPr>
            <a:t>PERMISSÕES</a:t>
          </a:r>
        </a:p>
      </dsp:txBody>
      <dsp:txXfrm>
        <a:off x="7079236" y="1727023"/>
        <a:ext cx="607609" cy="303804"/>
      </dsp:txXfrm>
    </dsp:sp>
    <dsp:sp modelId="{CDBDA4D9-3F19-47D6-8490-00C44C0C2C5F}">
      <dsp:nvSpPr>
        <dsp:cNvPr id="0" name=""/>
        <dsp:cNvSpPr/>
      </dsp:nvSpPr>
      <dsp:spPr>
        <a:xfrm>
          <a:off x="7079236" y="2158426"/>
          <a:ext cx="607609" cy="30380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>
              <a:solidFill>
                <a:sysClr val="windowText" lastClr="000000"/>
              </a:solidFill>
            </a:rPr>
            <a:t>USUÁRIOS</a:t>
          </a:r>
        </a:p>
      </dsp:txBody>
      <dsp:txXfrm>
        <a:off x="7079236" y="2158426"/>
        <a:ext cx="607609" cy="30380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AA6348-2A76-4D65-A14D-E8C9CB0AA8A0}">
      <dsp:nvSpPr>
        <dsp:cNvPr id="0" name=""/>
        <dsp:cNvSpPr/>
      </dsp:nvSpPr>
      <dsp:spPr>
        <a:xfrm>
          <a:off x="6556421" y="2827693"/>
          <a:ext cx="220489" cy="2763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3474"/>
              </a:lnTo>
              <a:lnTo>
                <a:pt x="220489" y="2763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B42C9-6C9D-4B6D-9D23-CBD5A259531C}">
      <dsp:nvSpPr>
        <dsp:cNvPr id="0" name=""/>
        <dsp:cNvSpPr/>
      </dsp:nvSpPr>
      <dsp:spPr>
        <a:xfrm>
          <a:off x="6556421" y="2827693"/>
          <a:ext cx="220489" cy="1719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9821"/>
              </a:lnTo>
              <a:lnTo>
                <a:pt x="220489" y="17198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990C0-295D-40AC-A6DD-89B9054BF5C5}">
      <dsp:nvSpPr>
        <dsp:cNvPr id="0" name=""/>
        <dsp:cNvSpPr/>
      </dsp:nvSpPr>
      <dsp:spPr>
        <a:xfrm>
          <a:off x="6556421" y="2827693"/>
          <a:ext cx="220489" cy="676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169"/>
              </a:lnTo>
              <a:lnTo>
                <a:pt x="220489" y="676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FF602-70B7-4F5D-A7C7-6CF2A0214CAD}">
      <dsp:nvSpPr>
        <dsp:cNvPr id="0" name=""/>
        <dsp:cNvSpPr/>
      </dsp:nvSpPr>
      <dsp:spPr>
        <a:xfrm>
          <a:off x="6255085" y="1784040"/>
          <a:ext cx="889309" cy="308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342"/>
              </a:lnTo>
              <a:lnTo>
                <a:pt x="889309" y="154342"/>
              </a:lnTo>
              <a:lnTo>
                <a:pt x="889309" y="308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08F5B-88E8-4EE3-BB5D-65D818D0584D}">
      <dsp:nvSpPr>
        <dsp:cNvPr id="0" name=""/>
        <dsp:cNvSpPr/>
      </dsp:nvSpPr>
      <dsp:spPr>
        <a:xfrm>
          <a:off x="4777802" y="2827693"/>
          <a:ext cx="220489" cy="2763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3474"/>
              </a:lnTo>
              <a:lnTo>
                <a:pt x="220489" y="2763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A4D9AC-447A-49A0-B5CC-296C5EB6D3C0}">
      <dsp:nvSpPr>
        <dsp:cNvPr id="0" name=""/>
        <dsp:cNvSpPr/>
      </dsp:nvSpPr>
      <dsp:spPr>
        <a:xfrm>
          <a:off x="4777802" y="2827693"/>
          <a:ext cx="220489" cy="1719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9821"/>
              </a:lnTo>
              <a:lnTo>
                <a:pt x="220489" y="17198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64D38-7B25-4116-A5EB-CA68CE798A7B}">
      <dsp:nvSpPr>
        <dsp:cNvPr id="0" name=""/>
        <dsp:cNvSpPr/>
      </dsp:nvSpPr>
      <dsp:spPr>
        <a:xfrm>
          <a:off x="4777802" y="2827693"/>
          <a:ext cx="220489" cy="676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169"/>
              </a:lnTo>
              <a:lnTo>
                <a:pt x="220489" y="676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D2C3E-F720-4279-99EB-FE8F67D63E83}">
      <dsp:nvSpPr>
        <dsp:cNvPr id="0" name=""/>
        <dsp:cNvSpPr/>
      </dsp:nvSpPr>
      <dsp:spPr>
        <a:xfrm>
          <a:off x="5365775" y="1784040"/>
          <a:ext cx="889309" cy="308685"/>
        </a:xfrm>
        <a:custGeom>
          <a:avLst/>
          <a:gdLst/>
          <a:ahLst/>
          <a:cxnLst/>
          <a:rect l="0" t="0" r="0" b="0"/>
          <a:pathLst>
            <a:path>
              <a:moveTo>
                <a:pt x="889309" y="0"/>
              </a:moveTo>
              <a:lnTo>
                <a:pt x="889309" y="154342"/>
              </a:lnTo>
              <a:lnTo>
                <a:pt x="0" y="154342"/>
              </a:lnTo>
              <a:lnTo>
                <a:pt x="0" y="308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69730-E0B2-408F-AEA1-AFCDB40658B8}">
      <dsp:nvSpPr>
        <dsp:cNvPr id="0" name=""/>
        <dsp:cNvSpPr/>
      </dsp:nvSpPr>
      <dsp:spPr>
        <a:xfrm>
          <a:off x="3848069" y="740387"/>
          <a:ext cx="2407015" cy="308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342"/>
              </a:lnTo>
              <a:lnTo>
                <a:pt x="2407015" y="154342"/>
              </a:lnTo>
              <a:lnTo>
                <a:pt x="2407015" y="3086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5B3D5-71E4-405A-A2AC-4134FE4D3829}">
      <dsp:nvSpPr>
        <dsp:cNvPr id="0" name=""/>
        <dsp:cNvSpPr/>
      </dsp:nvSpPr>
      <dsp:spPr>
        <a:xfrm>
          <a:off x="2631699" y="1784040"/>
          <a:ext cx="220489" cy="2763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3474"/>
              </a:lnTo>
              <a:lnTo>
                <a:pt x="220489" y="2763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AE744-8899-4C67-A061-096221959457}">
      <dsp:nvSpPr>
        <dsp:cNvPr id="0" name=""/>
        <dsp:cNvSpPr/>
      </dsp:nvSpPr>
      <dsp:spPr>
        <a:xfrm>
          <a:off x="2631699" y="1784040"/>
          <a:ext cx="220489" cy="1719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9821"/>
              </a:lnTo>
              <a:lnTo>
                <a:pt x="220489" y="17198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838BD-773D-46FE-B380-4AFA9BBEA68D}">
      <dsp:nvSpPr>
        <dsp:cNvPr id="0" name=""/>
        <dsp:cNvSpPr/>
      </dsp:nvSpPr>
      <dsp:spPr>
        <a:xfrm>
          <a:off x="2631699" y="1784040"/>
          <a:ext cx="220489" cy="676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169"/>
              </a:lnTo>
              <a:lnTo>
                <a:pt x="220489" y="676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4847E-AD32-4DBE-BCE1-3D1BE37CB73A}">
      <dsp:nvSpPr>
        <dsp:cNvPr id="0" name=""/>
        <dsp:cNvSpPr/>
      </dsp:nvSpPr>
      <dsp:spPr>
        <a:xfrm>
          <a:off x="3219673" y="740387"/>
          <a:ext cx="628396" cy="308685"/>
        </a:xfrm>
        <a:custGeom>
          <a:avLst/>
          <a:gdLst/>
          <a:ahLst/>
          <a:cxnLst/>
          <a:rect l="0" t="0" r="0" b="0"/>
          <a:pathLst>
            <a:path>
              <a:moveTo>
                <a:pt x="628396" y="0"/>
              </a:moveTo>
              <a:lnTo>
                <a:pt x="628396" y="154342"/>
              </a:lnTo>
              <a:lnTo>
                <a:pt x="0" y="154342"/>
              </a:lnTo>
              <a:lnTo>
                <a:pt x="0" y="3086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4702C-BC45-4E2D-96F6-83FB2301141C}">
      <dsp:nvSpPr>
        <dsp:cNvPr id="0" name=""/>
        <dsp:cNvSpPr/>
      </dsp:nvSpPr>
      <dsp:spPr>
        <a:xfrm>
          <a:off x="853080" y="1784040"/>
          <a:ext cx="220489" cy="1719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9821"/>
              </a:lnTo>
              <a:lnTo>
                <a:pt x="220489" y="17198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1EA3C-B7FE-46CB-BDE8-27607A31BA94}">
      <dsp:nvSpPr>
        <dsp:cNvPr id="0" name=""/>
        <dsp:cNvSpPr/>
      </dsp:nvSpPr>
      <dsp:spPr>
        <a:xfrm>
          <a:off x="853080" y="1784040"/>
          <a:ext cx="220489" cy="676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169"/>
              </a:lnTo>
              <a:lnTo>
                <a:pt x="220489" y="676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932A0-DB13-494A-8A15-D3217876E6C5}">
      <dsp:nvSpPr>
        <dsp:cNvPr id="0" name=""/>
        <dsp:cNvSpPr/>
      </dsp:nvSpPr>
      <dsp:spPr>
        <a:xfrm>
          <a:off x="1441053" y="740387"/>
          <a:ext cx="2407015" cy="308685"/>
        </a:xfrm>
        <a:custGeom>
          <a:avLst/>
          <a:gdLst/>
          <a:ahLst/>
          <a:cxnLst/>
          <a:rect l="0" t="0" r="0" b="0"/>
          <a:pathLst>
            <a:path>
              <a:moveTo>
                <a:pt x="2407015" y="0"/>
              </a:moveTo>
              <a:lnTo>
                <a:pt x="2407015" y="154342"/>
              </a:lnTo>
              <a:lnTo>
                <a:pt x="0" y="154342"/>
              </a:lnTo>
              <a:lnTo>
                <a:pt x="0" y="3086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65F87-7A04-4EA4-98C1-EFB2E84E7AEA}">
      <dsp:nvSpPr>
        <dsp:cNvPr id="0" name=""/>
        <dsp:cNvSpPr/>
      </dsp:nvSpPr>
      <dsp:spPr>
        <a:xfrm>
          <a:off x="3113102" y="5421"/>
          <a:ext cx="1469933" cy="734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RELATORIOS</a:t>
          </a:r>
        </a:p>
      </dsp:txBody>
      <dsp:txXfrm>
        <a:off x="3113102" y="5421"/>
        <a:ext cx="1469933" cy="734966"/>
      </dsp:txXfrm>
    </dsp:sp>
    <dsp:sp modelId="{88A1BD61-1CF4-4399-9E61-EF4DC179C7E1}">
      <dsp:nvSpPr>
        <dsp:cNvPr id="0" name=""/>
        <dsp:cNvSpPr/>
      </dsp:nvSpPr>
      <dsp:spPr>
        <a:xfrm>
          <a:off x="706087" y="1049073"/>
          <a:ext cx="1469933" cy="734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ATENDIMENTO</a:t>
          </a:r>
        </a:p>
      </dsp:txBody>
      <dsp:txXfrm>
        <a:off x="706087" y="1049073"/>
        <a:ext cx="1469933" cy="734966"/>
      </dsp:txXfrm>
    </dsp:sp>
    <dsp:sp modelId="{593B59A1-7E5A-432F-A1DC-CB47994CFB6F}">
      <dsp:nvSpPr>
        <dsp:cNvPr id="0" name=""/>
        <dsp:cNvSpPr/>
      </dsp:nvSpPr>
      <dsp:spPr>
        <a:xfrm>
          <a:off x="1073570" y="2092726"/>
          <a:ext cx="1469933" cy="734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Solicitação de caçambas</a:t>
          </a:r>
        </a:p>
      </dsp:txBody>
      <dsp:txXfrm>
        <a:off x="1073570" y="2092726"/>
        <a:ext cx="1469933" cy="734966"/>
      </dsp:txXfrm>
    </dsp:sp>
    <dsp:sp modelId="{CB568FBE-6892-400C-B17D-EB629768ABC5}">
      <dsp:nvSpPr>
        <dsp:cNvPr id="0" name=""/>
        <dsp:cNvSpPr/>
      </dsp:nvSpPr>
      <dsp:spPr>
        <a:xfrm>
          <a:off x="1073570" y="3136378"/>
          <a:ext cx="1469933" cy="734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Cancelamento de caçambas</a:t>
          </a:r>
        </a:p>
      </dsp:txBody>
      <dsp:txXfrm>
        <a:off x="1073570" y="3136378"/>
        <a:ext cx="1469933" cy="734966"/>
      </dsp:txXfrm>
    </dsp:sp>
    <dsp:sp modelId="{CAE20DA6-2999-49F9-BDC3-8B0438BEE423}">
      <dsp:nvSpPr>
        <dsp:cNvPr id="0" name=""/>
        <dsp:cNvSpPr/>
      </dsp:nvSpPr>
      <dsp:spPr>
        <a:xfrm>
          <a:off x="2484706" y="1049073"/>
          <a:ext cx="1469933" cy="734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LOGISTICA</a:t>
          </a:r>
        </a:p>
      </dsp:txBody>
      <dsp:txXfrm>
        <a:off x="2484706" y="1049073"/>
        <a:ext cx="1469933" cy="734966"/>
      </dsp:txXfrm>
    </dsp:sp>
    <dsp:sp modelId="{E054438B-587E-4261-9190-BA51CD4538D4}">
      <dsp:nvSpPr>
        <dsp:cNvPr id="0" name=""/>
        <dsp:cNvSpPr/>
      </dsp:nvSpPr>
      <dsp:spPr>
        <a:xfrm>
          <a:off x="2852189" y="2092726"/>
          <a:ext cx="1469933" cy="734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Roteiros</a:t>
          </a:r>
        </a:p>
      </dsp:txBody>
      <dsp:txXfrm>
        <a:off x="2852189" y="2092726"/>
        <a:ext cx="1469933" cy="734966"/>
      </dsp:txXfrm>
    </dsp:sp>
    <dsp:sp modelId="{515AD7CF-4A33-49FA-AD3F-10ED527F7E4A}">
      <dsp:nvSpPr>
        <dsp:cNvPr id="0" name=""/>
        <dsp:cNvSpPr/>
      </dsp:nvSpPr>
      <dsp:spPr>
        <a:xfrm>
          <a:off x="2852189" y="3136378"/>
          <a:ext cx="1469933" cy="734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Controle de viagens</a:t>
          </a:r>
        </a:p>
      </dsp:txBody>
      <dsp:txXfrm>
        <a:off x="2852189" y="3136378"/>
        <a:ext cx="1469933" cy="734966"/>
      </dsp:txXfrm>
    </dsp:sp>
    <dsp:sp modelId="{11303EAD-26BD-4666-9C36-D7EBC5C347EE}">
      <dsp:nvSpPr>
        <dsp:cNvPr id="0" name=""/>
        <dsp:cNvSpPr/>
      </dsp:nvSpPr>
      <dsp:spPr>
        <a:xfrm>
          <a:off x="2852189" y="4180031"/>
          <a:ext cx="1469933" cy="734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Rendimento do motorista</a:t>
          </a:r>
        </a:p>
      </dsp:txBody>
      <dsp:txXfrm>
        <a:off x="2852189" y="4180031"/>
        <a:ext cx="1469933" cy="734966"/>
      </dsp:txXfrm>
    </dsp:sp>
    <dsp:sp modelId="{30D5FD45-E9D5-4C86-8E5C-D5BA8B3C3AFD}">
      <dsp:nvSpPr>
        <dsp:cNvPr id="0" name=""/>
        <dsp:cNvSpPr/>
      </dsp:nvSpPr>
      <dsp:spPr>
        <a:xfrm>
          <a:off x="5520118" y="1049073"/>
          <a:ext cx="1469933" cy="734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FINANCEIRO</a:t>
          </a:r>
        </a:p>
      </dsp:txBody>
      <dsp:txXfrm>
        <a:off x="5520118" y="1049073"/>
        <a:ext cx="1469933" cy="734966"/>
      </dsp:txXfrm>
    </dsp:sp>
    <dsp:sp modelId="{D1302C1B-A14C-4208-9E98-B8B6C31B1715}">
      <dsp:nvSpPr>
        <dsp:cNvPr id="0" name=""/>
        <dsp:cNvSpPr/>
      </dsp:nvSpPr>
      <dsp:spPr>
        <a:xfrm>
          <a:off x="4630808" y="2092726"/>
          <a:ext cx="1469933" cy="734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Cobrança</a:t>
          </a:r>
        </a:p>
      </dsp:txBody>
      <dsp:txXfrm>
        <a:off x="4630808" y="2092726"/>
        <a:ext cx="1469933" cy="734966"/>
      </dsp:txXfrm>
    </dsp:sp>
    <dsp:sp modelId="{01570CC0-3AA0-41A4-A68C-E3394674096F}">
      <dsp:nvSpPr>
        <dsp:cNvPr id="0" name=""/>
        <dsp:cNvSpPr/>
      </dsp:nvSpPr>
      <dsp:spPr>
        <a:xfrm>
          <a:off x="4998292" y="3136378"/>
          <a:ext cx="1469933" cy="734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Faturamento por cliente</a:t>
          </a:r>
        </a:p>
      </dsp:txBody>
      <dsp:txXfrm>
        <a:off x="4998292" y="3136378"/>
        <a:ext cx="1469933" cy="734966"/>
      </dsp:txXfrm>
    </dsp:sp>
    <dsp:sp modelId="{BAEE4F22-759D-47AE-A080-D5FBAAEAFD71}">
      <dsp:nvSpPr>
        <dsp:cNvPr id="0" name=""/>
        <dsp:cNvSpPr/>
      </dsp:nvSpPr>
      <dsp:spPr>
        <a:xfrm>
          <a:off x="4998292" y="4180031"/>
          <a:ext cx="1469933" cy="734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Boletos</a:t>
          </a:r>
        </a:p>
      </dsp:txBody>
      <dsp:txXfrm>
        <a:off x="4998292" y="4180031"/>
        <a:ext cx="1469933" cy="734966"/>
      </dsp:txXfrm>
    </dsp:sp>
    <dsp:sp modelId="{D51DBF3D-DEBE-41BB-A371-77016982EA67}">
      <dsp:nvSpPr>
        <dsp:cNvPr id="0" name=""/>
        <dsp:cNvSpPr/>
      </dsp:nvSpPr>
      <dsp:spPr>
        <a:xfrm>
          <a:off x="4998292" y="5223684"/>
          <a:ext cx="1469933" cy="734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Recibo</a:t>
          </a:r>
        </a:p>
      </dsp:txBody>
      <dsp:txXfrm>
        <a:off x="4998292" y="5223684"/>
        <a:ext cx="1469933" cy="734966"/>
      </dsp:txXfrm>
    </dsp:sp>
    <dsp:sp modelId="{F20E3988-645D-4AA0-9AC1-7FE9F70D0A31}">
      <dsp:nvSpPr>
        <dsp:cNvPr id="0" name=""/>
        <dsp:cNvSpPr/>
      </dsp:nvSpPr>
      <dsp:spPr>
        <a:xfrm>
          <a:off x="6409428" y="2092726"/>
          <a:ext cx="1469933" cy="734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Administração</a:t>
          </a:r>
        </a:p>
      </dsp:txBody>
      <dsp:txXfrm>
        <a:off x="6409428" y="2092726"/>
        <a:ext cx="1469933" cy="734966"/>
      </dsp:txXfrm>
    </dsp:sp>
    <dsp:sp modelId="{AD5C8480-09F7-413D-8BB1-F540D6F4A866}">
      <dsp:nvSpPr>
        <dsp:cNvPr id="0" name=""/>
        <dsp:cNvSpPr/>
      </dsp:nvSpPr>
      <dsp:spPr>
        <a:xfrm>
          <a:off x="6776911" y="3136378"/>
          <a:ext cx="1469933" cy="734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Faturamento Mensal</a:t>
          </a:r>
        </a:p>
      </dsp:txBody>
      <dsp:txXfrm>
        <a:off x="6776911" y="3136378"/>
        <a:ext cx="1469933" cy="734966"/>
      </dsp:txXfrm>
    </dsp:sp>
    <dsp:sp modelId="{E30E0AFF-7D15-448D-9796-6FD00FC251AC}">
      <dsp:nvSpPr>
        <dsp:cNvPr id="0" name=""/>
        <dsp:cNvSpPr/>
      </dsp:nvSpPr>
      <dsp:spPr>
        <a:xfrm>
          <a:off x="6776911" y="4180031"/>
          <a:ext cx="1469933" cy="734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Controle de titulos</a:t>
          </a:r>
        </a:p>
      </dsp:txBody>
      <dsp:txXfrm>
        <a:off x="6776911" y="4180031"/>
        <a:ext cx="1469933" cy="734966"/>
      </dsp:txXfrm>
    </dsp:sp>
    <dsp:sp modelId="{70EFCE81-32CA-4601-B3F0-F0C965D12BCB}">
      <dsp:nvSpPr>
        <dsp:cNvPr id="0" name=""/>
        <dsp:cNvSpPr/>
      </dsp:nvSpPr>
      <dsp:spPr>
        <a:xfrm>
          <a:off x="6776911" y="5223684"/>
          <a:ext cx="1469933" cy="734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Acompanhamento de propagandas</a:t>
          </a:r>
        </a:p>
      </dsp:txBody>
      <dsp:txXfrm>
        <a:off x="6776911" y="5223684"/>
        <a:ext cx="1469933" cy="7349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F0B0A-C255-44D4-833D-D990711DD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Ailton Zacarias</dc:creator>
  <cp:keywords/>
  <dc:description/>
  <cp:lastModifiedBy>Ailton Z. da Silva</cp:lastModifiedBy>
  <cp:revision>6</cp:revision>
  <dcterms:created xsi:type="dcterms:W3CDTF">2015-07-16T23:02:00Z</dcterms:created>
  <dcterms:modified xsi:type="dcterms:W3CDTF">2020-01-08T13:56:00Z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d1e4005-c2ec-4102-89a4-937c1aac37c3_Enabled">
    <vt:lpwstr>True</vt:lpwstr>
  </property>
  <property fmtid="{D5CDD505-2E9C-101B-9397-08002B2CF9AE}" pid="3" name="MSIP_Label_dd1e4005-c2ec-4102-89a4-937c1aac37c3_SiteId">
    <vt:lpwstr>cf36141c-ddd7-45a7-b073-111f66d0b30c</vt:lpwstr>
  </property>
  <property fmtid="{D5CDD505-2E9C-101B-9397-08002B2CF9AE}" pid="4" name="MSIP_Label_dd1e4005-c2ec-4102-89a4-937c1aac37c3_Owner">
    <vt:lpwstr>ailton.z.da.silva@avanade.com</vt:lpwstr>
  </property>
  <property fmtid="{D5CDD505-2E9C-101B-9397-08002B2CF9AE}" pid="5" name="MSIP_Label_dd1e4005-c2ec-4102-89a4-937c1aac37c3_SetDate">
    <vt:lpwstr>2020-01-08T13:56:13.8208795Z</vt:lpwstr>
  </property>
  <property fmtid="{D5CDD505-2E9C-101B-9397-08002B2CF9AE}" pid="6" name="MSIP_Label_dd1e4005-c2ec-4102-89a4-937c1aac37c3_Name">
    <vt:lpwstr>Unrestricted</vt:lpwstr>
  </property>
  <property fmtid="{D5CDD505-2E9C-101B-9397-08002B2CF9AE}" pid="7" name="MSIP_Label_dd1e4005-c2ec-4102-89a4-937c1aac37c3_Application">
    <vt:lpwstr>Microsoft Azure Information Protection</vt:lpwstr>
  </property>
  <property fmtid="{D5CDD505-2E9C-101B-9397-08002B2CF9AE}" pid="8" name="MSIP_Label_dd1e4005-c2ec-4102-89a4-937c1aac37c3_ActionId">
    <vt:lpwstr>3d3a6c54-1c0a-4bcd-8987-2c4053658802</vt:lpwstr>
  </property>
  <property fmtid="{D5CDD505-2E9C-101B-9397-08002B2CF9AE}" pid="9" name="MSIP_Label_dd1e4005-c2ec-4102-89a4-937c1aac37c3_Extended_MSFT_Method">
    <vt:lpwstr>Manual</vt:lpwstr>
  </property>
  <property fmtid="{D5CDD505-2E9C-101B-9397-08002B2CF9AE}" pid="10" name="Sensitivity">
    <vt:lpwstr>Unrestricted</vt:lpwstr>
  </property>
</Properties>
</file>